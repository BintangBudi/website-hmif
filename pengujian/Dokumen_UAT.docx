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DBE0A8E" w14:textId="77777777" w:rsidR="00171298" w:rsidRPr="00180375" w:rsidRDefault="00D64B78" w:rsidP="00C53197">
      <w:pPr>
        <w:pStyle w:val="TitlePageHeader"/>
        <w:tabs>
          <w:tab w:val="left" w:pos="3420"/>
        </w:tabs>
        <w:spacing w:before="0" w:after="0"/>
        <w:ind w:left="3420" w:right="308"/>
        <w:rPr>
          <w:rFonts w:ascii="Calibri" w:hAnsi="Calibri" w:cs="Calibri"/>
          <w:sz w:val="36"/>
          <w:szCs w:val="36"/>
        </w:rPr>
      </w:pPr>
      <w:bookmarkStart w:id="0" w:name="hp_TitlePage"/>
      <w:r>
        <w:rPr>
          <w:rFonts w:ascii="Angsana New" w:hAnsi="Angsana New" w:cs="Angsana New"/>
          <w:sz w:val="36"/>
          <w:szCs w:val="36"/>
          <w:lang w:val="id-ID"/>
        </w:rPr>
        <w:br/>
      </w:r>
      <w:r>
        <w:rPr>
          <w:rFonts w:ascii="Angsana New" w:hAnsi="Angsana New" w:cs="Angsana New"/>
          <w:sz w:val="36"/>
          <w:szCs w:val="36"/>
          <w:lang w:val="id-ID"/>
        </w:rPr>
        <w:br/>
      </w:r>
      <w:r w:rsidR="002A2A6E" w:rsidRPr="00180375">
        <w:rPr>
          <w:rFonts w:ascii="Calibri" w:hAnsi="Calibri" w:cs="Calibri"/>
          <w:sz w:val="36"/>
          <w:szCs w:val="36"/>
          <w:lang w:val="id-ID"/>
        </w:rPr>
        <w:t xml:space="preserve">Dokumen </w:t>
      </w:r>
      <w:r w:rsidR="002A2A6E" w:rsidRPr="00180375">
        <w:rPr>
          <w:rFonts w:ascii="Calibri" w:hAnsi="Calibri" w:cs="Calibri"/>
          <w:i/>
          <w:sz w:val="36"/>
          <w:szCs w:val="36"/>
        </w:rPr>
        <w:t>User Acceptance</w:t>
      </w:r>
      <w:r w:rsidR="002A2A6E" w:rsidRPr="00180375">
        <w:rPr>
          <w:rFonts w:ascii="Calibri" w:hAnsi="Calibri" w:cs="Calibri"/>
          <w:i/>
          <w:sz w:val="36"/>
          <w:szCs w:val="36"/>
          <w:lang w:val="id-ID"/>
        </w:rPr>
        <w:t xml:space="preserve"> </w:t>
      </w:r>
      <w:r w:rsidR="002A2A6E" w:rsidRPr="00180375">
        <w:rPr>
          <w:rFonts w:ascii="Calibri" w:hAnsi="Calibri" w:cs="Calibri"/>
          <w:i/>
          <w:sz w:val="36"/>
          <w:szCs w:val="36"/>
        </w:rPr>
        <w:t>Testing</w:t>
      </w:r>
      <w:r w:rsidR="002A2A6E" w:rsidRPr="00180375">
        <w:rPr>
          <w:rFonts w:ascii="Calibri" w:hAnsi="Calibri" w:cs="Calibri"/>
          <w:sz w:val="36"/>
          <w:szCs w:val="36"/>
        </w:rPr>
        <w:t xml:space="preserve"> </w:t>
      </w:r>
      <w:r w:rsidR="002A2A6E" w:rsidRPr="00180375">
        <w:rPr>
          <w:rFonts w:ascii="Calibri" w:hAnsi="Calibri" w:cs="Calibri"/>
          <w:sz w:val="36"/>
          <w:szCs w:val="36"/>
          <w:lang w:val="id-ID"/>
        </w:rPr>
        <w:t>(UAT)</w:t>
      </w:r>
    </w:p>
    <w:p w14:paraId="0EA7B724" w14:textId="77777777" w:rsidR="00171298" w:rsidRPr="00725BBA" w:rsidRDefault="00171298" w:rsidP="00C53197">
      <w:pPr>
        <w:pStyle w:val="TitlePageTopBorder"/>
        <w:tabs>
          <w:tab w:val="left" w:pos="3420"/>
        </w:tabs>
        <w:spacing w:before="0" w:after="0"/>
        <w:ind w:left="3420" w:right="308"/>
        <w:rPr>
          <w:rFonts w:ascii="Angsana New" w:hAnsi="Angsana New" w:cs="Angsana New"/>
          <w:szCs w:val="32"/>
        </w:rPr>
      </w:pPr>
    </w:p>
    <w:p w14:paraId="5329937A" w14:textId="77777777" w:rsidR="004973FD" w:rsidRDefault="004973FD" w:rsidP="004973FD">
      <w:pPr>
        <w:pStyle w:val="Default"/>
      </w:pPr>
    </w:p>
    <w:p w14:paraId="7D0BA062" w14:textId="77777777" w:rsidR="00D01160" w:rsidRPr="00F6329B" w:rsidRDefault="004973FD" w:rsidP="004973FD">
      <w:pPr>
        <w:spacing w:line="360" w:lineRule="auto"/>
        <w:ind w:left="3420" w:right="308"/>
        <w:jc w:val="right"/>
        <w:rPr>
          <w:rFonts w:ascii="Arial" w:hAnsi="Arial" w:cs="Arial"/>
          <w:b/>
          <w:bCs/>
          <w:color w:val="000000"/>
          <w:sz w:val="24"/>
          <w:szCs w:val="24"/>
        </w:rPr>
      </w:pPr>
      <w:r w:rsidRPr="00F6329B">
        <w:rPr>
          <w:rFonts w:ascii="Arial" w:hAnsi="Arial" w:cs="Arial"/>
          <w:b/>
          <w:bCs/>
          <w:sz w:val="24"/>
          <w:szCs w:val="24"/>
        </w:rPr>
        <w:t xml:space="preserve"> PEMBUATAN DAN INTEGRASI MODUL GALERI DENGAN GOOGLE DRIVE API PADA WEBSITE PROFIL HIMPUNAN MAHASISWA INFORMATIKA</w:t>
      </w:r>
    </w:p>
    <w:p w14:paraId="4214D37A" w14:textId="77777777" w:rsidR="00171298" w:rsidRDefault="00171298">
      <w:pPr>
        <w:ind w:left="3240"/>
        <w:jc w:val="both"/>
        <w:rPr>
          <w:rFonts w:ascii="Angsana New" w:hAnsi="Angsana New" w:cs="Angsana New"/>
          <w:color w:val="000000"/>
          <w:sz w:val="22"/>
          <w:szCs w:val="22"/>
        </w:rPr>
      </w:pPr>
    </w:p>
    <w:tbl>
      <w:tblPr>
        <w:tblpPr w:leftFromText="180" w:rightFromText="180" w:vertAnchor="text" w:horzAnchor="margin" w:tblpX="378" w:tblpYSpec="top"/>
        <w:tblW w:w="0" w:type="auto"/>
        <w:tblLayout w:type="fixed"/>
        <w:tblLook w:val="0000" w:firstRow="0" w:lastRow="0" w:firstColumn="0" w:lastColumn="0" w:noHBand="0" w:noVBand="0"/>
      </w:tblPr>
      <w:tblGrid>
        <w:gridCol w:w="9172"/>
      </w:tblGrid>
      <w:tr w:rsidR="002A2A6E" w14:paraId="41C31042" w14:textId="77777777" w:rsidTr="00845FF5">
        <w:trPr>
          <w:cantSplit/>
          <w:trHeight w:val="440"/>
        </w:trPr>
        <w:tc>
          <w:tcPr>
            <w:tcW w:w="9172" w:type="dxa"/>
            <w:tcBorders>
              <w:top w:val="single" w:sz="4" w:space="0" w:color="000000"/>
              <w:left w:val="single" w:sz="4" w:space="0" w:color="000000"/>
              <w:bottom w:val="single" w:sz="4" w:space="0" w:color="000000"/>
              <w:right w:val="single" w:sz="4" w:space="0" w:color="000000"/>
            </w:tcBorders>
            <w:shd w:val="clear" w:color="auto" w:fill="auto"/>
          </w:tcPr>
          <w:p w14:paraId="3401BD2C" w14:textId="77777777" w:rsidR="002A2A6E" w:rsidRPr="004B2AE8" w:rsidRDefault="00AA0219" w:rsidP="00845FF5">
            <w:pPr>
              <w:snapToGrid w:val="0"/>
              <w:spacing w:before="80" w:after="60"/>
              <w:ind w:right="647"/>
              <w:rPr>
                <w:rFonts w:ascii="Arial" w:hAnsi="Arial" w:cs="Arial"/>
                <w:b/>
                <w:sz w:val="24"/>
              </w:rPr>
            </w:pPr>
            <w:r>
              <w:rPr>
                <w:rFonts w:ascii="Arial" w:hAnsi="Arial" w:cs="Arial"/>
                <w:b/>
                <w:sz w:val="24"/>
              </w:rPr>
              <w:t>Nomor Dokumen</w:t>
            </w:r>
            <w:r w:rsidR="002A2A6E" w:rsidRPr="004B2AE8">
              <w:rPr>
                <w:rFonts w:ascii="Arial" w:hAnsi="Arial" w:cs="Arial"/>
                <w:b/>
                <w:sz w:val="24"/>
              </w:rPr>
              <w:t xml:space="preserve"> </w:t>
            </w:r>
            <w:r w:rsidR="000153C7">
              <w:rPr>
                <w:rFonts w:ascii="Arial" w:hAnsi="Arial" w:cs="Arial"/>
                <w:b/>
                <w:sz w:val="24"/>
              </w:rPr>
              <w:t>#</w:t>
            </w:r>
          </w:p>
        </w:tc>
      </w:tr>
    </w:tbl>
    <w:p w14:paraId="7353948E" w14:textId="77777777" w:rsidR="00171298" w:rsidRDefault="00171298">
      <w:pPr>
        <w:ind w:left="3240"/>
        <w:jc w:val="both"/>
        <w:rPr>
          <w:rFonts w:ascii="Cambria" w:hAnsi="Cambria" w:cs="Cambria"/>
          <w:b/>
          <w:color w:val="000000"/>
          <w:sz w:val="22"/>
          <w:szCs w:val="22"/>
        </w:rPr>
      </w:pPr>
    </w:p>
    <w:p w14:paraId="687710F5" w14:textId="77777777" w:rsidR="00171298" w:rsidRDefault="00171298">
      <w:pPr>
        <w:ind w:left="2880"/>
        <w:jc w:val="both"/>
        <w:rPr>
          <w:rFonts w:ascii="Angsana New" w:hAnsi="Angsana New" w:cs="Angsana New"/>
          <w:b/>
          <w:color w:val="000000"/>
          <w:sz w:val="22"/>
          <w:szCs w:val="22"/>
        </w:rPr>
      </w:pPr>
    </w:p>
    <w:p w14:paraId="3AD26D22" w14:textId="77777777" w:rsidR="00171298" w:rsidRDefault="00171298">
      <w:pPr>
        <w:ind w:left="2430" w:hanging="2430"/>
        <w:rPr>
          <w:rFonts w:ascii="Angsana New" w:hAnsi="Angsana New" w:cs="Angsana New"/>
          <w:color w:val="000000"/>
          <w:sz w:val="22"/>
          <w:szCs w:val="22"/>
        </w:rPr>
      </w:pPr>
    </w:p>
    <w:p w14:paraId="35B17AEF" w14:textId="77777777" w:rsidR="00171298" w:rsidRDefault="00171298">
      <w:pPr>
        <w:ind w:left="720"/>
        <w:rPr>
          <w:rFonts w:ascii="Cambria" w:hAnsi="Cambria" w:cs="Cambria"/>
        </w:rPr>
      </w:pPr>
    </w:p>
    <w:p w14:paraId="74C5E489" w14:textId="77777777" w:rsidR="00171298" w:rsidRDefault="00171298">
      <w:pPr>
        <w:pStyle w:val="TitlePageHeader"/>
        <w:rPr>
          <w:rFonts w:ascii="Cambria" w:hAnsi="Cambria" w:cs="Cambria"/>
        </w:rPr>
      </w:pPr>
    </w:p>
    <w:p w14:paraId="66DD4112" w14:textId="77777777" w:rsidR="00171298" w:rsidRDefault="00171298">
      <w:pPr>
        <w:pStyle w:val="TitlePageHeader"/>
        <w:rPr>
          <w:rFonts w:ascii="Cambria" w:hAnsi="Cambria" w:cs="Cambria"/>
        </w:rPr>
      </w:pPr>
    </w:p>
    <w:p w14:paraId="51163F8E" w14:textId="77777777" w:rsidR="00171298" w:rsidRDefault="00171298">
      <w:pPr>
        <w:pStyle w:val="TitlePageHeader"/>
        <w:rPr>
          <w:rFonts w:ascii="Cambria" w:hAnsi="Cambria" w:cs="Cambria"/>
        </w:rPr>
      </w:pPr>
    </w:p>
    <w:p w14:paraId="5D9119A1" w14:textId="77777777" w:rsidR="00171298" w:rsidRDefault="00171298">
      <w:pPr>
        <w:rPr>
          <w:rFonts w:ascii="Cambria" w:hAnsi="Cambria" w:cs="Cambria"/>
        </w:rPr>
      </w:pPr>
    </w:p>
    <w:p w14:paraId="229116AC" w14:textId="77777777" w:rsidR="00171298" w:rsidRDefault="00171298">
      <w:pPr>
        <w:rPr>
          <w:rFonts w:ascii="Cambria" w:hAnsi="Cambria" w:cs="Cambria"/>
        </w:rPr>
      </w:pPr>
    </w:p>
    <w:p w14:paraId="331F8E84" w14:textId="77777777" w:rsidR="00171298" w:rsidRDefault="00171298">
      <w:pPr>
        <w:rPr>
          <w:rFonts w:ascii="Cambria" w:hAnsi="Cambria" w:cs="Cambria"/>
        </w:rPr>
      </w:pPr>
    </w:p>
    <w:p w14:paraId="5CAB231C" w14:textId="77777777" w:rsidR="00171298" w:rsidRDefault="00171298">
      <w:pPr>
        <w:rPr>
          <w:rFonts w:ascii="Cambria" w:hAnsi="Cambria" w:cs="Cambria"/>
        </w:rPr>
      </w:pPr>
    </w:p>
    <w:p w14:paraId="2C6EDC1D" w14:textId="77777777" w:rsidR="00171298" w:rsidRDefault="00171298">
      <w:pPr>
        <w:rPr>
          <w:rFonts w:ascii="Cambria" w:hAnsi="Cambria" w:cs="Cambria"/>
        </w:rPr>
      </w:pPr>
    </w:p>
    <w:p w14:paraId="33FF1070" w14:textId="77777777" w:rsidR="00171298" w:rsidRDefault="00171298">
      <w:pPr>
        <w:rPr>
          <w:rFonts w:ascii="Cambria" w:hAnsi="Cambria" w:cs="Cambria"/>
        </w:rPr>
      </w:pPr>
    </w:p>
    <w:p w14:paraId="5B26729A" w14:textId="77777777" w:rsidR="00171298" w:rsidRDefault="00171298">
      <w:pPr>
        <w:rPr>
          <w:rFonts w:ascii="Cambria" w:hAnsi="Cambria" w:cs="Cambria"/>
        </w:rPr>
      </w:pPr>
    </w:p>
    <w:p w14:paraId="6D075695" w14:textId="77777777" w:rsidR="00171298" w:rsidRDefault="00171298">
      <w:pPr>
        <w:rPr>
          <w:rFonts w:ascii="Cambria" w:hAnsi="Cambria" w:cs="Cambria"/>
        </w:rPr>
      </w:pPr>
    </w:p>
    <w:p w14:paraId="4D918DC3" w14:textId="77777777" w:rsidR="00171298" w:rsidRDefault="00171298">
      <w:pPr>
        <w:rPr>
          <w:rFonts w:ascii="Cambria" w:hAnsi="Cambria" w:cs="Cambria"/>
        </w:rPr>
      </w:pPr>
    </w:p>
    <w:p w14:paraId="63F84096" w14:textId="77777777" w:rsidR="00171298" w:rsidRDefault="00171298">
      <w:pPr>
        <w:rPr>
          <w:rFonts w:ascii="Cambria" w:hAnsi="Cambria" w:cs="Cambria"/>
        </w:rPr>
      </w:pPr>
    </w:p>
    <w:p w14:paraId="45D2B706" w14:textId="77777777" w:rsidR="00171298" w:rsidRDefault="00171298">
      <w:pPr>
        <w:rPr>
          <w:rFonts w:ascii="Cambria" w:hAnsi="Cambria" w:cs="Cambria"/>
        </w:rPr>
      </w:pPr>
    </w:p>
    <w:p w14:paraId="3FC436AC" w14:textId="77777777" w:rsidR="00171298" w:rsidRDefault="00171298">
      <w:pPr>
        <w:rPr>
          <w:rFonts w:ascii="Cambria" w:hAnsi="Cambria" w:cs="Cambria"/>
        </w:rPr>
      </w:pPr>
    </w:p>
    <w:p w14:paraId="657247FD" w14:textId="77777777" w:rsidR="00171298" w:rsidRDefault="00171298">
      <w:pPr>
        <w:rPr>
          <w:rFonts w:ascii="Cambria" w:hAnsi="Cambria" w:cs="Cambria"/>
        </w:rPr>
      </w:pPr>
    </w:p>
    <w:p w14:paraId="6C409724" w14:textId="77777777" w:rsidR="00171298" w:rsidRDefault="00171298">
      <w:pPr>
        <w:pStyle w:val="Table"/>
        <w:spacing w:before="0" w:after="0"/>
        <w:rPr>
          <w:rFonts w:ascii="Cambria" w:hAnsi="Cambria" w:cs="Cambria"/>
        </w:rPr>
      </w:pPr>
    </w:p>
    <w:p w14:paraId="04F31EF1" w14:textId="77777777" w:rsidR="00171298" w:rsidRDefault="00171298">
      <w:pPr>
        <w:sectPr w:rsidR="00171298">
          <w:headerReference w:type="default" r:id="rId12"/>
          <w:pgSz w:w="11906" w:h="16838"/>
          <w:pgMar w:top="1440" w:right="864" w:bottom="1440" w:left="1195" w:header="907" w:footer="720" w:gutter="0"/>
          <w:pgBorders>
            <w:bottom w:val="single" w:sz="8" w:space="31" w:color="000000"/>
          </w:pgBorders>
          <w:cols w:space="720"/>
          <w:docGrid w:linePitch="360"/>
        </w:sectPr>
      </w:pPr>
    </w:p>
    <w:p w14:paraId="7DF6B586" w14:textId="77777777" w:rsidR="00171298" w:rsidRPr="004B2AE8" w:rsidRDefault="00171298">
      <w:pPr>
        <w:pStyle w:val="HPTableTitle"/>
        <w:rPr>
          <w:rFonts w:ascii="Arial" w:hAnsi="Arial" w:cs="Arial"/>
        </w:rPr>
      </w:pPr>
      <w:bookmarkStart w:id="1" w:name="hp_LogicalHeaderComplete"/>
      <w:bookmarkStart w:id="2" w:name="hp_TableofContents"/>
      <w:bookmarkEnd w:id="0"/>
      <w:r w:rsidRPr="004B2AE8">
        <w:rPr>
          <w:rFonts w:ascii="Arial" w:hAnsi="Arial" w:cs="Arial"/>
        </w:rPr>
        <w:lastRenderedPageBreak/>
        <w:t>Document Information</w:t>
      </w:r>
    </w:p>
    <w:tbl>
      <w:tblPr>
        <w:tblW w:w="9645" w:type="dxa"/>
        <w:tblInd w:w="108" w:type="dxa"/>
        <w:tblLayout w:type="fixed"/>
        <w:tblLook w:val="0000" w:firstRow="0" w:lastRow="0" w:firstColumn="0" w:lastColumn="0" w:noHBand="0" w:noVBand="0"/>
      </w:tblPr>
      <w:tblGrid>
        <w:gridCol w:w="2070"/>
        <w:gridCol w:w="4050"/>
        <w:gridCol w:w="2160"/>
        <w:gridCol w:w="1365"/>
      </w:tblGrid>
      <w:tr w:rsidR="00171298" w:rsidRPr="004B2AE8" w14:paraId="23D33A9A" w14:textId="77777777" w:rsidTr="00F6329B">
        <w:trPr>
          <w:trHeight w:val="905"/>
        </w:trPr>
        <w:tc>
          <w:tcPr>
            <w:tcW w:w="2070" w:type="dxa"/>
            <w:tcBorders>
              <w:top w:val="single" w:sz="4" w:space="0" w:color="000000"/>
              <w:left w:val="single" w:sz="4" w:space="0" w:color="000000"/>
            </w:tcBorders>
            <w:shd w:val="clear" w:color="auto" w:fill="auto"/>
          </w:tcPr>
          <w:p w14:paraId="7C9EDBCC" w14:textId="77777777" w:rsidR="002A2A6E" w:rsidRPr="004B2AE8" w:rsidRDefault="002A2A6E">
            <w:pPr>
              <w:pStyle w:val="TableSmHeadingRight"/>
              <w:snapToGrid w:val="0"/>
              <w:rPr>
                <w:rFonts w:ascii="Arial" w:hAnsi="Arial" w:cs="Arial"/>
              </w:rPr>
            </w:pPr>
          </w:p>
          <w:p w14:paraId="756326B4" w14:textId="77777777" w:rsidR="00171298" w:rsidRPr="004B2AE8" w:rsidRDefault="00AA0219">
            <w:pPr>
              <w:pStyle w:val="TableSmHeadingRight"/>
              <w:snapToGrid w:val="0"/>
              <w:rPr>
                <w:rFonts w:ascii="Arial" w:hAnsi="Arial" w:cs="Arial"/>
              </w:rPr>
            </w:pPr>
            <w:r>
              <w:rPr>
                <w:rFonts w:ascii="Arial" w:hAnsi="Arial" w:cs="Arial"/>
              </w:rPr>
              <w:t>Project Name</w:t>
            </w:r>
            <w:r w:rsidR="00171298" w:rsidRPr="004B2AE8">
              <w:rPr>
                <w:rFonts w:ascii="Arial" w:hAnsi="Arial" w:cs="Arial"/>
              </w:rPr>
              <w:t>:</w:t>
            </w:r>
          </w:p>
        </w:tc>
        <w:tc>
          <w:tcPr>
            <w:tcW w:w="7575" w:type="dxa"/>
            <w:gridSpan w:val="3"/>
            <w:tcBorders>
              <w:top w:val="single" w:sz="4" w:space="0" w:color="000000"/>
              <w:right w:val="single" w:sz="4" w:space="0" w:color="000000"/>
            </w:tcBorders>
            <w:shd w:val="clear" w:color="auto" w:fill="auto"/>
          </w:tcPr>
          <w:p w14:paraId="77D0C27F" w14:textId="77777777" w:rsidR="00F6329B" w:rsidRDefault="00F6329B" w:rsidP="006E4FCB">
            <w:pPr>
              <w:pStyle w:val="TableMedium"/>
              <w:tabs>
                <w:tab w:val="left" w:pos="2931"/>
              </w:tabs>
              <w:snapToGrid w:val="0"/>
              <w:rPr>
                <w:rFonts w:ascii="Arial" w:hAnsi="Arial" w:cs="Arial"/>
              </w:rPr>
            </w:pPr>
          </w:p>
          <w:p w14:paraId="1EC26CC3" w14:textId="77777777" w:rsidR="00CE5698" w:rsidRPr="00F6329B" w:rsidRDefault="00F6329B" w:rsidP="006E4FCB">
            <w:pPr>
              <w:pStyle w:val="TableMedium"/>
              <w:tabs>
                <w:tab w:val="left" w:pos="2931"/>
              </w:tabs>
              <w:snapToGrid w:val="0"/>
              <w:rPr>
                <w:rFonts w:ascii="Arial" w:hAnsi="Arial" w:cs="Arial"/>
              </w:rPr>
            </w:pPr>
            <w:r w:rsidRPr="00F6329B">
              <w:rPr>
                <w:rFonts w:ascii="Arial" w:hAnsi="Arial" w:cs="Arial"/>
              </w:rPr>
              <w:t>Pembuatan dan Integrasi Modul Galeri dengan Google Drive API pada Website Profil Himpunan Mahasiswa Informatika</w:t>
            </w:r>
          </w:p>
        </w:tc>
      </w:tr>
      <w:tr w:rsidR="00171298" w:rsidRPr="004B2AE8" w14:paraId="013FF30F" w14:textId="77777777" w:rsidTr="00872A2F">
        <w:trPr>
          <w:trHeight w:val="236"/>
        </w:trPr>
        <w:tc>
          <w:tcPr>
            <w:tcW w:w="2070" w:type="dxa"/>
            <w:tcBorders>
              <w:left w:val="single" w:sz="4" w:space="0" w:color="000000"/>
            </w:tcBorders>
            <w:shd w:val="clear" w:color="auto" w:fill="auto"/>
          </w:tcPr>
          <w:p w14:paraId="797BDD8A" w14:textId="77777777" w:rsidR="00171298" w:rsidRPr="004B2AE8" w:rsidRDefault="00171298">
            <w:pPr>
              <w:pStyle w:val="TableSmHeadingRight"/>
              <w:snapToGrid w:val="0"/>
              <w:rPr>
                <w:rFonts w:ascii="Arial" w:hAnsi="Arial" w:cs="Arial"/>
              </w:rPr>
            </w:pPr>
            <w:r w:rsidRPr="004B2AE8">
              <w:rPr>
                <w:rFonts w:ascii="Arial" w:hAnsi="Arial" w:cs="Arial"/>
              </w:rPr>
              <w:t>Change Owner:</w:t>
            </w:r>
          </w:p>
        </w:tc>
        <w:tc>
          <w:tcPr>
            <w:tcW w:w="4050" w:type="dxa"/>
            <w:shd w:val="clear" w:color="auto" w:fill="auto"/>
          </w:tcPr>
          <w:p w14:paraId="1FEEEECC" w14:textId="77777777" w:rsidR="00171298" w:rsidRPr="004B2AE8" w:rsidRDefault="00F6329B">
            <w:pPr>
              <w:pStyle w:val="TableMedium"/>
              <w:snapToGrid w:val="0"/>
              <w:rPr>
                <w:rFonts w:ascii="Arial" w:hAnsi="Arial" w:cs="Arial"/>
              </w:rPr>
            </w:pPr>
            <w:r>
              <w:rPr>
                <w:rFonts w:ascii="Arial" w:hAnsi="Arial" w:cs="Arial"/>
              </w:rPr>
              <w:t>Raden Adang Edithya (Project Manager</w:t>
            </w:r>
            <w:r w:rsidR="00AD2902">
              <w:rPr>
                <w:rFonts w:ascii="Arial" w:hAnsi="Arial" w:cs="Arial"/>
              </w:rPr>
              <w:t>)</w:t>
            </w:r>
          </w:p>
        </w:tc>
        <w:tc>
          <w:tcPr>
            <w:tcW w:w="2160" w:type="dxa"/>
            <w:shd w:val="clear" w:color="auto" w:fill="auto"/>
          </w:tcPr>
          <w:p w14:paraId="2C4BBEBC" w14:textId="77777777" w:rsidR="00171298" w:rsidRPr="004B2AE8" w:rsidRDefault="00171298">
            <w:pPr>
              <w:pStyle w:val="TableSmHeadingRight"/>
              <w:snapToGrid w:val="0"/>
              <w:rPr>
                <w:rFonts w:ascii="Arial" w:hAnsi="Arial" w:cs="Arial"/>
              </w:rPr>
            </w:pPr>
            <w:r w:rsidRPr="004B2AE8">
              <w:rPr>
                <w:rFonts w:ascii="Arial" w:hAnsi="Arial" w:cs="Arial"/>
              </w:rPr>
              <w:t>Document Version No:</w:t>
            </w:r>
          </w:p>
        </w:tc>
        <w:tc>
          <w:tcPr>
            <w:tcW w:w="1365" w:type="dxa"/>
            <w:tcBorders>
              <w:right w:val="single" w:sz="4" w:space="0" w:color="000000"/>
            </w:tcBorders>
            <w:shd w:val="clear" w:color="auto" w:fill="auto"/>
          </w:tcPr>
          <w:p w14:paraId="70E0F5BB" w14:textId="77777777" w:rsidR="00171298" w:rsidRPr="000153C7" w:rsidRDefault="00F6329B" w:rsidP="00A263FB">
            <w:pPr>
              <w:pStyle w:val="TableMedium"/>
              <w:snapToGrid w:val="0"/>
              <w:rPr>
                <w:rFonts w:ascii="Arial" w:hAnsi="Arial" w:cs="Arial"/>
              </w:rPr>
            </w:pPr>
            <w:r w:rsidRPr="000153C7">
              <w:rPr>
                <w:rFonts w:ascii="Arial" w:hAnsi="Arial" w:cs="Arial"/>
              </w:rPr>
              <w:t>1</w:t>
            </w:r>
            <w:r w:rsidR="000153C7" w:rsidRPr="000153C7">
              <w:rPr>
                <w:rFonts w:ascii="Arial" w:hAnsi="Arial" w:cs="Arial"/>
              </w:rPr>
              <w:t>.0</w:t>
            </w:r>
          </w:p>
        </w:tc>
      </w:tr>
      <w:tr w:rsidR="00171298" w:rsidRPr="004B2AE8" w14:paraId="22758F08" w14:textId="77777777" w:rsidTr="00872A2F">
        <w:trPr>
          <w:trHeight w:val="236"/>
        </w:trPr>
        <w:tc>
          <w:tcPr>
            <w:tcW w:w="2070" w:type="dxa"/>
            <w:tcBorders>
              <w:left w:val="single" w:sz="4" w:space="0" w:color="000000"/>
            </w:tcBorders>
            <w:shd w:val="clear" w:color="auto" w:fill="auto"/>
          </w:tcPr>
          <w:p w14:paraId="0D5C3E20" w14:textId="77777777" w:rsidR="00171298" w:rsidRPr="004B2AE8" w:rsidRDefault="00171298">
            <w:pPr>
              <w:pStyle w:val="TableSmHeadingRight"/>
              <w:snapToGrid w:val="0"/>
              <w:rPr>
                <w:rFonts w:ascii="Arial" w:hAnsi="Arial" w:cs="Arial"/>
              </w:rPr>
            </w:pPr>
            <w:r w:rsidRPr="004B2AE8">
              <w:rPr>
                <w:rFonts w:ascii="Arial" w:hAnsi="Arial" w:cs="Arial"/>
              </w:rPr>
              <w:t>Quality Review Method:</w:t>
            </w:r>
          </w:p>
        </w:tc>
        <w:tc>
          <w:tcPr>
            <w:tcW w:w="4050" w:type="dxa"/>
            <w:shd w:val="clear" w:color="auto" w:fill="auto"/>
          </w:tcPr>
          <w:p w14:paraId="26C80388" w14:textId="77777777" w:rsidR="00171298" w:rsidRPr="004B2AE8" w:rsidRDefault="00F6329B">
            <w:pPr>
              <w:pStyle w:val="TableMedium"/>
              <w:snapToGrid w:val="0"/>
              <w:rPr>
                <w:rFonts w:ascii="Arial" w:hAnsi="Arial" w:cs="Arial"/>
              </w:rPr>
            </w:pPr>
            <w:r w:rsidRPr="00F6329B">
              <w:rPr>
                <w:rFonts w:ascii="Arial" w:hAnsi="Arial" w:cs="Arial"/>
              </w:rPr>
              <w:t xml:space="preserve">Review </w:t>
            </w:r>
            <w:r w:rsidR="000153C7">
              <w:rPr>
                <w:rFonts w:ascii="Arial" w:hAnsi="Arial" w:cs="Arial"/>
              </w:rPr>
              <w:t>dokumen</w:t>
            </w:r>
            <w:r>
              <w:rPr>
                <w:rFonts w:ascii="Arial" w:hAnsi="Arial" w:cs="Arial"/>
              </w:rPr>
              <w:t xml:space="preserve"> dan </w:t>
            </w:r>
            <w:r w:rsidRPr="00F6329B">
              <w:rPr>
                <w:rFonts w:ascii="Arial" w:hAnsi="Arial" w:cs="Arial"/>
              </w:rPr>
              <w:t>pengujian fungsional</w:t>
            </w:r>
          </w:p>
        </w:tc>
        <w:tc>
          <w:tcPr>
            <w:tcW w:w="2160" w:type="dxa"/>
            <w:shd w:val="clear" w:color="auto" w:fill="auto"/>
          </w:tcPr>
          <w:p w14:paraId="623C3655" w14:textId="77777777" w:rsidR="00171298" w:rsidRPr="004B2AE8" w:rsidRDefault="00171298">
            <w:pPr>
              <w:pStyle w:val="TableSmHeadingRight"/>
              <w:snapToGrid w:val="0"/>
              <w:rPr>
                <w:rFonts w:ascii="Arial" w:hAnsi="Arial" w:cs="Arial"/>
              </w:rPr>
            </w:pPr>
            <w:r w:rsidRPr="004B2AE8">
              <w:rPr>
                <w:rFonts w:ascii="Arial" w:hAnsi="Arial" w:cs="Arial"/>
              </w:rPr>
              <w:t>Document Version Date:</w:t>
            </w:r>
          </w:p>
        </w:tc>
        <w:tc>
          <w:tcPr>
            <w:tcW w:w="1365" w:type="dxa"/>
            <w:tcBorders>
              <w:right w:val="single" w:sz="4" w:space="0" w:color="000000"/>
            </w:tcBorders>
            <w:shd w:val="clear" w:color="auto" w:fill="auto"/>
          </w:tcPr>
          <w:p w14:paraId="3AFD4CBC" w14:textId="77777777" w:rsidR="00171298" w:rsidRPr="00F6329B" w:rsidRDefault="00F6329B" w:rsidP="00365E40">
            <w:pPr>
              <w:pStyle w:val="TableMedium"/>
              <w:snapToGrid w:val="0"/>
              <w:rPr>
                <w:rFonts w:ascii="Arial" w:hAnsi="Arial" w:cs="Arial"/>
              </w:rPr>
            </w:pPr>
            <w:r w:rsidRPr="00F6329B">
              <w:rPr>
                <w:rFonts w:ascii="Arial" w:hAnsi="Arial" w:cs="Arial"/>
              </w:rPr>
              <w:t>2</w:t>
            </w:r>
            <w:r w:rsidR="000153C7">
              <w:rPr>
                <w:rFonts w:ascii="Arial" w:hAnsi="Arial" w:cs="Arial"/>
              </w:rPr>
              <w:t>5</w:t>
            </w:r>
            <w:r w:rsidRPr="00F6329B">
              <w:rPr>
                <w:rFonts w:ascii="Arial" w:hAnsi="Arial" w:cs="Arial"/>
              </w:rPr>
              <w:t xml:space="preserve"> Mei 2025</w:t>
            </w:r>
          </w:p>
        </w:tc>
      </w:tr>
      <w:tr w:rsidR="00872A2F" w:rsidRPr="004B2AE8" w14:paraId="20421E44" w14:textId="77777777" w:rsidTr="00872A2F">
        <w:trPr>
          <w:trHeight w:val="270"/>
        </w:trPr>
        <w:tc>
          <w:tcPr>
            <w:tcW w:w="2070" w:type="dxa"/>
            <w:tcBorders>
              <w:left w:val="single" w:sz="4" w:space="0" w:color="000000"/>
            </w:tcBorders>
            <w:shd w:val="clear" w:color="auto" w:fill="auto"/>
          </w:tcPr>
          <w:p w14:paraId="12FCEB5E" w14:textId="77777777" w:rsidR="00872A2F" w:rsidRPr="004B2AE8" w:rsidRDefault="00872A2F">
            <w:pPr>
              <w:pStyle w:val="TableSmHeadingRight"/>
              <w:snapToGrid w:val="0"/>
              <w:rPr>
                <w:rFonts w:ascii="Arial" w:hAnsi="Arial" w:cs="Arial"/>
              </w:rPr>
            </w:pPr>
            <w:r w:rsidRPr="004B2AE8">
              <w:rPr>
                <w:rFonts w:ascii="Arial" w:hAnsi="Arial" w:cs="Arial"/>
              </w:rPr>
              <w:t>Prepared By:</w:t>
            </w:r>
          </w:p>
        </w:tc>
        <w:tc>
          <w:tcPr>
            <w:tcW w:w="4050" w:type="dxa"/>
            <w:shd w:val="clear" w:color="auto" w:fill="auto"/>
          </w:tcPr>
          <w:p w14:paraId="0BDE373D" w14:textId="77777777" w:rsidR="00872A2F" w:rsidRPr="00F6329B" w:rsidRDefault="00F6329B">
            <w:pPr>
              <w:pStyle w:val="TableMedium"/>
              <w:snapToGrid w:val="0"/>
              <w:rPr>
                <w:rFonts w:ascii="Arial" w:hAnsi="Arial" w:cs="Arial"/>
              </w:rPr>
            </w:pPr>
            <w:r>
              <w:rPr>
                <w:rFonts w:ascii="Arial" w:hAnsi="Arial" w:cs="Arial"/>
              </w:rPr>
              <w:t>Tirta Kusuma Yudha (QA Tester)</w:t>
            </w:r>
          </w:p>
        </w:tc>
        <w:tc>
          <w:tcPr>
            <w:tcW w:w="2160" w:type="dxa"/>
            <w:shd w:val="clear" w:color="auto" w:fill="auto"/>
          </w:tcPr>
          <w:p w14:paraId="66F9DA94" w14:textId="77777777" w:rsidR="00872A2F" w:rsidRPr="004B2AE8" w:rsidRDefault="00872A2F">
            <w:pPr>
              <w:pStyle w:val="TableSmHeadingRight"/>
              <w:snapToGrid w:val="0"/>
              <w:rPr>
                <w:rFonts w:ascii="Arial" w:hAnsi="Arial" w:cs="Arial"/>
              </w:rPr>
            </w:pPr>
            <w:r w:rsidRPr="004B2AE8">
              <w:rPr>
                <w:rFonts w:ascii="Arial" w:hAnsi="Arial" w:cs="Arial"/>
              </w:rPr>
              <w:t>Preparation Date:</w:t>
            </w:r>
          </w:p>
        </w:tc>
        <w:tc>
          <w:tcPr>
            <w:tcW w:w="1365" w:type="dxa"/>
            <w:tcBorders>
              <w:right w:val="single" w:sz="4" w:space="0" w:color="000000"/>
            </w:tcBorders>
            <w:shd w:val="clear" w:color="auto" w:fill="auto"/>
          </w:tcPr>
          <w:p w14:paraId="1A433B2E" w14:textId="77777777" w:rsidR="00872A2F" w:rsidRPr="004B2AE8" w:rsidRDefault="000153C7" w:rsidP="009941FF">
            <w:pPr>
              <w:pStyle w:val="TableMedium"/>
              <w:snapToGrid w:val="0"/>
              <w:rPr>
                <w:rFonts w:ascii="Arial" w:hAnsi="Arial" w:cs="Arial"/>
              </w:rPr>
            </w:pPr>
            <w:r>
              <w:rPr>
                <w:rFonts w:ascii="Arial" w:hAnsi="Arial" w:cs="Arial"/>
              </w:rPr>
              <w:t>21</w:t>
            </w:r>
            <w:r w:rsidR="00F6329B">
              <w:rPr>
                <w:rFonts w:ascii="Arial" w:hAnsi="Arial" w:cs="Arial"/>
              </w:rPr>
              <w:t xml:space="preserve"> Mei 2025</w:t>
            </w:r>
          </w:p>
        </w:tc>
      </w:tr>
      <w:tr w:rsidR="00872A2F" w:rsidRPr="004B2AE8" w14:paraId="656C5BA0" w14:textId="77777777" w:rsidTr="00872A2F">
        <w:trPr>
          <w:trHeight w:val="236"/>
        </w:trPr>
        <w:tc>
          <w:tcPr>
            <w:tcW w:w="2070" w:type="dxa"/>
            <w:tcBorders>
              <w:left w:val="single" w:sz="4" w:space="0" w:color="000000"/>
              <w:bottom w:val="single" w:sz="4" w:space="0" w:color="000000"/>
            </w:tcBorders>
            <w:shd w:val="clear" w:color="auto" w:fill="auto"/>
          </w:tcPr>
          <w:p w14:paraId="238FE647" w14:textId="77777777" w:rsidR="00872A2F" w:rsidRPr="004B2AE8" w:rsidRDefault="00872A2F">
            <w:pPr>
              <w:pStyle w:val="TableSmHeadingRight"/>
              <w:snapToGrid w:val="0"/>
              <w:rPr>
                <w:rFonts w:ascii="Arial" w:hAnsi="Arial" w:cs="Arial"/>
              </w:rPr>
            </w:pPr>
            <w:r w:rsidRPr="004B2AE8">
              <w:rPr>
                <w:rFonts w:ascii="Arial" w:hAnsi="Arial" w:cs="Arial"/>
              </w:rPr>
              <w:t>Reviewed By:</w:t>
            </w:r>
          </w:p>
        </w:tc>
        <w:tc>
          <w:tcPr>
            <w:tcW w:w="4050" w:type="dxa"/>
            <w:tcBorders>
              <w:bottom w:val="single" w:sz="4" w:space="0" w:color="000000"/>
            </w:tcBorders>
            <w:shd w:val="clear" w:color="auto" w:fill="auto"/>
          </w:tcPr>
          <w:p w14:paraId="628207E2" w14:textId="77777777" w:rsidR="00872A2F" w:rsidRPr="009D771C" w:rsidRDefault="00872A2F">
            <w:pPr>
              <w:pStyle w:val="TableMedium"/>
              <w:snapToGrid w:val="0"/>
              <w:rPr>
                <w:rFonts w:ascii="Arial" w:hAnsi="Arial" w:cs="Arial"/>
              </w:rPr>
            </w:pPr>
          </w:p>
        </w:tc>
        <w:tc>
          <w:tcPr>
            <w:tcW w:w="2160" w:type="dxa"/>
            <w:tcBorders>
              <w:bottom w:val="single" w:sz="4" w:space="0" w:color="000000"/>
            </w:tcBorders>
            <w:shd w:val="clear" w:color="auto" w:fill="auto"/>
          </w:tcPr>
          <w:p w14:paraId="31755DFE" w14:textId="77777777" w:rsidR="00872A2F" w:rsidRPr="004B2AE8" w:rsidRDefault="00872A2F">
            <w:pPr>
              <w:pStyle w:val="TableSmHeadingRight"/>
              <w:snapToGrid w:val="0"/>
              <w:rPr>
                <w:rFonts w:ascii="Arial" w:hAnsi="Arial" w:cs="Arial"/>
              </w:rPr>
            </w:pPr>
            <w:r w:rsidRPr="004B2AE8">
              <w:rPr>
                <w:rFonts w:ascii="Arial" w:hAnsi="Arial" w:cs="Arial"/>
              </w:rPr>
              <w:t>Review Date:</w:t>
            </w:r>
          </w:p>
        </w:tc>
        <w:tc>
          <w:tcPr>
            <w:tcW w:w="1365" w:type="dxa"/>
            <w:tcBorders>
              <w:bottom w:val="single" w:sz="4" w:space="0" w:color="000000"/>
              <w:right w:val="single" w:sz="4" w:space="0" w:color="000000"/>
            </w:tcBorders>
            <w:shd w:val="clear" w:color="auto" w:fill="auto"/>
          </w:tcPr>
          <w:p w14:paraId="7EA39A88" w14:textId="77777777" w:rsidR="00464E72" w:rsidRPr="004B2AE8" w:rsidRDefault="00464E72" w:rsidP="009941FF">
            <w:pPr>
              <w:pStyle w:val="TableMedium"/>
              <w:snapToGrid w:val="0"/>
              <w:rPr>
                <w:rFonts w:ascii="Arial" w:hAnsi="Arial" w:cs="Arial"/>
              </w:rPr>
            </w:pPr>
          </w:p>
        </w:tc>
      </w:tr>
    </w:tbl>
    <w:p w14:paraId="0903EBA9" w14:textId="77777777" w:rsidR="00171298" w:rsidRPr="004B2AE8" w:rsidRDefault="00171298">
      <w:pPr>
        <w:rPr>
          <w:rFonts w:ascii="Arial" w:hAnsi="Arial" w:cs="Arial"/>
        </w:rPr>
      </w:pPr>
    </w:p>
    <w:p w14:paraId="76746066" w14:textId="77777777" w:rsidR="00171298" w:rsidRPr="004B2AE8" w:rsidRDefault="008747F2">
      <w:pPr>
        <w:pStyle w:val="HPTableTitle"/>
        <w:rPr>
          <w:rFonts w:ascii="Arial" w:hAnsi="Arial" w:cs="Arial"/>
          <w:lang w:val="id-ID"/>
        </w:rPr>
      </w:pPr>
      <w:bookmarkStart w:id="3" w:name="hp_DistributionList"/>
      <w:bookmarkEnd w:id="1"/>
      <w:r w:rsidRPr="004B2AE8">
        <w:rPr>
          <w:rFonts w:ascii="Arial" w:hAnsi="Arial" w:cs="Arial"/>
        </w:rPr>
        <w:t>Distribution Lis</w:t>
      </w:r>
      <w:r w:rsidR="00E230EF" w:rsidRPr="004B2AE8">
        <w:rPr>
          <w:rFonts w:ascii="Arial" w:hAnsi="Arial" w:cs="Arial"/>
          <w:lang w:val="id-ID"/>
        </w:rPr>
        <w:t>t</w:t>
      </w:r>
    </w:p>
    <w:tbl>
      <w:tblPr>
        <w:tblW w:w="9645" w:type="dxa"/>
        <w:tblInd w:w="70" w:type="dxa"/>
        <w:tblLayout w:type="fixed"/>
        <w:tblCellMar>
          <w:left w:w="70" w:type="dxa"/>
          <w:right w:w="70" w:type="dxa"/>
        </w:tblCellMar>
        <w:tblLook w:val="0000" w:firstRow="0" w:lastRow="0" w:firstColumn="0" w:lastColumn="0" w:noHBand="0" w:noVBand="0"/>
      </w:tblPr>
      <w:tblGrid>
        <w:gridCol w:w="2070"/>
        <w:gridCol w:w="1530"/>
        <w:gridCol w:w="3330"/>
        <w:gridCol w:w="2715"/>
      </w:tblGrid>
      <w:tr w:rsidR="00171298" w:rsidRPr="004B2AE8" w14:paraId="3CA3447D" w14:textId="77777777" w:rsidTr="00EA52C6">
        <w:trPr>
          <w:cantSplit/>
          <w:tblHeader/>
        </w:trPr>
        <w:tc>
          <w:tcPr>
            <w:tcW w:w="2070" w:type="dxa"/>
            <w:tcBorders>
              <w:top w:val="single" w:sz="4" w:space="0" w:color="000000"/>
              <w:left w:val="single" w:sz="4" w:space="0" w:color="000000"/>
              <w:bottom w:val="dotted" w:sz="4" w:space="0" w:color="000000"/>
            </w:tcBorders>
            <w:shd w:val="clear" w:color="auto" w:fill="auto"/>
          </w:tcPr>
          <w:p w14:paraId="69A3171F" w14:textId="77777777" w:rsidR="00171298" w:rsidRPr="004B2AE8" w:rsidRDefault="00171298">
            <w:pPr>
              <w:pStyle w:val="TableSmHeading"/>
              <w:snapToGrid w:val="0"/>
              <w:jc w:val="center"/>
              <w:rPr>
                <w:rFonts w:ascii="Arial" w:hAnsi="Arial" w:cs="Arial"/>
              </w:rPr>
            </w:pPr>
            <w:r w:rsidRPr="004B2AE8">
              <w:rPr>
                <w:rFonts w:ascii="Arial" w:hAnsi="Arial" w:cs="Arial"/>
              </w:rPr>
              <w:t>From</w:t>
            </w:r>
          </w:p>
        </w:tc>
        <w:tc>
          <w:tcPr>
            <w:tcW w:w="1530" w:type="dxa"/>
            <w:tcBorders>
              <w:top w:val="single" w:sz="4" w:space="0" w:color="000000"/>
              <w:left w:val="dotted" w:sz="4" w:space="0" w:color="000000"/>
              <w:bottom w:val="dotted" w:sz="4" w:space="0" w:color="000000"/>
            </w:tcBorders>
            <w:shd w:val="clear" w:color="auto" w:fill="auto"/>
          </w:tcPr>
          <w:p w14:paraId="30BAFA05" w14:textId="77777777" w:rsidR="00171298" w:rsidRPr="004B2AE8" w:rsidRDefault="00171298">
            <w:pPr>
              <w:pStyle w:val="TableSmHeading"/>
              <w:snapToGrid w:val="0"/>
              <w:jc w:val="center"/>
              <w:rPr>
                <w:rFonts w:ascii="Arial" w:hAnsi="Arial" w:cs="Arial"/>
              </w:rPr>
            </w:pPr>
            <w:r w:rsidRPr="004B2AE8">
              <w:rPr>
                <w:rFonts w:ascii="Arial" w:hAnsi="Arial" w:cs="Arial"/>
              </w:rPr>
              <w:t>Date</w:t>
            </w:r>
          </w:p>
        </w:tc>
        <w:tc>
          <w:tcPr>
            <w:tcW w:w="3330" w:type="dxa"/>
            <w:tcBorders>
              <w:top w:val="single" w:sz="4" w:space="0" w:color="000000"/>
              <w:left w:val="dotted" w:sz="4" w:space="0" w:color="000000"/>
              <w:bottom w:val="dotted" w:sz="4" w:space="0" w:color="000000"/>
            </w:tcBorders>
            <w:shd w:val="clear" w:color="auto" w:fill="auto"/>
          </w:tcPr>
          <w:p w14:paraId="10167207" w14:textId="77777777" w:rsidR="00171298" w:rsidRPr="004B2AE8" w:rsidRDefault="00171298">
            <w:pPr>
              <w:pStyle w:val="TableSmHeading"/>
              <w:snapToGrid w:val="0"/>
              <w:jc w:val="center"/>
              <w:rPr>
                <w:rFonts w:ascii="Arial" w:hAnsi="Arial" w:cs="Arial"/>
              </w:rPr>
            </w:pPr>
            <w:r w:rsidRPr="004B2AE8">
              <w:rPr>
                <w:rFonts w:ascii="Arial" w:hAnsi="Arial" w:cs="Arial"/>
              </w:rPr>
              <w:t>Company / Role</w:t>
            </w:r>
          </w:p>
        </w:tc>
        <w:tc>
          <w:tcPr>
            <w:tcW w:w="2715" w:type="dxa"/>
            <w:tcBorders>
              <w:top w:val="single" w:sz="4" w:space="0" w:color="000000"/>
              <w:left w:val="dotted" w:sz="4" w:space="0" w:color="000000"/>
              <w:bottom w:val="dotted" w:sz="4" w:space="0" w:color="000000"/>
              <w:right w:val="single" w:sz="4" w:space="0" w:color="000000"/>
            </w:tcBorders>
            <w:shd w:val="clear" w:color="auto" w:fill="auto"/>
          </w:tcPr>
          <w:p w14:paraId="482132B6" w14:textId="77777777" w:rsidR="00171298" w:rsidRPr="004B2AE8" w:rsidRDefault="00171298">
            <w:pPr>
              <w:pStyle w:val="TableSmHeading"/>
              <w:snapToGrid w:val="0"/>
              <w:jc w:val="center"/>
              <w:rPr>
                <w:rFonts w:ascii="Arial" w:hAnsi="Arial" w:cs="Arial"/>
              </w:rPr>
            </w:pPr>
            <w:r w:rsidRPr="004B2AE8">
              <w:rPr>
                <w:rFonts w:ascii="Arial" w:hAnsi="Arial" w:cs="Arial"/>
              </w:rPr>
              <w:t>Email / phone</w:t>
            </w:r>
          </w:p>
        </w:tc>
      </w:tr>
      <w:tr w:rsidR="008747F2" w:rsidRPr="004B2AE8" w14:paraId="3F3444A7" w14:textId="77777777" w:rsidTr="00EA52C6">
        <w:trPr>
          <w:cantSplit/>
        </w:trPr>
        <w:tc>
          <w:tcPr>
            <w:tcW w:w="2070" w:type="dxa"/>
            <w:tcBorders>
              <w:top w:val="dotted" w:sz="4" w:space="0" w:color="000000"/>
              <w:left w:val="single" w:sz="4" w:space="0" w:color="000000"/>
              <w:bottom w:val="dotted" w:sz="4" w:space="0" w:color="000000"/>
            </w:tcBorders>
            <w:shd w:val="clear" w:color="auto" w:fill="auto"/>
          </w:tcPr>
          <w:p w14:paraId="5E87371D" w14:textId="77777777" w:rsidR="008747F2" w:rsidRPr="004B2AE8" w:rsidRDefault="008747F2" w:rsidP="00CC75DD">
            <w:pPr>
              <w:pStyle w:val="TableMedium"/>
              <w:jc w:val="center"/>
              <w:rPr>
                <w:rFonts w:ascii="Arial" w:hAnsi="Arial" w:cs="Arial"/>
                <w:szCs w:val="18"/>
                <w:highlight w:val="yellow"/>
              </w:rPr>
            </w:pPr>
          </w:p>
        </w:tc>
        <w:tc>
          <w:tcPr>
            <w:tcW w:w="1530" w:type="dxa"/>
            <w:tcBorders>
              <w:top w:val="dotted" w:sz="4" w:space="0" w:color="000000"/>
              <w:left w:val="dotted" w:sz="4" w:space="0" w:color="000000"/>
              <w:bottom w:val="dotted" w:sz="4" w:space="0" w:color="000000"/>
            </w:tcBorders>
            <w:shd w:val="clear" w:color="auto" w:fill="auto"/>
          </w:tcPr>
          <w:p w14:paraId="045A4D39" w14:textId="77777777" w:rsidR="008747F2" w:rsidRPr="004B2AE8" w:rsidRDefault="008747F2" w:rsidP="00996B4B">
            <w:pPr>
              <w:pStyle w:val="TableMedium"/>
              <w:jc w:val="center"/>
              <w:rPr>
                <w:rFonts w:ascii="Arial" w:hAnsi="Arial" w:cs="Arial"/>
                <w:szCs w:val="18"/>
                <w:highlight w:val="yellow"/>
              </w:rPr>
            </w:pPr>
          </w:p>
        </w:tc>
        <w:tc>
          <w:tcPr>
            <w:tcW w:w="3330" w:type="dxa"/>
            <w:tcBorders>
              <w:top w:val="dotted" w:sz="4" w:space="0" w:color="000000"/>
              <w:left w:val="dotted" w:sz="4" w:space="0" w:color="000000"/>
              <w:bottom w:val="dotted" w:sz="4" w:space="0" w:color="000000"/>
            </w:tcBorders>
            <w:shd w:val="clear" w:color="auto" w:fill="auto"/>
          </w:tcPr>
          <w:p w14:paraId="17513696" w14:textId="77777777" w:rsidR="008747F2" w:rsidRPr="004B2AE8" w:rsidRDefault="008747F2" w:rsidP="00CC75DD">
            <w:pPr>
              <w:pStyle w:val="TableMedium"/>
              <w:jc w:val="center"/>
              <w:rPr>
                <w:rFonts w:ascii="Arial" w:hAnsi="Arial" w:cs="Arial"/>
                <w:szCs w:val="18"/>
                <w:highlight w:val="yellow"/>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21A7D8C8" w14:textId="77777777" w:rsidR="008747F2" w:rsidRPr="004B2AE8" w:rsidRDefault="008747F2" w:rsidP="00CC75DD">
            <w:pPr>
              <w:pStyle w:val="TableMedium"/>
              <w:jc w:val="center"/>
              <w:rPr>
                <w:rFonts w:ascii="Arial" w:hAnsi="Arial" w:cs="Arial"/>
                <w:szCs w:val="18"/>
                <w:highlight w:val="yellow"/>
              </w:rPr>
            </w:pPr>
          </w:p>
        </w:tc>
      </w:tr>
      <w:tr w:rsidR="008747F2" w:rsidRPr="004B2AE8" w14:paraId="19A3CDE1" w14:textId="77777777" w:rsidTr="00EA52C6">
        <w:trPr>
          <w:cantSplit/>
        </w:trPr>
        <w:tc>
          <w:tcPr>
            <w:tcW w:w="2070" w:type="dxa"/>
            <w:tcBorders>
              <w:top w:val="dotted" w:sz="4" w:space="0" w:color="000000"/>
              <w:left w:val="single" w:sz="4" w:space="0" w:color="000000"/>
              <w:bottom w:val="single" w:sz="4" w:space="0" w:color="000000"/>
            </w:tcBorders>
            <w:shd w:val="clear" w:color="auto" w:fill="auto"/>
          </w:tcPr>
          <w:p w14:paraId="533A85E5" w14:textId="77777777" w:rsidR="008747F2" w:rsidRPr="004B2AE8" w:rsidRDefault="008747F2" w:rsidP="00996B4B">
            <w:pPr>
              <w:pStyle w:val="TableMedium"/>
              <w:jc w:val="center"/>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072F8A1F" w14:textId="77777777" w:rsidR="008747F2" w:rsidRPr="004B2AE8" w:rsidRDefault="008747F2" w:rsidP="00996B4B">
            <w:pPr>
              <w:pStyle w:val="TableMedium"/>
              <w:jc w:val="center"/>
              <w:rPr>
                <w:rFonts w:ascii="Arial" w:hAnsi="Arial" w:cs="Arial"/>
                <w:szCs w:val="18"/>
              </w:rPr>
            </w:pPr>
          </w:p>
        </w:tc>
        <w:tc>
          <w:tcPr>
            <w:tcW w:w="3330" w:type="dxa"/>
            <w:tcBorders>
              <w:top w:val="dotted" w:sz="4" w:space="0" w:color="000000"/>
              <w:left w:val="dotted" w:sz="4" w:space="0" w:color="000000"/>
              <w:bottom w:val="single" w:sz="4" w:space="0" w:color="000000"/>
            </w:tcBorders>
            <w:shd w:val="clear" w:color="auto" w:fill="auto"/>
          </w:tcPr>
          <w:p w14:paraId="45D27844" w14:textId="77777777" w:rsidR="008747F2" w:rsidRPr="004B2AE8" w:rsidRDefault="008747F2" w:rsidP="00996B4B">
            <w:pPr>
              <w:pStyle w:val="TableMedium"/>
              <w:jc w:val="center"/>
              <w:rPr>
                <w:rFonts w:ascii="Arial" w:hAnsi="Arial" w:cs="Arial"/>
                <w:szCs w:val="18"/>
              </w:rPr>
            </w:pPr>
          </w:p>
        </w:tc>
        <w:tc>
          <w:tcPr>
            <w:tcW w:w="2715" w:type="dxa"/>
            <w:tcBorders>
              <w:top w:val="dotted" w:sz="4" w:space="0" w:color="000000"/>
              <w:left w:val="dotted" w:sz="4" w:space="0" w:color="000000"/>
              <w:bottom w:val="single" w:sz="4" w:space="0" w:color="000000"/>
              <w:right w:val="single" w:sz="4" w:space="0" w:color="000000"/>
            </w:tcBorders>
            <w:shd w:val="clear" w:color="auto" w:fill="auto"/>
          </w:tcPr>
          <w:p w14:paraId="365C9A9A" w14:textId="77777777" w:rsidR="008747F2" w:rsidRPr="004B2AE8" w:rsidRDefault="008747F2" w:rsidP="00996B4B">
            <w:pPr>
              <w:pStyle w:val="TableMedium"/>
              <w:jc w:val="center"/>
              <w:rPr>
                <w:rFonts w:ascii="Arial" w:hAnsi="Arial" w:cs="Arial"/>
                <w:szCs w:val="18"/>
              </w:rPr>
            </w:pPr>
          </w:p>
        </w:tc>
      </w:tr>
    </w:tbl>
    <w:p w14:paraId="3C1DF29A" w14:textId="77777777" w:rsidR="00171298" w:rsidRPr="004B2AE8" w:rsidRDefault="00171298">
      <w:pPr>
        <w:jc w:val="center"/>
        <w:rPr>
          <w:rFonts w:ascii="Arial" w:hAnsi="Arial" w:cs="Arial"/>
        </w:rPr>
      </w:pPr>
    </w:p>
    <w:tbl>
      <w:tblPr>
        <w:tblW w:w="9645" w:type="dxa"/>
        <w:tblInd w:w="70" w:type="dxa"/>
        <w:tblLayout w:type="fixed"/>
        <w:tblCellMar>
          <w:left w:w="70" w:type="dxa"/>
          <w:right w:w="70" w:type="dxa"/>
        </w:tblCellMar>
        <w:tblLook w:val="0000" w:firstRow="0" w:lastRow="0" w:firstColumn="0" w:lastColumn="0" w:noHBand="0" w:noVBand="0"/>
      </w:tblPr>
      <w:tblGrid>
        <w:gridCol w:w="2070"/>
        <w:gridCol w:w="1530"/>
        <w:gridCol w:w="1170"/>
        <w:gridCol w:w="2160"/>
        <w:gridCol w:w="2715"/>
      </w:tblGrid>
      <w:tr w:rsidR="00171298" w:rsidRPr="004B2AE8" w14:paraId="084E1F6D" w14:textId="77777777" w:rsidTr="00EA52C6">
        <w:trPr>
          <w:tblHeader/>
        </w:trPr>
        <w:tc>
          <w:tcPr>
            <w:tcW w:w="2070" w:type="dxa"/>
            <w:tcBorders>
              <w:top w:val="single" w:sz="4" w:space="0" w:color="000000"/>
              <w:left w:val="single" w:sz="4" w:space="0" w:color="000000"/>
              <w:bottom w:val="dotted" w:sz="4" w:space="0" w:color="000000"/>
            </w:tcBorders>
            <w:shd w:val="clear" w:color="auto" w:fill="auto"/>
          </w:tcPr>
          <w:p w14:paraId="63F0CAD2" w14:textId="77777777" w:rsidR="00171298" w:rsidRPr="004B2AE8" w:rsidRDefault="00171298">
            <w:pPr>
              <w:pStyle w:val="TableSmHeading"/>
              <w:snapToGrid w:val="0"/>
              <w:jc w:val="center"/>
              <w:rPr>
                <w:rFonts w:ascii="Arial" w:hAnsi="Arial" w:cs="Arial"/>
              </w:rPr>
            </w:pPr>
            <w:r w:rsidRPr="004B2AE8">
              <w:rPr>
                <w:rFonts w:ascii="Arial" w:hAnsi="Arial" w:cs="Arial"/>
              </w:rPr>
              <w:t>To</w:t>
            </w:r>
          </w:p>
        </w:tc>
        <w:tc>
          <w:tcPr>
            <w:tcW w:w="1530" w:type="dxa"/>
            <w:tcBorders>
              <w:top w:val="single" w:sz="4" w:space="0" w:color="000000"/>
              <w:left w:val="dotted" w:sz="4" w:space="0" w:color="000000"/>
              <w:bottom w:val="dotted" w:sz="4" w:space="0" w:color="000000"/>
            </w:tcBorders>
            <w:shd w:val="clear" w:color="auto" w:fill="auto"/>
          </w:tcPr>
          <w:p w14:paraId="27A1C211" w14:textId="77777777" w:rsidR="00171298" w:rsidRPr="004B2AE8" w:rsidRDefault="00171298">
            <w:pPr>
              <w:pStyle w:val="TableSmHeading"/>
              <w:snapToGrid w:val="0"/>
              <w:jc w:val="center"/>
              <w:rPr>
                <w:rFonts w:ascii="Arial" w:hAnsi="Arial" w:cs="Arial"/>
              </w:rPr>
            </w:pPr>
            <w:r w:rsidRPr="004B2AE8">
              <w:rPr>
                <w:rFonts w:ascii="Arial" w:hAnsi="Arial" w:cs="Arial"/>
              </w:rPr>
              <w:t>Action*</w:t>
            </w:r>
          </w:p>
        </w:tc>
        <w:tc>
          <w:tcPr>
            <w:tcW w:w="1170" w:type="dxa"/>
            <w:tcBorders>
              <w:top w:val="single" w:sz="4" w:space="0" w:color="000000"/>
              <w:left w:val="dotted" w:sz="4" w:space="0" w:color="000000"/>
              <w:bottom w:val="dotted" w:sz="4" w:space="0" w:color="000000"/>
            </w:tcBorders>
            <w:shd w:val="clear" w:color="auto" w:fill="auto"/>
          </w:tcPr>
          <w:p w14:paraId="039ECF9C" w14:textId="77777777" w:rsidR="00171298" w:rsidRPr="004B2AE8" w:rsidRDefault="00171298">
            <w:pPr>
              <w:pStyle w:val="TableSmHeading"/>
              <w:snapToGrid w:val="0"/>
              <w:jc w:val="center"/>
              <w:rPr>
                <w:rFonts w:ascii="Arial" w:hAnsi="Arial" w:cs="Arial"/>
              </w:rPr>
            </w:pPr>
            <w:r w:rsidRPr="004B2AE8">
              <w:rPr>
                <w:rFonts w:ascii="Arial" w:hAnsi="Arial" w:cs="Arial"/>
              </w:rPr>
              <w:t>Due Date</w:t>
            </w:r>
          </w:p>
        </w:tc>
        <w:tc>
          <w:tcPr>
            <w:tcW w:w="2160" w:type="dxa"/>
            <w:tcBorders>
              <w:top w:val="single" w:sz="4" w:space="0" w:color="000000"/>
              <w:left w:val="dotted" w:sz="4" w:space="0" w:color="000000"/>
              <w:bottom w:val="dotted" w:sz="4" w:space="0" w:color="000000"/>
            </w:tcBorders>
            <w:shd w:val="clear" w:color="auto" w:fill="auto"/>
          </w:tcPr>
          <w:p w14:paraId="7E8F4772" w14:textId="77777777" w:rsidR="00171298" w:rsidRPr="004B2AE8" w:rsidRDefault="00171298">
            <w:pPr>
              <w:pStyle w:val="TableSmHeading"/>
              <w:snapToGrid w:val="0"/>
              <w:jc w:val="center"/>
              <w:rPr>
                <w:rFonts w:ascii="Arial" w:hAnsi="Arial" w:cs="Arial"/>
              </w:rPr>
            </w:pPr>
            <w:r w:rsidRPr="004B2AE8">
              <w:rPr>
                <w:rFonts w:ascii="Arial" w:hAnsi="Arial" w:cs="Arial"/>
              </w:rPr>
              <w:t>Company / Role</w:t>
            </w:r>
          </w:p>
        </w:tc>
        <w:tc>
          <w:tcPr>
            <w:tcW w:w="2715" w:type="dxa"/>
            <w:tcBorders>
              <w:top w:val="single" w:sz="4" w:space="0" w:color="000000"/>
              <w:left w:val="dotted" w:sz="4" w:space="0" w:color="000000"/>
              <w:bottom w:val="dotted" w:sz="4" w:space="0" w:color="000000"/>
              <w:right w:val="single" w:sz="4" w:space="0" w:color="000000"/>
            </w:tcBorders>
            <w:shd w:val="clear" w:color="auto" w:fill="auto"/>
          </w:tcPr>
          <w:p w14:paraId="59B4CDF5" w14:textId="77777777" w:rsidR="00171298" w:rsidRPr="004B2AE8" w:rsidRDefault="00171298">
            <w:pPr>
              <w:pStyle w:val="TableSmHeading"/>
              <w:snapToGrid w:val="0"/>
              <w:jc w:val="center"/>
              <w:rPr>
                <w:rFonts w:ascii="Arial" w:hAnsi="Arial" w:cs="Arial"/>
              </w:rPr>
            </w:pPr>
            <w:r w:rsidRPr="004B2AE8">
              <w:rPr>
                <w:rFonts w:ascii="Arial" w:hAnsi="Arial" w:cs="Arial"/>
              </w:rPr>
              <w:t>Email / phone</w:t>
            </w:r>
          </w:p>
        </w:tc>
      </w:tr>
      <w:tr w:rsidR="007A2371" w:rsidRPr="004B2AE8" w14:paraId="1801AAD3" w14:textId="77777777" w:rsidTr="00EA52C6">
        <w:trPr>
          <w:trHeight w:val="341"/>
        </w:trPr>
        <w:tc>
          <w:tcPr>
            <w:tcW w:w="2070" w:type="dxa"/>
            <w:tcBorders>
              <w:top w:val="dotted" w:sz="4" w:space="0" w:color="000000"/>
              <w:left w:val="single" w:sz="4" w:space="0" w:color="000000"/>
              <w:bottom w:val="dotted" w:sz="4" w:space="0" w:color="000000"/>
            </w:tcBorders>
            <w:shd w:val="clear" w:color="auto" w:fill="auto"/>
          </w:tcPr>
          <w:p w14:paraId="38184FE5" w14:textId="77777777" w:rsidR="007A2371" w:rsidRPr="004B2AE8" w:rsidRDefault="007A2371" w:rsidP="007A2371">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17BDDFFB" w14:textId="77777777" w:rsidR="007A2371" w:rsidRPr="004B2AE8" w:rsidRDefault="007A2371" w:rsidP="007A2371">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6A466737" w14:textId="77777777" w:rsidR="007A2371" w:rsidRPr="004B2AE8" w:rsidRDefault="007A2371" w:rsidP="007A2371">
            <w:pPr>
              <w:pStyle w:val="TableMedium"/>
              <w:jc w:val="center"/>
              <w:rPr>
                <w:rFonts w:ascii="Arial" w:hAnsi="Arial" w:cs="Arial"/>
                <w:szCs w:val="18"/>
                <w:highlight w:val="yellow"/>
              </w:rPr>
            </w:pPr>
          </w:p>
        </w:tc>
        <w:tc>
          <w:tcPr>
            <w:tcW w:w="2160" w:type="dxa"/>
            <w:tcBorders>
              <w:top w:val="dotted" w:sz="4" w:space="0" w:color="000000"/>
              <w:left w:val="dotted" w:sz="4" w:space="0" w:color="000000"/>
              <w:bottom w:val="dotted" w:sz="4" w:space="0" w:color="000000"/>
            </w:tcBorders>
            <w:shd w:val="clear" w:color="auto" w:fill="auto"/>
          </w:tcPr>
          <w:p w14:paraId="29F28A50" w14:textId="77777777" w:rsidR="007A2371" w:rsidRPr="004B2AE8" w:rsidRDefault="007A2371" w:rsidP="007A2371">
            <w:pPr>
              <w:pStyle w:val="TableMedium"/>
              <w:jc w:val="center"/>
              <w:rPr>
                <w:rFonts w:ascii="Arial" w:hAnsi="Arial" w:cs="Arial"/>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58B0F707" w14:textId="77777777" w:rsidR="007A2371" w:rsidRPr="004B2AE8" w:rsidRDefault="007A2371" w:rsidP="007A2371">
            <w:pPr>
              <w:pStyle w:val="TableMedium"/>
              <w:snapToGrid w:val="0"/>
              <w:jc w:val="center"/>
              <w:rPr>
                <w:rFonts w:ascii="Arial" w:hAnsi="Arial" w:cs="Arial"/>
              </w:rPr>
            </w:pPr>
          </w:p>
        </w:tc>
      </w:tr>
      <w:tr w:rsidR="008747F2" w:rsidRPr="004B2AE8" w14:paraId="37C8D20F" w14:textId="77777777" w:rsidTr="00EA52C6">
        <w:trPr>
          <w:trHeight w:val="377"/>
        </w:trPr>
        <w:tc>
          <w:tcPr>
            <w:tcW w:w="2070" w:type="dxa"/>
            <w:tcBorders>
              <w:top w:val="dotted" w:sz="4" w:space="0" w:color="000000"/>
              <w:left w:val="single" w:sz="4" w:space="0" w:color="000000"/>
              <w:bottom w:val="dotted" w:sz="4" w:space="0" w:color="000000"/>
            </w:tcBorders>
            <w:shd w:val="clear" w:color="auto" w:fill="auto"/>
          </w:tcPr>
          <w:p w14:paraId="13032DFB"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7C07BB0A" w14:textId="77777777" w:rsidR="008747F2" w:rsidRPr="004B2AE8" w:rsidRDefault="008747F2">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4F9F6C10"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32017E5A"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7E5902AE" w14:textId="77777777" w:rsidR="008747F2" w:rsidRPr="004B2AE8" w:rsidRDefault="008747F2">
            <w:pPr>
              <w:pStyle w:val="TableMedium"/>
              <w:snapToGrid w:val="0"/>
              <w:jc w:val="center"/>
              <w:rPr>
                <w:rFonts w:ascii="Arial" w:hAnsi="Arial" w:cs="Arial"/>
              </w:rPr>
            </w:pPr>
          </w:p>
        </w:tc>
      </w:tr>
      <w:tr w:rsidR="008747F2" w:rsidRPr="004B2AE8" w14:paraId="7B1A6DF8" w14:textId="77777777" w:rsidTr="00EA52C6">
        <w:tc>
          <w:tcPr>
            <w:tcW w:w="2070" w:type="dxa"/>
            <w:tcBorders>
              <w:top w:val="dotted" w:sz="4" w:space="0" w:color="000000"/>
              <w:left w:val="single" w:sz="4" w:space="0" w:color="000000"/>
              <w:bottom w:val="dotted" w:sz="4" w:space="0" w:color="000000"/>
            </w:tcBorders>
            <w:shd w:val="clear" w:color="auto" w:fill="auto"/>
          </w:tcPr>
          <w:p w14:paraId="2E2F653D"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6B4B9C31" w14:textId="77777777" w:rsidR="008747F2" w:rsidRPr="004B2AE8" w:rsidRDefault="008747F2">
            <w:pPr>
              <w:pStyle w:val="TableMedium"/>
              <w:snapToGrid w:val="0"/>
              <w:jc w:val="center"/>
              <w:rPr>
                <w:rFonts w:ascii="Arial" w:hAnsi="Arial" w:cs="Arial"/>
              </w:rPr>
            </w:pPr>
          </w:p>
        </w:tc>
        <w:tc>
          <w:tcPr>
            <w:tcW w:w="1170" w:type="dxa"/>
            <w:tcBorders>
              <w:top w:val="dotted" w:sz="4" w:space="0" w:color="000000"/>
              <w:left w:val="dotted" w:sz="4" w:space="0" w:color="000000"/>
              <w:bottom w:val="dotted" w:sz="4" w:space="0" w:color="000000"/>
            </w:tcBorders>
            <w:shd w:val="clear" w:color="auto" w:fill="auto"/>
          </w:tcPr>
          <w:p w14:paraId="4EB3E522"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666A2164"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108FE394" w14:textId="77777777" w:rsidR="008747F2" w:rsidRPr="004B2AE8" w:rsidRDefault="008747F2">
            <w:pPr>
              <w:pStyle w:val="TableMedium"/>
              <w:snapToGrid w:val="0"/>
              <w:jc w:val="center"/>
              <w:rPr>
                <w:rFonts w:ascii="Arial" w:hAnsi="Arial" w:cs="Arial"/>
              </w:rPr>
            </w:pPr>
          </w:p>
        </w:tc>
      </w:tr>
      <w:tr w:rsidR="008747F2" w:rsidRPr="004B2AE8" w14:paraId="46CFB318" w14:textId="77777777" w:rsidTr="00EA52C6">
        <w:tc>
          <w:tcPr>
            <w:tcW w:w="2070" w:type="dxa"/>
            <w:tcBorders>
              <w:top w:val="dotted" w:sz="4" w:space="0" w:color="000000"/>
              <w:left w:val="single" w:sz="4" w:space="0" w:color="000000"/>
              <w:bottom w:val="dotted" w:sz="4" w:space="0" w:color="000000"/>
            </w:tcBorders>
            <w:shd w:val="clear" w:color="auto" w:fill="auto"/>
          </w:tcPr>
          <w:p w14:paraId="3FF9AEB1" w14:textId="77777777" w:rsidR="008747F2" w:rsidRPr="004B2AE8" w:rsidRDefault="008747F2">
            <w:pPr>
              <w:pStyle w:val="TableMedium"/>
              <w:snapToGrid w:val="0"/>
              <w:jc w:val="center"/>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68AF8FD8" w14:textId="77777777" w:rsidR="008747F2" w:rsidRPr="004B2AE8" w:rsidRDefault="008747F2">
            <w:pPr>
              <w:pStyle w:val="TableMedium"/>
              <w:snapToGrid w:val="0"/>
              <w:jc w:val="center"/>
              <w:rPr>
                <w:rFonts w:ascii="Arial" w:hAnsi="Arial" w:cs="Arial"/>
              </w:rPr>
            </w:pPr>
            <w:r w:rsidRPr="004B2AE8">
              <w:rPr>
                <w:rFonts w:ascii="Arial" w:hAnsi="Arial" w:cs="Arial"/>
              </w:rPr>
              <w:t xml:space="preserve"> </w:t>
            </w:r>
          </w:p>
        </w:tc>
        <w:tc>
          <w:tcPr>
            <w:tcW w:w="1170" w:type="dxa"/>
            <w:tcBorders>
              <w:top w:val="dotted" w:sz="4" w:space="0" w:color="000000"/>
              <w:left w:val="dotted" w:sz="4" w:space="0" w:color="000000"/>
              <w:bottom w:val="dotted" w:sz="4" w:space="0" w:color="000000"/>
            </w:tcBorders>
            <w:shd w:val="clear" w:color="auto" w:fill="auto"/>
          </w:tcPr>
          <w:p w14:paraId="322E3F9D" w14:textId="77777777" w:rsidR="008747F2" w:rsidRPr="004B2AE8" w:rsidRDefault="008747F2">
            <w:pPr>
              <w:pStyle w:val="TableMedium"/>
              <w:snapToGrid w:val="0"/>
              <w:jc w:val="center"/>
              <w:rPr>
                <w:rFonts w:ascii="Arial" w:hAnsi="Arial" w:cs="Arial"/>
                <w:lang w:val="id-ID"/>
              </w:rPr>
            </w:pPr>
          </w:p>
        </w:tc>
        <w:tc>
          <w:tcPr>
            <w:tcW w:w="2160" w:type="dxa"/>
            <w:tcBorders>
              <w:top w:val="dotted" w:sz="4" w:space="0" w:color="000000"/>
              <w:left w:val="dotted" w:sz="4" w:space="0" w:color="000000"/>
              <w:bottom w:val="dotted" w:sz="4" w:space="0" w:color="000000"/>
            </w:tcBorders>
            <w:shd w:val="clear" w:color="auto" w:fill="auto"/>
          </w:tcPr>
          <w:p w14:paraId="334B4453" w14:textId="77777777" w:rsidR="008747F2" w:rsidRPr="004B2AE8" w:rsidRDefault="008747F2">
            <w:pPr>
              <w:pStyle w:val="TableMedium"/>
              <w:snapToGrid w:val="0"/>
              <w:jc w:val="center"/>
              <w:rPr>
                <w:rFonts w:ascii="Arial" w:hAnsi="Arial" w:cs="Arial"/>
                <w:szCs w:val="18"/>
              </w:rPr>
            </w:pPr>
          </w:p>
        </w:tc>
        <w:tc>
          <w:tcPr>
            <w:tcW w:w="2715" w:type="dxa"/>
            <w:tcBorders>
              <w:top w:val="dotted" w:sz="4" w:space="0" w:color="000000"/>
              <w:left w:val="dotted" w:sz="4" w:space="0" w:color="000000"/>
              <w:bottom w:val="dotted" w:sz="4" w:space="0" w:color="000000"/>
              <w:right w:val="single" w:sz="4" w:space="0" w:color="000000"/>
            </w:tcBorders>
            <w:shd w:val="clear" w:color="auto" w:fill="auto"/>
          </w:tcPr>
          <w:p w14:paraId="6988F945" w14:textId="77777777" w:rsidR="008747F2" w:rsidRPr="004B2AE8" w:rsidRDefault="008747F2">
            <w:pPr>
              <w:pStyle w:val="TableMedium"/>
              <w:snapToGrid w:val="0"/>
              <w:jc w:val="center"/>
              <w:rPr>
                <w:rFonts w:ascii="Arial" w:hAnsi="Arial" w:cs="Arial"/>
              </w:rPr>
            </w:pPr>
          </w:p>
        </w:tc>
      </w:tr>
      <w:tr w:rsidR="008747F2" w:rsidRPr="004B2AE8" w14:paraId="7CB2D73C" w14:textId="77777777" w:rsidTr="00EA52C6">
        <w:tc>
          <w:tcPr>
            <w:tcW w:w="2070" w:type="dxa"/>
            <w:tcBorders>
              <w:top w:val="dotted" w:sz="4" w:space="0" w:color="000000"/>
              <w:left w:val="single" w:sz="4" w:space="0" w:color="000000"/>
              <w:bottom w:val="single" w:sz="4" w:space="0" w:color="000000"/>
            </w:tcBorders>
            <w:shd w:val="clear" w:color="auto" w:fill="auto"/>
          </w:tcPr>
          <w:p w14:paraId="29167032" w14:textId="77777777" w:rsidR="008747F2" w:rsidRPr="004B2AE8" w:rsidRDefault="008747F2">
            <w:pPr>
              <w:pStyle w:val="TableMedium"/>
              <w:snapToGrid w:val="0"/>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5CDAE4C9" w14:textId="77777777" w:rsidR="008747F2" w:rsidRPr="004B2AE8" w:rsidRDefault="008747F2">
            <w:pPr>
              <w:snapToGrid w:val="0"/>
              <w:rPr>
                <w:rFonts w:ascii="Arial" w:hAnsi="Arial" w:cs="Arial"/>
                <w:sz w:val="18"/>
              </w:rPr>
            </w:pPr>
          </w:p>
        </w:tc>
        <w:tc>
          <w:tcPr>
            <w:tcW w:w="1170" w:type="dxa"/>
            <w:tcBorders>
              <w:top w:val="dotted" w:sz="4" w:space="0" w:color="000000"/>
              <w:left w:val="dotted" w:sz="4" w:space="0" w:color="000000"/>
              <w:bottom w:val="single" w:sz="4" w:space="0" w:color="000000"/>
            </w:tcBorders>
            <w:shd w:val="clear" w:color="auto" w:fill="auto"/>
          </w:tcPr>
          <w:p w14:paraId="5487DCD1" w14:textId="77777777" w:rsidR="008747F2" w:rsidRPr="004B2AE8" w:rsidRDefault="008747F2">
            <w:pPr>
              <w:pStyle w:val="TableMedium"/>
              <w:snapToGrid w:val="0"/>
              <w:rPr>
                <w:rFonts w:ascii="Arial" w:hAnsi="Arial" w:cs="Arial"/>
              </w:rPr>
            </w:pPr>
          </w:p>
        </w:tc>
        <w:tc>
          <w:tcPr>
            <w:tcW w:w="2160" w:type="dxa"/>
            <w:tcBorders>
              <w:top w:val="dotted" w:sz="4" w:space="0" w:color="000000"/>
              <w:left w:val="dotted" w:sz="4" w:space="0" w:color="000000"/>
              <w:bottom w:val="single" w:sz="4" w:space="0" w:color="000000"/>
            </w:tcBorders>
            <w:shd w:val="clear" w:color="auto" w:fill="auto"/>
          </w:tcPr>
          <w:p w14:paraId="7B2F2A0B" w14:textId="77777777" w:rsidR="008747F2" w:rsidRPr="004B2AE8" w:rsidRDefault="008747F2">
            <w:pPr>
              <w:pStyle w:val="TableMedium"/>
              <w:snapToGrid w:val="0"/>
              <w:spacing w:before="0" w:after="0"/>
              <w:rPr>
                <w:rFonts w:ascii="Arial" w:hAnsi="Arial" w:cs="Arial"/>
              </w:rPr>
            </w:pPr>
          </w:p>
        </w:tc>
        <w:tc>
          <w:tcPr>
            <w:tcW w:w="2715" w:type="dxa"/>
            <w:tcBorders>
              <w:top w:val="dotted" w:sz="4" w:space="0" w:color="000000"/>
              <w:left w:val="dotted" w:sz="4" w:space="0" w:color="000000"/>
              <w:bottom w:val="single" w:sz="4" w:space="0" w:color="000000"/>
              <w:right w:val="single" w:sz="4" w:space="0" w:color="000000"/>
            </w:tcBorders>
            <w:shd w:val="clear" w:color="auto" w:fill="auto"/>
          </w:tcPr>
          <w:p w14:paraId="5B6CEC51" w14:textId="77777777" w:rsidR="008747F2" w:rsidRPr="004B2AE8" w:rsidRDefault="008747F2">
            <w:pPr>
              <w:pStyle w:val="TableMedium"/>
              <w:snapToGrid w:val="0"/>
              <w:spacing w:before="0" w:after="0"/>
              <w:rPr>
                <w:rFonts w:ascii="Arial" w:hAnsi="Arial" w:cs="Arial"/>
              </w:rPr>
            </w:pPr>
          </w:p>
        </w:tc>
      </w:tr>
    </w:tbl>
    <w:p w14:paraId="73F803A4" w14:textId="77777777" w:rsidR="00171298" w:rsidRPr="004B2AE8" w:rsidRDefault="00171298">
      <w:pPr>
        <w:pStyle w:val="HPInternal"/>
        <w:rPr>
          <w:rFonts w:ascii="Arial" w:hAnsi="Arial" w:cs="Arial"/>
        </w:rPr>
      </w:pPr>
      <w:r w:rsidRPr="004B2AE8">
        <w:rPr>
          <w:rFonts w:ascii="Arial" w:hAnsi="Arial" w:cs="Arial"/>
        </w:rPr>
        <w:t>* Action Types: Approve, Review, Inform, File, Action Required, Other (please specify)</w:t>
      </w:r>
    </w:p>
    <w:p w14:paraId="0CB0ABAF" w14:textId="77777777" w:rsidR="00171298" w:rsidRPr="004B2AE8" w:rsidRDefault="00171298">
      <w:pPr>
        <w:pStyle w:val="HPTableTitle"/>
        <w:rPr>
          <w:rFonts w:ascii="Arial" w:hAnsi="Arial" w:cs="Arial"/>
        </w:rPr>
      </w:pPr>
      <w:bookmarkStart w:id="4" w:name="hp_RevisionHistory"/>
      <w:bookmarkEnd w:id="3"/>
      <w:r w:rsidRPr="004B2AE8">
        <w:rPr>
          <w:rFonts w:ascii="Arial" w:hAnsi="Arial" w:cs="Arial"/>
        </w:rPr>
        <w:t>Version History</w:t>
      </w:r>
    </w:p>
    <w:tbl>
      <w:tblPr>
        <w:tblW w:w="9645" w:type="dxa"/>
        <w:tblInd w:w="70" w:type="dxa"/>
        <w:tblLayout w:type="fixed"/>
        <w:tblCellMar>
          <w:left w:w="70" w:type="dxa"/>
          <w:right w:w="70" w:type="dxa"/>
        </w:tblCellMar>
        <w:tblLook w:val="0000" w:firstRow="0" w:lastRow="0" w:firstColumn="0" w:lastColumn="0" w:noHBand="0" w:noVBand="0"/>
      </w:tblPr>
      <w:tblGrid>
        <w:gridCol w:w="900"/>
        <w:gridCol w:w="1530"/>
        <w:gridCol w:w="1823"/>
        <w:gridCol w:w="2693"/>
        <w:gridCol w:w="2699"/>
      </w:tblGrid>
      <w:tr w:rsidR="00171298" w:rsidRPr="004B2AE8" w14:paraId="21B61AF2" w14:textId="77777777" w:rsidTr="000153C7">
        <w:trPr>
          <w:tblHeader/>
        </w:trPr>
        <w:tc>
          <w:tcPr>
            <w:tcW w:w="900" w:type="dxa"/>
            <w:tcBorders>
              <w:top w:val="single" w:sz="4" w:space="0" w:color="000000"/>
              <w:left w:val="single" w:sz="4" w:space="0" w:color="000000"/>
              <w:bottom w:val="dotted" w:sz="4" w:space="0" w:color="000000"/>
            </w:tcBorders>
            <w:shd w:val="clear" w:color="auto" w:fill="auto"/>
          </w:tcPr>
          <w:p w14:paraId="70B70AD9" w14:textId="77777777" w:rsidR="00171298" w:rsidRPr="004B2AE8" w:rsidRDefault="00171298">
            <w:pPr>
              <w:pStyle w:val="TableSmHeading"/>
              <w:snapToGrid w:val="0"/>
              <w:jc w:val="center"/>
              <w:rPr>
                <w:rFonts w:ascii="Arial" w:hAnsi="Arial" w:cs="Arial"/>
              </w:rPr>
            </w:pPr>
            <w:r w:rsidRPr="004B2AE8">
              <w:rPr>
                <w:rFonts w:ascii="Arial" w:hAnsi="Arial" w:cs="Arial"/>
              </w:rPr>
              <w:t>Ver. No.</w:t>
            </w:r>
          </w:p>
        </w:tc>
        <w:tc>
          <w:tcPr>
            <w:tcW w:w="1530" w:type="dxa"/>
            <w:tcBorders>
              <w:top w:val="single" w:sz="4" w:space="0" w:color="000000"/>
              <w:left w:val="dotted" w:sz="4" w:space="0" w:color="000000"/>
              <w:bottom w:val="dotted" w:sz="4" w:space="0" w:color="000000"/>
            </w:tcBorders>
            <w:shd w:val="clear" w:color="auto" w:fill="auto"/>
          </w:tcPr>
          <w:p w14:paraId="39282277" w14:textId="77777777" w:rsidR="00171298" w:rsidRPr="004B2AE8" w:rsidRDefault="00171298">
            <w:pPr>
              <w:pStyle w:val="TableSmHeading"/>
              <w:snapToGrid w:val="0"/>
              <w:jc w:val="center"/>
              <w:rPr>
                <w:rFonts w:ascii="Arial" w:hAnsi="Arial" w:cs="Arial"/>
              </w:rPr>
            </w:pPr>
            <w:r w:rsidRPr="004B2AE8">
              <w:rPr>
                <w:rFonts w:ascii="Arial" w:hAnsi="Arial" w:cs="Arial"/>
              </w:rPr>
              <w:t>Ver. Date</w:t>
            </w:r>
          </w:p>
        </w:tc>
        <w:tc>
          <w:tcPr>
            <w:tcW w:w="1823" w:type="dxa"/>
            <w:tcBorders>
              <w:top w:val="single" w:sz="4" w:space="0" w:color="000000"/>
              <w:left w:val="dotted" w:sz="4" w:space="0" w:color="000000"/>
              <w:bottom w:val="dotted" w:sz="4" w:space="0" w:color="000000"/>
            </w:tcBorders>
            <w:shd w:val="clear" w:color="auto" w:fill="auto"/>
          </w:tcPr>
          <w:p w14:paraId="53BEFDFB" w14:textId="77777777" w:rsidR="00171298" w:rsidRPr="004B2AE8" w:rsidRDefault="00171298">
            <w:pPr>
              <w:pStyle w:val="TableSmHeading"/>
              <w:snapToGrid w:val="0"/>
              <w:jc w:val="center"/>
              <w:rPr>
                <w:rFonts w:ascii="Arial" w:hAnsi="Arial" w:cs="Arial"/>
              </w:rPr>
            </w:pPr>
            <w:r w:rsidRPr="004B2AE8">
              <w:rPr>
                <w:rFonts w:ascii="Arial" w:hAnsi="Arial" w:cs="Arial"/>
              </w:rPr>
              <w:t>Revised By</w:t>
            </w:r>
          </w:p>
        </w:tc>
        <w:tc>
          <w:tcPr>
            <w:tcW w:w="2693" w:type="dxa"/>
            <w:tcBorders>
              <w:top w:val="single" w:sz="4" w:space="0" w:color="000000"/>
              <w:left w:val="dotted" w:sz="4" w:space="0" w:color="000000"/>
              <w:bottom w:val="dotted" w:sz="4" w:space="0" w:color="000000"/>
            </w:tcBorders>
            <w:shd w:val="clear" w:color="auto" w:fill="auto"/>
          </w:tcPr>
          <w:p w14:paraId="61225C59" w14:textId="77777777" w:rsidR="00171298" w:rsidRPr="004B2AE8" w:rsidRDefault="00171298">
            <w:pPr>
              <w:pStyle w:val="TableSmHeading"/>
              <w:snapToGrid w:val="0"/>
              <w:jc w:val="center"/>
              <w:rPr>
                <w:rFonts w:ascii="Arial" w:hAnsi="Arial" w:cs="Arial"/>
              </w:rPr>
            </w:pPr>
            <w:r w:rsidRPr="004B2AE8">
              <w:rPr>
                <w:rFonts w:ascii="Arial" w:hAnsi="Arial" w:cs="Arial"/>
              </w:rPr>
              <w:t>Description</w:t>
            </w:r>
          </w:p>
        </w:tc>
        <w:tc>
          <w:tcPr>
            <w:tcW w:w="2699" w:type="dxa"/>
            <w:tcBorders>
              <w:top w:val="single" w:sz="4" w:space="0" w:color="000000"/>
              <w:left w:val="dotted" w:sz="4" w:space="0" w:color="000000"/>
              <w:bottom w:val="dotted" w:sz="4" w:space="0" w:color="000000"/>
              <w:right w:val="single" w:sz="4" w:space="0" w:color="000000"/>
            </w:tcBorders>
            <w:shd w:val="clear" w:color="auto" w:fill="auto"/>
          </w:tcPr>
          <w:p w14:paraId="7E3DBE2F" w14:textId="77777777" w:rsidR="00171298" w:rsidRPr="004B2AE8" w:rsidRDefault="00171298">
            <w:pPr>
              <w:pStyle w:val="TableSmHeading"/>
              <w:snapToGrid w:val="0"/>
              <w:jc w:val="center"/>
              <w:rPr>
                <w:rFonts w:ascii="Arial" w:hAnsi="Arial" w:cs="Arial"/>
              </w:rPr>
            </w:pPr>
            <w:r w:rsidRPr="004B2AE8">
              <w:rPr>
                <w:rFonts w:ascii="Arial" w:hAnsi="Arial" w:cs="Arial"/>
              </w:rPr>
              <w:t>Filename</w:t>
            </w:r>
          </w:p>
        </w:tc>
      </w:tr>
      <w:tr w:rsidR="00171298" w:rsidRPr="004B2AE8" w14:paraId="77FC3C1A" w14:textId="77777777" w:rsidTr="000153C7">
        <w:tc>
          <w:tcPr>
            <w:tcW w:w="900" w:type="dxa"/>
            <w:tcBorders>
              <w:top w:val="dotted" w:sz="4" w:space="0" w:color="000000"/>
              <w:left w:val="single" w:sz="4" w:space="0" w:color="000000"/>
              <w:bottom w:val="dotted" w:sz="4" w:space="0" w:color="000000"/>
            </w:tcBorders>
            <w:shd w:val="clear" w:color="auto" w:fill="auto"/>
          </w:tcPr>
          <w:p w14:paraId="623471C8" w14:textId="77777777" w:rsidR="00171298" w:rsidRPr="004B2AE8" w:rsidRDefault="00F6329B">
            <w:pPr>
              <w:pStyle w:val="TableMedium"/>
              <w:snapToGrid w:val="0"/>
              <w:rPr>
                <w:rFonts w:ascii="Arial" w:hAnsi="Arial" w:cs="Arial"/>
              </w:rPr>
            </w:pPr>
            <w:r>
              <w:rPr>
                <w:rFonts w:ascii="Arial" w:hAnsi="Arial" w:cs="Arial"/>
              </w:rPr>
              <w:t xml:space="preserve">1.0 </w:t>
            </w:r>
          </w:p>
        </w:tc>
        <w:tc>
          <w:tcPr>
            <w:tcW w:w="1530" w:type="dxa"/>
            <w:tcBorders>
              <w:top w:val="dotted" w:sz="4" w:space="0" w:color="000000"/>
              <w:left w:val="dotted" w:sz="4" w:space="0" w:color="000000"/>
              <w:bottom w:val="dotted" w:sz="4" w:space="0" w:color="000000"/>
            </w:tcBorders>
            <w:shd w:val="clear" w:color="auto" w:fill="auto"/>
          </w:tcPr>
          <w:p w14:paraId="10FDE485" w14:textId="77777777" w:rsidR="00171298" w:rsidRPr="004B2AE8" w:rsidRDefault="00F6329B">
            <w:pPr>
              <w:pStyle w:val="TableMedium"/>
              <w:snapToGrid w:val="0"/>
              <w:rPr>
                <w:rFonts w:ascii="Arial" w:hAnsi="Arial" w:cs="Arial"/>
              </w:rPr>
            </w:pPr>
            <w:r>
              <w:rPr>
                <w:rFonts w:ascii="Arial" w:hAnsi="Arial" w:cs="Arial"/>
              </w:rPr>
              <w:t>2</w:t>
            </w:r>
            <w:r w:rsidR="000153C7">
              <w:rPr>
                <w:rFonts w:ascii="Arial" w:hAnsi="Arial" w:cs="Arial"/>
              </w:rPr>
              <w:t>5</w:t>
            </w:r>
            <w:r>
              <w:rPr>
                <w:rFonts w:ascii="Arial" w:hAnsi="Arial" w:cs="Arial"/>
              </w:rPr>
              <w:t xml:space="preserve"> Mei 2025</w:t>
            </w:r>
          </w:p>
        </w:tc>
        <w:tc>
          <w:tcPr>
            <w:tcW w:w="1823" w:type="dxa"/>
            <w:tcBorders>
              <w:top w:val="dotted" w:sz="4" w:space="0" w:color="000000"/>
              <w:left w:val="dotted" w:sz="4" w:space="0" w:color="000000"/>
              <w:bottom w:val="dotted" w:sz="4" w:space="0" w:color="000000"/>
            </w:tcBorders>
            <w:shd w:val="clear" w:color="auto" w:fill="auto"/>
          </w:tcPr>
          <w:p w14:paraId="77347424" w14:textId="77777777" w:rsidR="00171298" w:rsidRPr="004B2AE8" w:rsidRDefault="000153C7">
            <w:pPr>
              <w:pStyle w:val="TableMedium"/>
              <w:snapToGrid w:val="0"/>
              <w:rPr>
                <w:rFonts w:ascii="Arial" w:hAnsi="Arial" w:cs="Arial"/>
              </w:rPr>
            </w:pPr>
            <w:r>
              <w:rPr>
                <w:rFonts w:ascii="Arial" w:hAnsi="Arial" w:cs="Arial"/>
              </w:rPr>
              <w:t>Tirta Kusuma Yudha</w:t>
            </w:r>
          </w:p>
        </w:tc>
        <w:tc>
          <w:tcPr>
            <w:tcW w:w="2693" w:type="dxa"/>
            <w:tcBorders>
              <w:top w:val="dotted" w:sz="4" w:space="0" w:color="000000"/>
              <w:left w:val="dotted" w:sz="4" w:space="0" w:color="000000"/>
              <w:bottom w:val="dotted" w:sz="4" w:space="0" w:color="000000"/>
            </w:tcBorders>
            <w:shd w:val="clear" w:color="auto" w:fill="auto"/>
          </w:tcPr>
          <w:p w14:paraId="32588144" w14:textId="77777777" w:rsidR="00171298" w:rsidRPr="004B2AE8" w:rsidRDefault="000153C7">
            <w:pPr>
              <w:pStyle w:val="TableMedium"/>
              <w:snapToGrid w:val="0"/>
              <w:rPr>
                <w:rFonts w:ascii="Arial" w:hAnsi="Arial" w:cs="Arial"/>
              </w:rPr>
            </w:pPr>
            <w:r>
              <w:rPr>
                <w:rFonts w:ascii="Arial" w:hAnsi="Arial" w:cs="Arial"/>
              </w:rPr>
              <w:t>Penyusunan Dokumen UAT</w:t>
            </w: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0863CEAB" w14:textId="77777777" w:rsidR="00171298" w:rsidRPr="004B2AE8" w:rsidRDefault="000153C7">
            <w:pPr>
              <w:pStyle w:val="TableMedium"/>
              <w:snapToGrid w:val="0"/>
              <w:rPr>
                <w:rFonts w:ascii="Arial" w:hAnsi="Arial" w:cs="Arial"/>
              </w:rPr>
            </w:pPr>
            <w:r>
              <w:rPr>
                <w:rFonts w:ascii="Arial" w:hAnsi="Arial" w:cs="Arial"/>
              </w:rPr>
              <w:t>UAT_v1.0.pdf</w:t>
            </w:r>
          </w:p>
        </w:tc>
      </w:tr>
      <w:tr w:rsidR="00171298" w:rsidRPr="004B2AE8" w14:paraId="1562A5B6" w14:textId="77777777" w:rsidTr="000153C7">
        <w:tc>
          <w:tcPr>
            <w:tcW w:w="900" w:type="dxa"/>
            <w:tcBorders>
              <w:top w:val="dotted" w:sz="4" w:space="0" w:color="000000"/>
              <w:left w:val="single" w:sz="4" w:space="0" w:color="000000"/>
              <w:bottom w:val="dotted" w:sz="4" w:space="0" w:color="000000"/>
            </w:tcBorders>
            <w:shd w:val="clear" w:color="auto" w:fill="auto"/>
          </w:tcPr>
          <w:p w14:paraId="229AA45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219E5613"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dotted" w:sz="4" w:space="0" w:color="000000"/>
            </w:tcBorders>
            <w:shd w:val="clear" w:color="auto" w:fill="auto"/>
          </w:tcPr>
          <w:p w14:paraId="5258D58B"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dotted" w:sz="4" w:space="0" w:color="000000"/>
            </w:tcBorders>
            <w:shd w:val="clear" w:color="auto" w:fill="auto"/>
          </w:tcPr>
          <w:p w14:paraId="350509A4" w14:textId="77777777" w:rsidR="00171298" w:rsidRPr="004B2AE8" w:rsidRDefault="00171298">
            <w:pPr>
              <w:pStyle w:val="TableMedium"/>
              <w:snapToGrid w:val="0"/>
              <w:rPr>
                <w:rFonts w:ascii="Arial" w:hAnsi="Arial" w:cs="Arial"/>
              </w:rPr>
            </w:pP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1D4FB1BF" w14:textId="77777777" w:rsidR="00171298" w:rsidRPr="004B2AE8" w:rsidRDefault="00171298">
            <w:pPr>
              <w:pStyle w:val="TableMedium"/>
              <w:snapToGrid w:val="0"/>
              <w:rPr>
                <w:rFonts w:ascii="Arial" w:hAnsi="Arial" w:cs="Arial"/>
              </w:rPr>
            </w:pPr>
          </w:p>
        </w:tc>
      </w:tr>
      <w:tr w:rsidR="00171298" w:rsidRPr="004B2AE8" w14:paraId="0E7EA0D3" w14:textId="77777777" w:rsidTr="000153C7">
        <w:tc>
          <w:tcPr>
            <w:tcW w:w="900" w:type="dxa"/>
            <w:tcBorders>
              <w:top w:val="dotted" w:sz="4" w:space="0" w:color="000000"/>
              <w:left w:val="single" w:sz="4" w:space="0" w:color="000000"/>
              <w:bottom w:val="dotted" w:sz="4" w:space="0" w:color="000000"/>
            </w:tcBorders>
            <w:shd w:val="clear" w:color="auto" w:fill="auto"/>
          </w:tcPr>
          <w:p w14:paraId="047BE8E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dotted" w:sz="4" w:space="0" w:color="000000"/>
            </w:tcBorders>
            <w:shd w:val="clear" w:color="auto" w:fill="auto"/>
          </w:tcPr>
          <w:p w14:paraId="20A17DDE"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dotted" w:sz="4" w:space="0" w:color="000000"/>
            </w:tcBorders>
            <w:shd w:val="clear" w:color="auto" w:fill="auto"/>
          </w:tcPr>
          <w:p w14:paraId="6E6672BB"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dotted" w:sz="4" w:space="0" w:color="000000"/>
            </w:tcBorders>
            <w:shd w:val="clear" w:color="auto" w:fill="auto"/>
          </w:tcPr>
          <w:p w14:paraId="6B4C5BE7" w14:textId="77777777" w:rsidR="00171298" w:rsidRPr="004B2AE8" w:rsidRDefault="00171298">
            <w:pPr>
              <w:pStyle w:val="TableMedium"/>
              <w:snapToGrid w:val="0"/>
              <w:rPr>
                <w:rFonts w:ascii="Arial" w:hAnsi="Arial" w:cs="Arial"/>
              </w:rPr>
            </w:pPr>
          </w:p>
        </w:tc>
        <w:tc>
          <w:tcPr>
            <w:tcW w:w="2699" w:type="dxa"/>
            <w:tcBorders>
              <w:top w:val="dotted" w:sz="4" w:space="0" w:color="000000"/>
              <w:left w:val="dotted" w:sz="4" w:space="0" w:color="000000"/>
              <w:bottom w:val="dotted" w:sz="4" w:space="0" w:color="000000"/>
              <w:right w:val="single" w:sz="4" w:space="0" w:color="000000"/>
            </w:tcBorders>
            <w:shd w:val="clear" w:color="auto" w:fill="auto"/>
          </w:tcPr>
          <w:p w14:paraId="6B6EA361" w14:textId="77777777" w:rsidR="00171298" w:rsidRPr="004B2AE8" w:rsidRDefault="00171298">
            <w:pPr>
              <w:pStyle w:val="TableMedium"/>
              <w:snapToGrid w:val="0"/>
              <w:rPr>
                <w:rFonts w:ascii="Arial" w:hAnsi="Arial" w:cs="Arial"/>
              </w:rPr>
            </w:pPr>
          </w:p>
        </w:tc>
      </w:tr>
      <w:tr w:rsidR="00171298" w:rsidRPr="004B2AE8" w14:paraId="7D762501" w14:textId="77777777" w:rsidTr="000153C7">
        <w:tc>
          <w:tcPr>
            <w:tcW w:w="900" w:type="dxa"/>
            <w:tcBorders>
              <w:top w:val="dotted" w:sz="4" w:space="0" w:color="000000"/>
              <w:left w:val="single" w:sz="4" w:space="0" w:color="000000"/>
              <w:bottom w:val="single" w:sz="4" w:space="0" w:color="000000"/>
            </w:tcBorders>
            <w:shd w:val="clear" w:color="auto" w:fill="auto"/>
          </w:tcPr>
          <w:p w14:paraId="2AEC7760" w14:textId="77777777" w:rsidR="00171298" w:rsidRPr="004B2AE8" w:rsidRDefault="00171298">
            <w:pPr>
              <w:pStyle w:val="TableMedium"/>
              <w:snapToGrid w:val="0"/>
              <w:rPr>
                <w:rFonts w:ascii="Arial" w:hAnsi="Arial" w:cs="Arial"/>
              </w:rPr>
            </w:pPr>
          </w:p>
        </w:tc>
        <w:tc>
          <w:tcPr>
            <w:tcW w:w="1530" w:type="dxa"/>
            <w:tcBorders>
              <w:top w:val="dotted" w:sz="4" w:space="0" w:color="000000"/>
              <w:left w:val="dotted" w:sz="4" w:space="0" w:color="000000"/>
              <w:bottom w:val="single" w:sz="4" w:space="0" w:color="000000"/>
            </w:tcBorders>
            <w:shd w:val="clear" w:color="auto" w:fill="auto"/>
          </w:tcPr>
          <w:p w14:paraId="4CAC649B" w14:textId="77777777" w:rsidR="00171298" w:rsidRPr="004B2AE8" w:rsidRDefault="00171298">
            <w:pPr>
              <w:pStyle w:val="TableMedium"/>
              <w:snapToGrid w:val="0"/>
              <w:rPr>
                <w:rFonts w:ascii="Arial" w:hAnsi="Arial" w:cs="Arial"/>
              </w:rPr>
            </w:pPr>
          </w:p>
        </w:tc>
        <w:tc>
          <w:tcPr>
            <w:tcW w:w="1823" w:type="dxa"/>
            <w:tcBorders>
              <w:top w:val="dotted" w:sz="4" w:space="0" w:color="000000"/>
              <w:left w:val="dotted" w:sz="4" w:space="0" w:color="000000"/>
              <w:bottom w:val="single" w:sz="4" w:space="0" w:color="000000"/>
            </w:tcBorders>
            <w:shd w:val="clear" w:color="auto" w:fill="auto"/>
          </w:tcPr>
          <w:p w14:paraId="0C9C7A22" w14:textId="77777777" w:rsidR="00171298" w:rsidRPr="004B2AE8" w:rsidRDefault="00171298">
            <w:pPr>
              <w:pStyle w:val="TableMedium"/>
              <w:snapToGrid w:val="0"/>
              <w:rPr>
                <w:rFonts w:ascii="Arial" w:hAnsi="Arial" w:cs="Arial"/>
              </w:rPr>
            </w:pPr>
          </w:p>
        </w:tc>
        <w:tc>
          <w:tcPr>
            <w:tcW w:w="2693" w:type="dxa"/>
            <w:tcBorders>
              <w:top w:val="dotted" w:sz="4" w:space="0" w:color="000000"/>
              <w:left w:val="dotted" w:sz="4" w:space="0" w:color="000000"/>
              <w:bottom w:val="single" w:sz="4" w:space="0" w:color="000000"/>
            </w:tcBorders>
            <w:shd w:val="clear" w:color="auto" w:fill="auto"/>
          </w:tcPr>
          <w:p w14:paraId="6A062C70" w14:textId="77777777" w:rsidR="00171298" w:rsidRPr="004B2AE8" w:rsidRDefault="00171298">
            <w:pPr>
              <w:pStyle w:val="TableMedium"/>
              <w:snapToGrid w:val="0"/>
              <w:rPr>
                <w:rFonts w:ascii="Arial" w:hAnsi="Arial" w:cs="Arial"/>
                <w:szCs w:val="18"/>
              </w:rPr>
            </w:pPr>
          </w:p>
        </w:tc>
        <w:tc>
          <w:tcPr>
            <w:tcW w:w="2699" w:type="dxa"/>
            <w:tcBorders>
              <w:top w:val="dotted" w:sz="4" w:space="0" w:color="000000"/>
              <w:left w:val="dotted" w:sz="4" w:space="0" w:color="000000"/>
              <w:bottom w:val="single" w:sz="4" w:space="0" w:color="000000"/>
              <w:right w:val="single" w:sz="4" w:space="0" w:color="000000"/>
            </w:tcBorders>
            <w:shd w:val="clear" w:color="auto" w:fill="auto"/>
          </w:tcPr>
          <w:p w14:paraId="09E3A679" w14:textId="77777777" w:rsidR="00171298" w:rsidRPr="004B2AE8" w:rsidRDefault="00171298">
            <w:pPr>
              <w:pStyle w:val="TableMedium"/>
              <w:snapToGrid w:val="0"/>
              <w:rPr>
                <w:rFonts w:ascii="Arial" w:hAnsi="Arial" w:cs="Arial"/>
              </w:rPr>
            </w:pPr>
          </w:p>
        </w:tc>
      </w:tr>
      <w:bookmarkEnd w:id="4"/>
    </w:tbl>
    <w:p w14:paraId="38768848" w14:textId="77777777" w:rsidR="00171298" w:rsidRPr="004B2AE8" w:rsidRDefault="00171298">
      <w:pPr>
        <w:rPr>
          <w:rFonts w:ascii="Arial" w:hAnsi="Arial" w:cs="Arial"/>
          <w:b/>
          <w:sz w:val="28"/>
        </w:rPr>
      </w:pPr>
    </w:p>
    <w:p w14:paraId="365701CE" w14:textId="77777777" w:rsidR="00171298" w:rsidRPr="004B2AE8" w:rsidRDefault="00171298">
      <w:pPr>
        <w:rPr>
          <w:rFonts w:ascii="Arial" w:hAnsi="Arial" w:cs="Arial"/>
          <w:b/>
          <w:sz w:val="28"/>
        </w:rPr>
      </w:pPr>
    </w:p>
    <w:p w14:paraId="42ED18E6" w14:textId="77777777" w:rsidR="00171298" w:rsidRPr="004B2AE8" w:rsidRDefault="00171298">
      <w:pPr>
        <w:rPr>
          <w:rFonts w:ascii="Arial" w:hAnsi="Arial" w:cs="Arial"/>
          <w:b/>
          <w:sz w:val="28"/>
        </w:rPr>
      </w:pPr>
    </w:p>
    <w:p w14:paraId="1CE0F9F6" w14:textId="77777777" w:rsidR="00171298" w:rsidRPr="004B2AE8" w:rsidRDefault="00171298">
      <w:pPr>
        <w:rPr>
          <w:rFonts w:ascii="Arial" w:hAnsi="Arial" w:cs="Arial"/>
          <w:b/>
          <w:sz w:val="28"/>
        </w:rPr>
      </w:pPr>
    </w:p>
    <w:p w14:paraId="7DE21400" w14:textId="77777777" w:rsidR="00171298" w:rsidRPr="004B2AE8" w:rsidRDefault="00171298">
      <w:pPr>
        <w:rPr>
          <w:rFonts w:ascii="Arial" w:hAnsi="Arial" w:cs="Arial"/>
          <w:b/>
          <w:sz w:val="28"/>
        </w:rPr>
      </w:pPr>
    </w:p>
    <w:p w14:paraId="652648B2" w14:textId="77777777" w:rsidR="00171298" w:rsidRPr="004B2AE8" w:rsidRDefault="00171298">
      <w:pPr>
        <w:rPr>
          <w:rFonts w:ascii="Arial" w:hAnsi="Arial" w:cs="Arial"/>
          <w:b/>
          <w:sz w:val="28"/>
        </w:rPr>
      </w:pPr>
    </w:p>
    <w:p w14:paraId="08BFC8E2" w14:textId="77777777" w:rsidR="00171298" w:rsidRPr="004B2AE8" w:rsidRDefault="00171298">
      <w:pPr>
        <w:rPr>
          <w:rFonts w:ascii="Arial" w:hAnsi="Arial" w:cs="Arial"/>
          <w:b/>
          <w:sz w:val="28"/>
        </w:rPr>
      </w:pPr>
    </w:p>
    <w:p w14:paraId="408A2F03" w14:textId="77777777" w:rsidR="00171298" w:rsidRPr="004B2AE8" w:rsidRDefault="00171298">
      <w:pPr>
        <w:rPr>
          <w:rFonts w:ascii="Arial" w:hAnsi="Arial" w:cs="Arial"/>
          <w:b/>
          <w:sz w:val="28"/>
        </w:rPr>
      </w:pPr>
    </w:p>
    <w:p w14:paraId="103A66AD" w14:textId="77777777" w:rsidR="00171298" w:rsidRPr="004B2AE8" w:rsidRDefault="00171298">
      <w:pPr>
        <w:rPr>
          <w:rFonts w:ascii="Arial" w:hAnsi="Arial" w:cs="Arial"/>
          <w:b/>
          <w:sz w:val="28"/>
        </w:rPr>
      </w:pPr>
    </w:p>
    <w:p w14:paraId="2B81B37F" w14:textId="77777777" w:rsidR="00171298" w:rsidRPr="004B2AE8" w:rsidRDefault="00171298">
      <w:pPr>
        <w:rPr>
          <w:rFonts w:ascii="Arial" w:hAnsi="Arial" w:cs="Arial"/>
          <w:b/>
          <w:sz w:val="28"/>
        </w:rPr>
      </w:pPr>
    </w:p>
    <w:p w14:paraId="29CFCEE7" w14:textId="77777777" w:rsidR="00171298" w:rsidRPr="004B2AE8" w:rsidRDefault="00171298">
      <w:pPr>
        <w:rPr>
          <w:rFonts w:ascii="Arial" w:hAnsi="Arial" w:cs="Arial"/>
          <w:b/>
          <w:sz w:val="28"/>
        </w:rPr>
      </w:pPr>
    </w:p>
    <w:p w14:paraId="24413D80" w14:textId="77777777" w:rsidR="00CC43B3" w:rsidRPr="004B2AE8" w:rsidRDefault="00CC43B3">
      <w:pPr>
        <w:rPr>
          <w:rFonts w:ascii="Arial" w:hAnsi="Arial" w:cs="Arial"/>
          <w:b/>
          <w:sz w:val="28"/>
        </w:rPr>
      </w:pPr>
    </w:p>
    <w:p w14:paraId="75E11936" w14:textId="77777777" w:rsidR="00820D0A" w:rsidRPr="004B2AE8" w:rsidRDefault="00820D0A">
      <w:pPr>
        <w:rPr>
          <w:rFonts w:ascii="Arial" w:hAnsi="Arial" w:cs="Arial"/>
          <w:b/>
          <w:sz w:val="28"/>
        </w:rPr>
      </w:pPr>
    </w:p>
    <w:p w14:paraId="579111EB" w14:textId="77777777" w:rsidR="00EA52C6" w:rsidRPr="004B2AE8" w:rsidRDefault="00EA52C6">
      <w:pPr>
        <w:rPr>
          <w:rFonts w:ascii="Arial" w:hAnsi="Arial" w:cs="Arial"/>
          <w:b/>
          <w:sz w:val="28"/>
        </w:rPr>
      </w:pPr>
    </w:p>
    <w:p w14:paraId="73695463" w14:textId="77777777" w:rsidR="003A7835" w:rsidRPr="004B2AE8" w:rsidRDefault="003A7835">
      <w:pPr>
        <w:pStyle w:val="Subtitle"/>
        <w:spacing w:after="0"/>
        <w:jc w:val="both"/>
        <w:rPr>
          <w:rFonts w:ascii="Arial" w:hAnsi="Arial" w:cs="Arial"/>
          <w:b/>
          <w:i w:val="0"/>
          <w:sz w:val="28"/>
        </w:rPr>
      </w:pPr>
    </w:p>
    <w:p w14:paraId="2AD74903" w14:textId="77777777" w:rsidR="003C7686" w:rsidRPr="004B2AE8" w:rsidRDefault="003C7686" w:rsidP="003C7686">
      <w:pPr>
        <w:pStyle w:val="BodyText"/>
        <w:rPr>
          <w:rFonts w:ascii="Arial" w:hAnsi="Arial" w:cs="Arial"/>
        </w:rPr>
      </w:pPr>
    </w:p>
    <w:p w14:paraId="2018B310" w14:textId="77777777" w:rsidR="00A1317A" w:rsidRPr="004B2AE8" w:rsidRDefault="00A1317A" w:rsidP="00A1317A">
      <w:pPr>
        <w:pStyle w:val="BodyText"/>
        <w:rPr>
          <w:rFonts w:ascii="Arial" w:hAnsi="Arial" w:cs="Arial"/>
        </w:rPr>
      </w:pPr>
    </w:p>
    <w:p w14:paraId="6E9A1E6A" w14:textId="77777777" w:rsidR="00171298" w:rsidRPr="004B2AE8" w:rsidRDefault="00171298">
      <w:pPr>
        <w:pStyle w:val="Subtitle"/>
        <w:spacing w:after="0"/>
        <w:jc w:val="both"/>
        <w:rPr>
          <w:rFonts w:ascii="Arial" w:hAnsi="Arial" w:cs="Arial"/>
          <w:b/>
          <w:sz w:val="28"/>
          <w:lang w:val="id-ID"/>
        </w:rPr>
      </w:pPr>
      <w:r w:rsidRPr="004B2AE8">
        <w:rPr>
          <w:rFonts w:ascii="Arial" w:hAnsi="Arial" w:cs="Arial"/>
          <w:b/>
          <w:i w:val="0"/>
          <w:sz w:val="28"/>
          <w:lang w:val="id-ID"/>
        </w:rPr>
        <w:t>Rencana Penerimaan</w:t>
      </w:r>
      <w:r w:rsidRPr="004B2AE8">
        <w:rPr>
          <w:rFonts w:ascii="Arial" w:hAnsi="Arial" w:cs="Arial"/>
          <w:b/>
          <w:sz w:val="28"/>
          <w:lang w:val="id-ID"/>
        </w:rPr>
        <w:t xml:space="preserve"> User Acceptance Test (“UAT”) </w:t>
      </w:r>
    </w:p>
    <w:p w14:paraId="298DABCA" w14:textId="77777777" w:rsidR="00171298" w:rsidRPr="004B2AE8" w:rsidRDefault="00171298">
      <w:pPr>
        <w:pStyle w:val="Subtitle"/>
        <w:spacing w:after="0"/>
        <w:jc w:val="both"/>
        <w:rPr>
          <w:rFonts w:ascii="Arial" w:hAnsi="Arial" w:cs="Arial"/>
          <w:b/>
          <w:sz w:val="28"/>
          <w:szCs w:val="28"/>
        </w:rPr>
      </w:pPr>
    </w:p>
    <w:p w14:paraId="3B0431C9" w14:textId="77777777" w:rsidR="00171298" w:rsidRPr="004B2AE8" w:rsidRDefault="00171298">
      <w:pPr>
        <w:rPr>
          <w:rFonts w:ascii="Arial" w:hAnsi="Arial" w:cs="Arial"/>
        </w:rPr>
      </w:pPr>
    </w:p>
    <w:p w14:paraId="2AF6B7D9" w14:textId="77777777" w:rsidR="00126F9F" w:rsidRPr="004B2AE8" w:rsidRDefault="00171298" w:rsidP="00126F9F">
      <w:pPr>
        <w:pStyle w:val="Header"/>
        <w:spacing w:line="360" w:lineRule="auto"/>
        <w:ind w:right="335"/>
        <w:jc w:val="both"/>
        <w:rPr>
          <w:rFonts w:ascii="Arial" w:hAnsi="Arial" w:cs="Arial"/>
          <w:sz w:val="22"/>
          <w:szCs w:val="22"/>
          <w:lang w:val="id-ID"/>
        </w:rPr>
      </w:pPr>
      <w:r w:rsidRPr="004B2AE8">
        <w:rPr>
          <w:rFonts w:ascii="Arial" w:hAnsi="Arial" w:cs="Arial"/>
          <w:sz w:val="22"/>
          <w:szCs w:val="22"/>
          <w:lang w:val="id-ID"/>
        </w:rPr>
        <w:t xml:space="preserve">Dokumen ini menjelaskan </w:t>
      </w:r>
      <w:r w:rsidR="00F53665" w:rsidRPr="004B2AE8">
        <w:rPr>
          <w:rFonts w:ascii="Arial" w:hAnsi="Arial" w:cs="Arial"/>
          <w:sz w:val="22"/>
          <w:szCs w:val="22"/>
          <w:lang w:val="id-ID"/>
        </w:rPr>
        <w:t xml:space="preserve">prosedur eksekusi pada pengujian fungsionalitas dan metode pengujian </w:t>
      </w:r>
      <w:r w:rsidR="00D01160" w:rsidRPr="004B2AE8">
        <w:rPr>
          <w:rFonts w:ascii="Arial" w:hAnsi="Arial" w:cs="Arial"/>
          <w:sz w:val="22"/>
          <w:szCs w:val="22"/>
        </w:rPr>
        <w:t xml:space="preserve">terkait </w:t>
      </w:r>
      <w:r w:rsidR="00B53A96" w:rsidRPr="004B2AE8">
        <w:rPr>
          <w:rFonts w:ascii="Arial" w:hAnsi="Arial" w:cs="Arial"/>
          <w:bCs/>
          <w:iCs/>
          <w:sz w:val="22"/>
          <w:szCs w:val="22"/>
        </w:rPr>
        <w:t xml:space="preserve">pengembangan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p w14:paraId="55F7D2C7" w14:textId="77777777" w:rsidR="00171298" w:rsidRPr="004B2AE8" w:rsidRDefault="00171298">
      <w:pPr>
        <w:pStyle w:val="Subtitle"/>
        <w:spacing w:after="0" w:line="360" w:lineRule="auto"/>
        <w:ind w:right="308"/>
        <w:jc w:val="both"/>
        <w:rPr>
          <w:rFonts w:ascii="Arial" w:hAnsi="Arial" w:cs="Arial"/>
          <w:sz w:val="22"/>
          <w:szCs w:val="22"/>
        </w:rPr>
      </w:pPr>
      <w:r w:rsidRPr="004B2AE8">
        <w:rPr>
          <w:rFonts w:ascii="Arial" w:hAnsi="Arial" w:cs="Arial"/>
          <w:sz w:val="22"/>
          <w:szCs w:val="22"/>
        </w:rPr>
        <w:tab/>
      </w:r>
    </w:p>
    <w:p w14:paraId="1F5DF90E" w14:textId="77777777" w:rsidR="00171298" w:rsidRPr="004B2AE8" w:rsidRDefault="00171298">
      <w:pPr>
        <w:spacing w:line="360" w:lineRule="auto"/>
        <w:ind w:right="308"/>
        <w:jc w:val="both"/>
        <w:rPr>
          <w:rFonts w:ascii="Arial" w:hAnsi="Arial" w:cs="Arial"/>
          <w:sz w:val="22"/>
          <w:szCs w:val="22"/>
          <w:lang w:val="id-ID"/>
        </w:rPr>
      </w:pPr>
      <w:r w:rsidRPr="004B2AE8">
        <w:rPr>
          <w:rFonts w:ascii="Arial" w:hAnsi="Arial" w:cs="Arial"/>
          <w:sz w:val="22"/>
          <w:szCs w:val="22"/>
          <w:lang w:val="id-ID"/>
        </w:rPr>
        <w:t xml:space="preserve">Rekomendasi terhadap dokumen ini yang disetujui oleh perwakilan dari </w:t>
      </w:r>
      <w:r w:rsidRPr="004B2AE8">
        <w:rPr>
          <w:rFonts w:ascii="Arial" w:hAnsi="Arial" w:cs="Arial"/>
          <w:i/>
          <w:sz w:val="22"/>
          <w:szCs w:val="22"/>
          <w:lang w:val="id-ID"/>
        </w:rPr>
        <w:t>user</w:t>
      </w:r>
      <w:r w:rsidRPr="004B2AE8">
        <w:rPr>
          <w:rFonts w:ascii="Arial" w:hAnsi="Arial" w:cs="Arial"/>
          <w:sz w:val="22"/>
          <w:szCs w:val="22"/>
          <w:lang w:val="id-ID"/>
        </w:rPr>
        <w:t xml:space="preserve"> pengujian mengindikasikan kepuasan serta penerimaan dari pengujian ini.</w:t>
      </w:r>
    </w:p>
    <w:p w14:paraId="732862FA" w14:textId="77777777" w:rsidR="00171298" w:rsidRPr="004B2AE8" w:rsidRDefault="00171298">
      <w:pPr>
        <w:spacing w:line="360" w:lineRule="auto"/>
        <w:ind w:right="308"/>
        <w:jc w:val="both"/>
        <w:rPr>
          <w:rFonts w:ascii="Arial" w:hAnsi="Arial" w:cs="Arial"/>
          <w:sz w:val="22"/>
          <w:szCs w:val="22"/>
        </w:rPr>
      </w:pPr>
    </w:p>
    <w:p w14:paraId="6F6A094D" w14:textId="77777777" w:rsidR="00480A68" w:rsidRPr="00F6329B" w:rsidRDefault="00171298" w:rsidP="00480A68">
      <w:pPr>
        <w:pStyle w:val="Subtitle"/>
        <w:spacing w:after="0" w:line="360" w:lineRule="auto"/>
        <w:ind w:right="308"/>
        <w:jc w:val="both"/>
        <w:rPr>
          <w:rFonts w:ascii="Arial" w:hAnsi="Arial" w:cs="Arial"/>
          <w:i w:val="0"/>
          <w:sz w:val="22"/>
          <w:szCs w:val="22"/>
        </w:rPr>
      </w:pPr>
      <w:r w:rsidRPr="004B2AE8">
        <w:rPr>
          <w:rFonts w:ascii="Arial" w:hAnsi="Arial" w:cs="Arial"/>
          <w:i w:val="0"/>
          <w:sz w:val="22"/>
          <w:szCs w:val="22"/>
          <w:lang w:val="id-ID"/>
        </w:rPr>
        <w:t xml:space="preserve">Dokumen ini menggantikan semua dokumen-dokumen sebelumnya </w:t>
      </w:r>
      <w:r w:rsidR="00370C76" w:rsidRPr="004B2AE8">
        <w:rPr>
          <w:rFonts w:ascii="Arial" w:hAnsi="Arial" w:cs="Arial"/>
          <w:i w:val="0"/>
          <w:sz w:val="22"/>
          <w:szCs w:val="22"/>
        </w:rPr>
        <w:t xml:space="preserve">yang terkait </w:t>
      </w:r>
      <w:r w:rsidR="00315927" w:rsidRPr="004B2AE8">
        <w:rPr>
          <w:rFonts w:ascii="Arial" w:hAnsi="Arial" w:cs="Arial"/>
          <w:i w:val="0"/>
          <w:sz w:val="22"/>
          <w:szCs w:val="22"/>
        </w:rPr>
        <w:t>dengan</w:t>
      </w:r>
      <w:r w:rsidRPr="004B2AE8">
        <w:rPr>
          <w:rFonts w:ascii="Arial" w:hAnsi="Arial" w:cs="Arial"/>
          <w:i w:val="0"/>
          <w:sz w:val="22"/>
          <w:szCs w:val="22"/>
          <w:lang w:val="id-ID"/>
        </w:rPr>
        <w:t xml:space="preserve"> </w:t>
      </w:r>
      <w:r w:rsidR="00B53A96" w:rsidRPr="004B2AE8">
        <w:rPr>
          <w:rFonts w:ascii="Arial" w:hAnsi="Arial" w:cs="Arial"/>
          <w:bCs/>
          <w:i w:val="0"/>
          <w:iCs/>
          <w:sz w:val="22"/>
          <w:szCs w:val="22"/>
        </w:rPr>
        <w:t>pengembangan</w:t>
      </w:r>
      <w:r w:rsidR="00F6329B">
        <w:rPr>
          <w:rFonts w:ascii="Arial" w:hAnsi="Arial" w:cs="Arial"/>
          <w:bCs/>
          <w:i w:val="0"/>
          <w:iCs/>
          <w:sz w:val="22"/>
          <w:szCs w:val="22"/>
        </w:rPr>
        <w:t xml:space="preserve"> </w:t>
      </w:r>
      <w:r w:rsidR="00F6329B" w:rsidRPr="00F6329B">
        <w:rPr>
          <w:rFonts w:ascii="Arial" w:hAnsi="Arial" w:cs="Arial"/>
          <w:bCs/>
          <w:i w:val="0"/>
          <w:sz w:val="22"/>
          <w:szCs w:val="22"/>
        </w:rPr>
        <w:t>Pembuatan Dan Integrasi Modul Galeri Dengan Google Drive Api Pada Website Profil Himpunan Mahasiswa Informatika.</w:t>
      </w:r>
    </w:p>
    <w:p w14:paraId="51F3D22C" w14:textId="77777777" w:rsidR="00171298" w:rsidRPr="004B2AE8" w:rsidRDefault="00480A68">
      <w:pPr>
        <w:pStyle w:val="Subtitle"/>
        <w:spacing w:after="0" w:line="360" w:lineRule="auto"/>
        <w:ind w:right="308"/>
        <w:jc w:val="both"/>
        <w:rPr>
          <w:rFonts w:ascii="Arial" w:hAnsi="Arial" w:cs="Arial"/>
          <w:i w:val="0"/>
          <w:sz w:val="22"/>
          <w:szCs w:val="22"/>
        </w:rPr>
      </w:pPr>
      <w:r w:rsidRPr="004B2AE8">
        <w:rPr>
          <w:rFonts w:ascii="Arial" w:hAnsi="Arial" w:cs="Arial"/>
          <w:i w:val="0"/>
          <w:sz w:val="22"/>
          <w:szCs w:val="22"/>
        </w:rPr>
        <w:t xml:space="preserve"> </w:t>
      </w:r>
    </w:p>
    <w:p w14:paraId="11D2BDED" w14:textId="77777777" w:rsidR="00171298" w:rsidRPr="004B2AE8" w:rsidRDefault="007C05C8" w:rsidP="007C05C8">
      <w:pPr>
        <w:tabs>
          <w:tab w:val="left" w:pos="6899"/>
        </w:tabs>
        <w:rPr>
          <w:rFonts w:ascii="Arial" w:hAnsi="Arial" w:cs="Arial"/>
          <w:i/>
          <w:sz w:val="22"/>
          <w:szCs w:val="22"/>
        </w:rPr>
      </w:pPr>
      <w:r w:rsidRPr="004B2AE8">
        <w:rPr>
          <w:rFonts w:ascii="Arial" w:hAnsi="Arial" w:cs="Arial"/>
          <w:i/>
          <w:sz w:val="22"/>
          <w:szCs w:val="22"/>
        </w:rPr>
        <w:tab/>
      </w:r>
    </w:p>
    <w:p w14:paraId="5CCCDBB4" w14:textId="77777777" w:rsidR="00917103" w:rsidRPr="004B2AE8" w:rsidRDefault="00917103">
      <w:pPr>
        <w:rPr>
          <w:rFonts w:ascii="Arial" w:hAnsi="Arial" w:cs="Arial"/>
          <w:i/>
          <w:sz w:val="22"/>
          <w:szCs w:val="22"/>
        </w:rPr>
      </w:pPr>
    </w:p>
    <w:p w14:paraId="3A15617B" w14:textId="77777777" w:rsidR="00917103" w:rsidRPr="004B2AE8" w:rsidRDefault="00917103">
      <w:pPr>
        <w:rPr>
          <w:rFonts w:ascii="Arial" w:hAnsi="Arial" w:cs="Arial"/>
          <w:i/>
          <w:sz w:val="22"/>
          <w:szCs w:val="22"/>
        </w:rPr>
      </w:pPr>
    </w:p>
    <w:p w14:paraId="61498466" w14:textId="77777777" w:rsidR="00171298" w:rsidRPr="004B2AE8" w:rsidRDefault="00784DD8">
      <w:pPr>
        <w:rPr>
          <w:rFonts w:ascii="Arial" w:hAnsi="Arial" w:cs="Arial"/>
          <w:sz w:val="22"/>
          <w:szCs w:val="22"/>
        </w:rPr>
      </w:pPr>
      <w:r w:rsidRPr="004B2AE8">
        <w:rPr>
          <w:rFonts w:ascii="Arial" w:hAnsi="Arial" w:cs="Arial"/>
          <w:b/>
          <w:sz w:val="22"/>
          <w:szCs w:val="22"/>
        </w:rPr>
        <w:tab/>
      </w:r>
      <w:r w:rsidRPr="004B2AE8">
        <w:rPr>
          <w:rFonts w:ascii="Arial" w:hAnsi="Arial" w:cs="Arial"/>
          <w:b/>
          <w:sz w:val="22"/>
          <w:szCs w:val="22"/>
        </w:rPr>
        <w:tab/>
        <w:t xml:space="preserve">   </w:t>
      </w:r>
      <w:r w:rsidRPr="004B2AE8">
        <w:rPr>
          <w:rFonts w:ascii="Arial" w:hAnsi="Arial" w:cs="Arial"/>
          <w:b/>
          <w:sz w:val="22"/>
          <w:szCs w:val="22"/>
        </w:rPr>
        <w:tab/>
      </w:r>
      <w:r w:rsidR="001C1226" w:rsidRPr="004B2AE8">
        <w:rPr>
          <w:rFonts w:ascii="Arial" w:hAnsi="Arial" w:cs="Arial"/>
          <w:b/>
          <w:sz w:val="22"/>
          <w:szCs w:val="22"/>
        </w:rPr>
        <w:tab/>
      </w:r>
    </w:p>
    <w:p w14:paraId="5C69194A" w14:textId="77777777" w:rsidR="00480A68" w:rsidRPr="004B2AE8" w:rsidRDefault="00480A68">
      <w:pPr>
        <w:rPr>
          <w:rFonts w:ascii="Arial" w:hAnsi="Arial" w:cs="Arial"/>
          <w:sz w:val="22"/>
          <w:szCs w:val="22"/>
        </w:rPr>
      </w:pPr>
    </w:p>
    <w:p w14:paraId="46FC1CBA" w14:textId="77777777" w:rsidR="00480A68" w:rsidRPr="004B2AE8" w:rsidRDefault="00480A68">
      <w:pPr>
        <w:rPr>
          <w:rFonts w:ascii="Arial" w:hAnsi="Arial" w:cs="Arial"/>
          <w:sz w:val="22"/>
          <w:szCs w:val="22"/>
        </w:rPr>
      </w:pPr>
    </w:p>
    <w:p w14:paraId="50E6D42D" w14:textId="77777777" w:rsidR="00480A68" w:rsidRPr="004B2AE8" w:rsidRDefault="00480A68">
      <w:pPr>
        <w:rPr>
          <w:rFonts w:ascii="Arial" w:hAnsi="Arial" w:cs="Arial"/>
          <w:sz w:val="22"/>
          <w:szCs w:val="22"/>
        </w:rPr>
      </w:pPr>
    </w:p>
    <w:p w14:paraId="42669C90" w14:textId="77777777" w:rsidR="00480A68" w:rsidRPr="004B2AE8" w:rsidRDefault="00480A68">
      <w:pPr>
        <w:rPr>
          <w:rFonts w:ascii="Arial" w:hAnsi="Arial" w:cs="Arial"/>
          <w:sz w:val="22"/>
          <w:szCs w:val="22"/>
        </w:rPr>
      </w:pPr>
    </w:p>
    <w:p w14:paraId="75910E76" w14:textId="77777777" w:rsidR="00480A68" w:rsidRPr="004B2AE8" w:rsidRDefault="00480A68">
      <w:pPr>
        <w:rPr>
          <w:rFonts w:ascii="Arial" w:hAnsi="Arial" w:cs="Arial"/>
          <w:b/>
          <w:sz w:val="22"/>
          <w:szCs w:val="22"/>
        </w:rPr>
      </w:pPr>
    </w:p>
    <w:p w14:paraId="58E4B003" w14:textId="77777777" w:rsidR="00171298" w:rsidRPr="004B2AE8" w:rsidRDefault="00171298" w:rsidP="001C1226">
      <w:pPr>
        <w:ind w:right="155"/>
        <w:rPr>
          <w:rFonts w:ascii="Arial" w:hAnsi="Arial" w:cs="Arial"/>
          <w:sz w:val="22"/>
          <w:szCs w:val="22"/>
          <w:u w:val="single"/>
        </w:rPr>
      </w:pP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00480A68" w:rsidRPr="004B2AE8">
        <w:rPr>
          <w:rFonts w:ascii="Arial" w:hAnsi="Arial" w:cs="Arial"/>
          <w:sz w:val="22"/>
          <w:szCs w:val="22"/>
          <w:u w:val="single"/>
        </w:rPr>
        <w:t xml:space="preserve">   </w:t>
      </w:r>
      <w:r w:rsidR="00D01160" w:rsidRPr="004B2AE8">
        <w:rPr>
          <w:rFonts w:ascii="Arial" w:hAnsi="Arial" w:cs="Arial"/>
          <w:sz w:val="22"/>
          <w:szCs w:val="22"/>
          <w:u w:val="single"/>
        </w:rPr>
        <w:t>__</w:t>
      </w:r>
      <w:r w:rsidR="00D01160" w:rsidRPr="004B2AE8">
        <w:rPr>
          <w:rFonts w:ascii="Arial" w:hAnsi="Arial" w:cs="Arial"/>
          <w:sz w:val="22"/>
          <w:szCs w:val="22"/>
        </w:rPr>
        <w:t xml:space="preserve">      </w:t>
      </w:r>
      <w:r w:rsidR="00480A68" w:rsidRPr="004B2AE8">
        <w:rPr>
          <w:rFonts w:ascii="Arial" w:hAnsi="Arial" w:cs="Arial"/>
          <w:sz w:val="22"/>
          <w:szCs w:val="22"/>
        </w:rPr>
        <w:t xml:space="preserve"> </w:t>
      </w:r>
      <w:r w:rsidR="00480A68" w:rsidRPr="004B2AE8">
        <w:rPr>
          <w:rFonts w:ascii="Arial" w:hAnsi="Arial" w:cs="Arial"/>
          <w:sz w:val="22"/>
          <w:szCs w:val="22"/>
          <w:u w:val="single"/>
        </w:rPr>
        <w:t xml:space="preserve">        </w:t>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Pr="004B2AE8">
        <w:rPr>
          <w:rFonts w:ascii="Arial" w:hAnsi="Arial" w:cs="Arial"/>
          <w:sz w:val="22"/>
          <w:szCs w:val="22"/>
          <w:u w:val="single"/>
        </w:rPr>
        <w:tab/>
      </w:r>
      <w:r w:rsidR="00D01160" w:rsidRPr="004B2AE8">
        <w:rPr>
          <w:rFonts w:ascii="Arial" w:hAnsi="Arial" w:cs="Arial"/>
          <w:sz w:val="22"/>
          <w:szCs w:val="22"/>
          <w:u w:val="single"/>
        </w:rPr>
        <w:t>____</w:t>
      </w:r>
    </w:p>
    <w:p w14:paraId="584159B3" w14:textId="77777777" w:rsidR="00171298" w:rsidRPr="004B2AE8" w:rsidRDefault="00171298">
      <w:pPr>
        <w:rPr>
          <w:rFonts w:ascii="Arial" w:hAnsi="Arial" w:cs="Arial"/>
          <w:sz w:val="22"/>
          <w:szCs w:val="22"/>
          <w:lang w:val="id-ID"/>
        </w:rPr>
      </w:pPr>
      <w:r w:rsidRPr="004B2AE8">
        <w:rPr>
          <w:rFonts w:ascii="Arial" w:hAnsi="Arial" w:cs="Arial"/>
          <w:sz w:val="22"/>
          <w:szCs w:val="22"/>
          <w:lang w:val="id-ID"/>
        </w:rPr>
        <w:t xml:space="preserve">Disetujui oleh Perwakilan </w:t>
      </w:r>
      <w:r w:rsidRPr="004B2AE8">
        <w:rPr>
          <w:rFonts w:ascii="Arial" w:hAnsi="Arial" w:cs="Arial"/>
          <w:i/>
          <w:sz w:val="22"/>
          <w:szCs w:val="22"/>
          <w:lang w:val="id-ID"/>
        </w:rPr>
        <w:t>User</w:t>
      </w:r>
      <w:r w:rsidRPr="004B2AE8">
        <w:rPr>
          <w:rFonts w:ascii="Arial" w:hAnsi="Arial" w:cs="Arial"/>
          <w:sz w:val="22"/>
          <w:szCs w:val="22"/>
          <w:lang w:val="id-ID"/>
        </w:rPr>
        <w:t xml:space="preserve"> Pengujian</w:t>
      </w:r>
      <w:r w:rsidRPr="004B2AE8">
        <w:rPr>
          <w:rFonts w:ascii="Arial" w:hAnsi="Arial" w:cs="Arial"/>
          <w:sz w:val="22"/>
          <w:szCs w:val="22"/>
        </w:rPr>
        <w:t xml:space="preserve"> </w:t>
      </w:r>
      <w:r w:rsidRPr="004B2AE8">
        <w:rPr>
          <w:rFonts w:ascii="Arial" w:hAnsi="Arial" w:cs="Arial"/>
          <w:sz w:val="22"/>
          <w:szCs w:val="22"/>
        </w:rPr>
        <w:tab/>
      </w:r>
      <w:r w:rsidRPr="004B2AE8">
        <w:rPr>
          <w:rFonts w:ascii="Arial" w:hAnsi="Arial" w:cs="Arial"/>
          <w:sz w:val="22"/>
          <w:szCs w:val="22"/>
        </w:rPr>
        <w:tab/>
      </w:r>
      <w:r w:rsidR="00636D27" w:rsidRPr="004B2AE8">
        <w:rPr>
          <w:rFonts w:ascii="Arial" w:hAnsi="Arial" w:cs="Arial"/>
          <w:sz w:val="22"/>
          <w:szCs w:val="22"/>
        </w:rPr>
        <w:t xml:space="preserve">  </w:t>
      </w:r>
      <w:r w:rsidRPr="004B2AE8">
        <w:rPr>
          <w:rFonts w:ascii="Arial" w:hAnsi="Arial" w:cs="Arial"/>
          <w:sz w:val="22"/>
          <w:szCs w:val="22"/>
          <w:lang w:val="id-ID"/>
        </w:rPr>
        <w:t>Disetujui oleh Perwakilan Pengembang</w:t>
      </w:r>
    </w:p>
    <w:p w14:paraId="5E1B1678" w14:textId="77777777" w:rsidR="00171298" w:rsidRPr="004B2AE8" w:rsidRDefault="00171298">
      <w:pPr>
        <w:rPr>
          <w:rFonts w:ascii="Arial" w:hAnsi="Arial" w:cs="Arial"/>
          <w:sz w:val="22"/>
          <w:szCs w:val="22"/>
        </w:rPr>
      </w:pPr>
    </w:p>
    <w:p w14:paraId="5039EFC1" w14:textId="178C5025" w:rsidR="002B309E" w:rsidRPr="004B2AE8" w:rsidRDefault="002B309E" w:rsidP="002B309E">
      <w:pPr>
        <w:rPr>
          <w:rFonts w:ascii="Arial" w:hAnsi="Arial" w:cs="Arial"/>
          <w:color w:val="000000"/>
          <w:sz w:val="22"/>
          <w:szCs w:val="22"/>
          <w:lang w:val="id-ID"/>
        </w:rPr>
      </w:pPr>
      <w:r w:rsidRPr="004B2AE8">
        <w:rPr>
          <w:rFonts w:ascii="Arial" w:hAnsi="Arial" w:cs="Arial"/>
          <w:color w:val="000000"/>
          <w:sz w:val="22"/>
          <w:szCs w:val="22"/>
          <w:lang w:val="id-ID"/>
        </w:rPr>
        <w:t>Nama</w:t>
      </w:r>
      <w:r w:rsidRPr="004B2AE8">
        <w:rPr>
          <w:rFonts w:ascii="Arial" w:hAnsi="Arial" w:cs="Arial"/>
          <w:color w:val="000000"/>
          <w:sz w:val="22"/>
          <w:szCs w:val="22"/>
        </w:rPr>
        <w:tab/>
      </w:r>
      <w:r w:rsidRPr="004B2AE8">
        <w:rPr>
          <w:rFonts w:ascii="Arial" w:hAnsi="Arial" w:cs="Arial"/>
          <w:color w:val="000000"/>
          <w:sz w:val="22"/>
          <w:szCs w:val="22"/>
        </w:rPr>
        <w:tab/>
      </w:r>
      <w:r w:rsidRPr="004B2AE8">
        <w:rPr>
          <w:rFonts w:ascii="Arial" w:hAnsi="Arial" w:cs="Arial"/>
          <w:color w:val="000000"/>
          <w:sz w:val="22"/>
          <w:szCs w:val="22"/>
          <w:lang w:val="id-ID"/>
        </w:rPr>
        <w:t>:</w:t>
      </w:r>
      <w:r w:rsidR="00FD6639" w:rsidRPr="00FD6639">
        <w:rPr>
          <w:rFonts w:ascii="Arial" w:hAnsi="Arial" w:cs="Arial"/>
          <w:sz w:val="21"/>
          <w:szCs w:val="21"/>
        </w:rPr>
        <w:t xml:space="preserve"> </w:t>
      </w:r>
      <w:r w:rsidR="00FD6639">
        <w:rPr>
          <w:rFonts w:ascii="Arial" w:hAnsi="Arial" w:cs="Arial"/>
          <w:sz w:val="21"/>
          <w:szCs w:val="21"/>
        </w:rPr>
        <w:t>I</w:t>
      </w:r>
      <w:r w:rsidR="00FD6639">
        <w:rPr>
          <w:rFonts w:ascii="Arial" w:hAnsi="Arial" w:cs="Arial"/>
          <w:sz w:val="21"/>
          <w:szCs w:val="21"/>
        </w:rPr>
        <w:t>zuardo Zulkarnain, S.Pd., M.T.</w:t>
      </w:r>
      <w:r w:rsidR="00B33F5C" w:rsidRPr="004B2AE8">
        <w:rPr>
          <w:rFonts w:ascii="Arial" w:hAnsi="Arial" w:cs="Arial"/>
          <w:color w:val="000000"/>
          <w:sz w:val="22"/>
          <w:szCs w:val="22"/>
        </w:rPr>
        <w:tab/>
      </w:r>
      <w:r w:rsidR="00B53A96" w:rsidRPr="004B2AE8">
        <w:rPr>
          <w:rFonts w:ascii="Arial" w:hAnsi="Arial" w:cs="Arial"/>
          <w:color w:val="000000"/>
          <w:sz w:val="22"/>
          <w:szCs w:val="22"/>
        </w:rPr>
        <w:t xml:space="preserve">  </w:t>
      </w:r>
      <w:r w:rsidRPr="004B2AE8">
        <w:rPr>
          <w:rFonts w:ascii="Arial" w:hAnsi="Arial" w:cs="Arial"/>
          <w:color w:val="000000"/>
          <w:sz w:val="22"/>
          <w:szCs w:val="22"/>
          <w:lang w:val="id-ID"/>
        </w:rPr>
        <w:t>Nama</w:t>
      </w:r>
      <w:r w:rsidRPr="004B2AE8">
        <w:rPr>
          <w:rFonts w:ascii="Arial" w:hAnsi="Arial" w:cs="Arial"/>
          <w:color w:val="000000"/>
          <w:sz w:val="22"/>
          <w:szCs w:val="22"/>
        </w:rPr>
        <w:tab/>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D02017">
        <w:rPr>
          <w:rFonts w:ascii="Arial" w:hAnsi="Arial" w:cs="Arial"/>
          <w:color w:val="000000"/>
          <w:sz w:val="22"/>
          <w:szCs w:val="22"/>
        </w:rPr>
        <w:t>Raden Adang Edithya A.</w:t>
      </w:r>
    </w:p>
    <w:p w14:paraId="59AFAA1C" w14:textId="77777777" w:rsidR="002B309E" w:rsidRPr="004B2AE8" w:rsidRDefault="002B309E" w:rsidP="002B309E">
      <w:pPr>
        <w:rPr>
          <w:rFonts w:ascii="Arial" w:hAnsi="Arial" w:cs="Arial"/>
          <w:color w:val="000000"/>
          <w:sz w:val="22"/>
          <w:szCs w:val="22"/>
        </w:rPr>
      </w:pPr>
    </w:p>
    <w:p w14:paraId="659B0179" w14:textId="1FB017CD" w:rsidR="002B309E" w:rsidRPr="00FD6639" w:rsidRDefault="002B309E" w:rsidP="002B309E">
      <w:pPr>
        <w:rPr>
          <w:rFonts w:ascii="Arial" w:hAnsi="Arial" w:cs="Arial"/>
          <w:color w:val="000000"/>
          <w:sz w:val="22"/>
          <w:szCs w:val="22"/>
          <w:u w:val="single"/>
        </w:rPr>
      </w:pPr>
      <w:r w:rsidRPr="004B2AE8">
        <w:rPr>
          <w:rFonts w:ascii="Arial" w:hAnsi="Arial" w:cs="Arial"/>
          <w:color w:val="000000"/>
          <w:sz w:val="22"/>
          <w:szCs w:val="22"/>
        </w:rPr>
        <w:t>Jabatan</w:t>
      </w:r>
      <w:r w:rsidRPr="004B2AE8">
        <w:rPr>
          <w:rFonts w:ascii="Arial" w:hAnsi="Arial" w:cs="Arial"/>
          <w:color w:val="000000"/>
          <w:sz w:val="22"/>
          <w:szCs w:val="22"/>
        </w:rPr>
        <w:tab/>
        <w:t xml:space="preserve">: </w:t>
      </w:r>
      <w:r w:rsidR="00FD6639">
        <w:rPr>
          <w:rFonts w:ascii="Arial" w:hAnsi="Arial" w:cs="Arial"/>
          <w:color w:val="000000"/>
          <w:sz w:val="22"/>
          <w:szCs w:val="22"/>
        </w:rPr>
        <w:t>Pembina HMIF</w:t>
      </w:r>
      <w:r w:rsidR="00FD6639">
        <w:rPr>
          <w:rFonts w:ascii="Arial" w:hAnsi="Arial" w:cs="Arial"/>
          <w:color w:val="000000"/>
          <w:sz w:val="22"/>
          <w:szCs w:val="22"/>
        </w:rPr>
        <w:tab/>
      </w:r>
      <w:r w:rsidR="00FD6639">
        <w:rPr>
          <w:rFonts w:ascii="Arial" w:hAnsi="Arial" w:cs="Arial"/>
          <w:color w:val="000000"/>
          <w:sz w:val="22"/>
          <w:szCs w:val="22"/>
        </w:rPr>
        <w:tab/>
      </w:r>
      <w:r w:rsidR="00F53665" w:rsidRPr="004B2AE8">
        <w:rPr>
          <w:rFonts w:ascii="Arial" w:hAnsi="Arial" w:cs="Arial"/>
          <w:color w:val="000000"/>
          <w:sz w:val="22"/>
          <w:szCs w:val="22"/>
        </w:rPr>
        <w:tab/>
      </w:r>
      <w:r w:rsidR="00146FFA" w:rsidRPr="004B2AE8">
        <w:rPr>
          <w:rFonts w:ascii="Arial" w:hAnsi="Arial" w:cs="Arial"/>
          <w:color w:val="000000"/>
          <w:sz w:val="22"/>
          <w:szCs w:val="22"/>
        </w:rPr>
        <w:t xml:space="preserve"> </w:t>
      </w:r>
      <w:r w:rsidR="008B1710">
        <w:rPr>
          <w:rFonts w:ascii="Arial" w:hAnsi="Arial" w:cs="Arial"/>
          <w:color w:val="000000"/>
          <w:sz w:val="22"/>
          <w:szCs w:val="22"/>
        </w:rPr>
        <w:t xml:space="preserve"> </w:t>
      </w:r>
      <w:r w:rsidRPr="004B2AE8">
        <w:rPr>
          <w:rFonts w:ascii="Arial" w:hAnsi="Arial" w:cs="Arial"/>
          <w:color w:val="000000"/>
          <w:sz w:val="22"/>
          <w:szCs w:val="22"/>
        </w:rPr>
        <w:t>Jabatan</w:t>
      </w:r>
      <w:r w:rsidRPr="004B2AE8">
        <w:rPr>
          <w:rFonts w:ascii="Arial" w:hAnsi="Arial" w:cs="Arial"/>
          <w:color w:val="000000"/>
          <w:sz w:val="22"/>
          <w:szCs w:val="22"/>
        </w:rPr>
        <w:tab/>
        <w:t xml:space="preserve">: </w:t>
      </w:r>
      <w:r w:rsidR="00D02017">
        <w:rPr>
          <w:rFonts w:ascii="Arial" w:hAnsi="Arial" w:cs="Arial"/>
          <w:color w:val="000000"/>
          <w:sz w:val="22"/>
          <w:szCs w:val="22"/>
        </w:rPr>
        <w:t>Project Manager</w:t>
      </w:r>
      <w:r w:rsidR="00146FFA" w:rsidRPr="004B2AE8">
        <w:rPr>
          <w:rFonts w:ascii="Arial" w:hAnsi="Arial" w:cs="Arial"/>
          <w:color w:val="000000"/>
          <w:sz w:val="22"/>
          <w:szCs w:val="22"/>
        </w:rPr>
        <w:tab/>
      </w:r>
      <w:r w:rsidR="00F53665" w:rsidRPr="004B2AE8">
        <w:rPr>
          <w:rFonts w:ascii="Arial" w:hAnsi="Arial" w:cs="Arial"/>
          <w:color w:val="000000"/>
          <w:sz w:val="22"/>
          <w:szCs w:val="22"/>
        </w:rPr>
        <w:tab/>
      </w:r>
      <w:r w:rsidR="00CC43B3" w:rsidRPr="004B2AE8">
        <w:rPr>
          <w:rFonts w:ascii="Arial" w:hAnsi="Arial" w:cs="Arial"/>
          <w:color w:val="000000"/>
          <w:sz w:val="22"/>
          <w:szCs w:val="22"/>
        </w:rPr>
        <w:tab/>
      </w:r>
      <w:r w:rsidR="00446D30" w:rsidRPr="004B2AE8">
        <w:rPr>
          <w:rFonts w:ascii="Arial" w:hAnsi="Arial" w:cs="Arial"/>
          <w:color w:val="000000"/>
          <w:sz w:val="22"/>
          <w:szCs w:val="22"/>
        </w:rPr>
        <w:tab/>
      </w:r>
      <w:r w:rsidR="005621ED" w:rsidRPr="004B2AE8">
        <w:rPr>
          <w:rFonts w:ascii="Arial" w:hAnsi="Arial" w:cs="Arial"/>
          <w:color w:val="000000"/>
          <w:sz w:val="22"/>
          <w:szCs w:val="22"/>
        </w:rPr>
        <w:tab/>
      </w:r>
      <w:r w:rsidR="00146FFA" w:rsidRPr="004B2AE8">
        <w:rPr>
          <w:rFonts w:ascii="Arial" w:hAnsi="Arial" w:cs="Arial"/>
          <w:color w:val="000000"/>
          <w:sz w:val="22"/>
          <w:szCs w:val="22"/>
        </w:rPr>
        <w:t xml:space="preserve">  </w:t>
      </w:r>
    </w:p>
    <w:p w14:paraId="06947858" w14:textId="418DD0FD" w:rsidR="002B309E" w:rsidRPr="004B2AE8" w:rsidRDefault="002B309E" w:rsidP="002B309E">
      <w:pPr>
        <w:rPr>
          <w:rFonts w:ascii="Arial" w:hAnsi="Arial" w:cs="Arial"/>
          <w:sz w:val="22"/>
          <w:szCs w:val="22"/>
        </w:rPr>
      </w:pPr>
      <w:r w:rsidRPr="004B2AE8">
        <w:rPr>
          <w:rFonts w:ascii="Arial" w:hAnsi="Arial" w:cs="Arial"/>
          <w:color w:val="000000"/>
          <w:sz w:val="22"/>
          <w:szCs w:val="22"/>
          <w:lang w:val="id-ID"/>
        </w:rPr>
        <w:t>Tanggal</w:t>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8B1710">
        <w:rPr>
          <w:rFonts w:ascii="Arial" w:hAnsi="Arial" w:cs="Arial"/>
          <w:color w:val="000000"/>
          <w:sz w:val="22"/>
          <w:szCs w:val="22"/>
        </w:rPr>
        <w:tab/>
      </w:r>
      <w:r w:rsidR="008B1710">
        <w:rPr>
          <w:rFonts w:ascii="Arial" w:hAnsi="Arial" w:cs="Arial"/>
          <w:color w:val="000000"/>
          <w:sz w:val="22"/>
          <w:szCs w:val="22"/>
        </w:rPr>
        <w:t>Mei 2025</w:t>
      </w:r>
      <w:r w:rsidRPr="004B2AE8">
        <w:rPr>
          <w:rFonts w:ascii="Arial" w:hAnsi="Arial" w:cs="Arial"/>
          <w:color w:val="000000"/>
          <w:sz w:val="22"/>
          <w:szCs w:val="22"/>
        </w:rPr>
        <w:tab/>
      </w:r>
      <w:r w:rsidR="00BA02D4" w:rsidRPr="004B2AE8">
        <w:rPr>
          <w:rFonts w:ascii="Arial" w:hAnsi="Arial" w:cs="Arial"/>
          <w:color w:val="000000"/>
          <w:sz w:val="22"/>
          <w:szCs w:val="22"/>
        </w:rPr>
        <w:t xml:space="preserve">  </w:t>
      </w:r>
      <w:r w:rsidR="008B1710">
        <w:rPr>
          <w:rFonts w:ascii="Arial" w:hAnsi="Arial" w:cs="Arial"/>
          <w:color w:val="000000"/>
          <w:sz w:val="22"/>
          <w:szCs w:val="22"/>
        </w:rPr>
        <w:tab/>
      </w:r>
      <w:r w:rsidR="008B1710">
        <w:rPr>
          <w:rFonts w:ascii="Arial" w:hAnsi="Arial" w:cs="Arial"/>
          <w:color w:val="000000"/>
          <w:sz w:val="22"/>
          <w:szCs w:val="22"/>
        </w:rPr>
        <w:tab/>
        <w:t xml:space="preserve">  </w:t>
      </w:r>
      <w:bookmarkStart w:id="5" w:name="_GoBack"/>
      <w:bookmarkEnd w:id="5"/>
      <w:r w:rsidRPr="004B2AE8">
        <w:rPr>
          <w:rFonts w:ascii="Arial" w:hAnsi="Arial" w:cs="Arial"/>
          <w:color w:val="000000"/>
          <w:sz w:val="22"/>
          <w:szCs w:val="22"/>
          <w:lang w:val="id-ID"/>
        </w:rPr>
        <w:t xml:space="preserve">Tanggal </w:t>
      </w:r>
      <w:r w:rsidRPr="004B2AE8">
        <w:rPr>
          <w:rFonts w:ascii="Arial" w:hAnsi="Arial" w:cs="Arial"/>
          <w:color w:val="000000"/>
          <w:sz w:val="22"/>
          <w:szCs w:val="22"/>
        </w:rPr>
        <w:tab/>
      </w:r>
      <w:r w:rsidRPr="004B2AE8">
        <w:rPr>
          <w:rFonts w:ascii="Arial" w:hAnsi="Arial" w:cs="Arial"/>
          <w:color w:val="000000"/>
          <w:sz w:val="22"/>
          <w:szCs w:val="22"/>
          <w:lang w:val="id-ID"/>
        </w:rPr>
        <w:t>:</w:t>
      </w:r>
      <w:r w:rsidRPr="004B2AE8">
        <w:rPr>
          <w:rFonts w:ascii="Arial" w:hAnsi="Arial" w:cs="Arial"/>
          <w:color w:val="000000"/>
          <w:sz w:val="22"/>
          <w:szCs w:val="22"/>
        </w:rPr>
        <w:t xml:space="preserve"> </w:t>
      </w:r>
      <w:r w:rsidR="008B1710">
        <w:rPr>
          <w:rFonts w:ascii="Arial" w:hAnsi="Arial" w:cs="Arial"/>
          <w:color w:val="000000"/>
          <w:sz w:val="22"/>
          <w:szCs w:val="22"/>
        </w:rPr>
        <w:tab/>
      </w:r>
      <w:r w:rsidR="00E75344">
        <w:rPr>
          <w:rFonts w:ascii="Arial" w:hAnsi="Arial" w:cs="Arial"/>
          <w:color w:val="000000"/>
          <w:sz w:val="22"/>
          <w:szCs w:val="22"/>
        </w:rPr>
        <w:t>Mei 2025</w:t>
      </w:r>
    </w:p>
    <w:p w14:paraId="08D98557" w14:textId="77777777" w:rsidR="00636D27" w:rsidRPr="004B2AE8" w:rsidRDefault="00636D27" w:rsidP="00636D27">
      <w:pPr>
        <w:rPr>
          <w:rFonts w:ascii="Arial" w:hAnsi="Arial" w:cs="Arial"/>
          <w:sz w:val="22"/>
          <w:szCs w:val="22"/>
        </w:rPr>
      </w:pPr>
    </w:p>
    <w:p w14:paraId="1BDD0504" w14:textId="77777777" w:rsidR="00636D27" w:rsidRPr="004B2AE8" w:rsidRDefault="00636D27" w:rsidP="00636D27">
      <w:pPr>
        <w:rPr>
          <w:rFonts w:ascii="Arial" w:hAnsi="Arial" w:cs="Arial"/>
        </w:rPr>
      </w:pPr>
    </w:p>
    <w:p w14:paraId="09163CF4" w14:textId="77777777" w:rsidR="00171298" w:rsidRPr="004B2AE8" w:rsidRDefault="00171298">
      <w:pPr>
        <w:rPr>
          <w:rFonts w:ascii="Arial" w:hAnsi="Arial" w:cs="Arial"/>
          <w:lang w:val="id-ID"/>
        </w:rPr>
      </w:pPr>
    </w:p>
    <w:p w14:paraId="352D0F98" w14:textId="77777777" w:rsidR="00171298" w:rsidRPr="004B2AE8" w:rsidRDefault="00171298">
      <w:pPr>
        <w:rPr>
          <w:rFonts w:ascii="Arial" w:hAnsi="Arial" w:cs="Arial"/>
          <w:lang w:val="id-ID"/>
        </w:rPr>
      </w:pPr>
    </w:p>
    <w:p w14:paraId="1CBC017A" w14:textId="77777777" w:rsidR="00171298" w:rsidRPr="004B2AE8" w:rsidRDefault="00D0710A">
      <w:pPr>
        <w:pStyle w:val="Heading1"/>
        <w:rPr>
          <w:rFonts w:ascii="Arial" w:hAnsi="Arial" w:cs="Arial"/>
        </w:rPr>
      </w:pPr>
      <w:r w:rsidRPr="004B2AE8">
        <w:rPr>
          <w:rFonts w:ascii="Arial" w:hAnsi="Arial" w:cs="Arial"/>
        </w:rPr>
        <w:t xml:space="preserve"> </w:t>
      </w:r>
    </w:p>
    <w:p w14:paraId="73917531" w14:textId="77777777" w:rsidR="00171298" w:rsidRPr="004B2AE8" w:rsidRDefault="00171298">
      <w:pPr>
        <w:pageBreakBefore/>
        <w:ind w:left="-1170"/>
        <w:rPr>
          <w:rFonts w:ascii="Arial" w:hAnsi="Arial" w:cs="Arial"/>
          <w:lang w:val="id-ID"/>
        </w:rPr>
      </w:pPr>
    </w:p>
    <w:bookmarkEnd w:id="2"/>
    <w:p w14:paraId="2E49CAC5" w14:textId="77777777" w:rsidR="00D64B78" w:rsidRPr="004B2AE8" w:rsidRDefault="00D64B78">
      <w:pPr>
        <w:rPr>
          <w:rFonts w:ascii="Arial" w:hAnsi="Arial" w:cs="Arial"/>
          <w:sz w:val="22"/>
          <w:szCs w:val="22"/>
          <w:lang w:val="id-ID"/>
        </w:rPr>
      </w:pPr>
    </w:p>
    <w:p w14:paraId="5FF4A5AE" w14:textId="77777777" w:rsidR="00171298" w:rsidRPr="004B2AE8" w:rsidRDefault="00171298">
      <w:pPr>
        <w:rPr>
          <w:rFonts w:ascii="Arial" w:hAnsi="Arial" w:cs="Arial"/>
          <w:sz w:val="22"/>
          <w:szCs w:val="22"/>
          <w:lang w:val="id-ID"/>
        </w:rPr>
      </w:pPr>
      <w:r w:rsidRPr="004B2AE8">
        <w:rPr>
          <w:rFonts w:ascii="Arial" w:hAnsi="Arial" w:cs="Arial"/>
          <w:sz w:val="22"/>
          <w:szCs w:val="22"/>
          <w:lang w:val="id-ID"/>
        </w:rPr>
        <w:t>Sertifikasi Keberhasilan Pelaksanaan Pengujian</w:t>
      </w:r>
    </w:p>
    <w:p w14:paraId="4784F44E" w14:textId="77777777" w:rsidR="00171298" w:rsidRPr="004B2AE8" w:rsidRDefault="00171298">
      <w:pPr>
        <w:rPr>
          <w:rFonts w:ascii="Arial" w:hAnsi="Arial" w:cs="Arial"/>
          <w:sz w:val="22"/>
          <w:szCs w:val="22"/>
          <w:lang w:val="id-ID"/>
        </w:rPr>
      </w:pPr>
    </w:p>
    <w:p w14:paraId="529D23FC" w14:textId="77777777" w:rsidR="00171298" w:rsidRPr="004B2AE8" w:rsidRDefault="00171298">
      <w:pPr>
        <w:rPr>
          <w:rFonts w:ascii="Arial" w:hAnsi="Arial" w:cs="Arial"/>
          <w:sz w:val="22"/>
          <w:szCs w:val="22"/>
          <w:lang w:val="id-ID"/>
        </w:rPr>
      </w:pPr>
    </w:p>
    <w:tbl>
      <w:tblPr>
        <w:tblW w:w="0" w:type="auto"/>
        <w:tblInd w:w="1425" w:type="dxa"/>
        <w:tblLayout w:type="fixed"/>
        <w:tblLook w:val="0000" w:firstRow="0" w:lastRow="0" w:firstColumn="0" w:lastColumn="0" w:noHBand="0" w:noVBand="0"/>
      </w:tblPr>
      <w:tblGrid>
        <w:gridCol w:w="2736"/>
        <w:gridCol w:w="4980"/>
      </w:tblGrid>
      <w:tr w:rsidR="00171298" w:rsidRPr="004B2AE8" w14:paraId="5A9EBFBA" w14:textId="77777777">
        <w:trPr>
          <w:cantSplit/>
        </w:trPr>
        <w:tc>
          <w:tcPr>
            <w:tcW w:w="2736" w:type="dxa"/>
            <w:tcBorders>
              <w:top w:val="single" w:sz="8" w:space="0" w:color="000000"/>
              <w:left w:val="single" w:sz="8" w:space="0" w:color="000000"/>
              <w:bottom w:val="single" w:sz="4" w:space="0" w:color="000000"/>
            </w:tcBorders>
            <w:shd w:val="clear" w:color="auto" w:fill="auto"/>
          </w:tcPr>
          <w:p w14:paraId="717A579B" w14:textId="77777777" w:rsidR="00171298" w:rsidRPr="004B2AE8" w:rsidRDefault="00171298">
            <w:pPr>
              <w:pStyle w:val="NormalText"/>
              <w:snapToGrid w:val="0"/>
              <w:rPr>
                <w:rFonts w:ascii="Arial" w:hAnsi="Arial" w:cs="Arial"/>
                <w:sz w:val="22"/>
                <w:szCs w:val="22"/>
              </w:rPr>
            </w:pPr>
          </w:p>
          <w:p w14:paraId="7D7FC612"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Tanggal Penyelesaian:</w:t>
            </w:r>
          </w:p>
          <w:p w14:paraId="29DEAEFB" w14:textId="77777777" w:rsidR="00171298" w:rsidRPr="004B2AE8" w:rsidRDefault="00171298">
            <w:pPr>
              <w:pStyle w:val="NormalText"/>
              <w:rPr>
                <w:rFonts w:ascii="Arial" w:hAnsi="Arial" w:cs="Arial"/>
                <w:sz w:val="22"/>
                <w:szCs w:val="22"/>
              </w:rPr>
            </w:pPr>
          </w:p>
        </w:tc>
        <w:tc>
          <w:tcPr>
            <w:tcW w:w="4980" w:type="dxa"/>
            <w:tcBorders>
              <w:top w:val="single" w:sz="8" w:space="0" w:color="000000"/>
              <w:left w:val="single" w:sz="4" w:space="0" w:color="000000"/>
              <w:bottom w:val="single" w:sz="4" w:space="0" w:color="000000"/>
              <w:right w:val="single" w:sz="8" w:space="0" w:color="000000"/>
            </w:tcBorders>
            <w:shd w:val="clear" w:color="auto" w:fill="auto"/>
          </w:tcPr>
          <w:p w14:paraId="5EEB9232" w14:textId="77777777" w:rsidR="00A92BBF" w:rsidRPr="004B2AE8" w:rsidRDefault="00A92BBF" w:rsidP="00767421">
            <w:pPr>
              <w:pStyle w:val="NormalText"/>
              <w:rPr>
                <w:rFonts w:ascii="Arial" w:hAnsi="Arial" w:cs="Arial"/>
                <w:sz w:val="22"/>
                <w:szCs w:val="22"/>
              </w:rPr>
            </w:pPr>
          </w:p>
          <w:p w14:paraId="0E547F27" w14:textId="0041E0ED" w:rsidR="00171298" w:rsidRPr="004B2AE8" w:rsidRDefault="00F93536" w:rsidP="00905FA0">
            <w:pPr>
              <w:pStyle w:val="NormalText"/>
              <w:rPr>
                <w:rFonts w:ascii="Arial" w:hAnsi="Arial" w:cs="Arial"/>
                <w:sz w:val="22"/>
                <w:szCs w:val="22"/>
              </w:rPr>
            </w:pPr>
            <w:r>
              <w:rPr>
                <w:rFonts w:ascii="Arial" w:hAnsi="Arial" w:cs="Arial"/>
                <w:color w:val="000000"/>
                <w:sz w:val="22"/>
                <w:szCs w:val="22"/>
              </w:rPr>
              <w:t xml:space="preserve">   </w:t>
            </w:r>
            <w:r w:rsidR="005142B2">
              <w:rPr>
                <w:rFonts w:ascii="Arial" w:hAnsi="Arial" w:cs="Arial"/>
                <w:color w:val="000000"/>
                <w:sz w:val="22"/>
                <w:szCs w:val="22"/>
              </w:rPr>
              <w:t xml:space="preserve"> Mei 2025</w:t>
            </w:r>
          </w:p>
        </w:tc>
      </w:tr>
      <w:tr w:rsidR="00171298" w:rsidRPr="004B2AE8" w14:paraId="36AEDC63" w14:textId="77777777">
        <w:trPr>
          <w:cantSplit/>
        </w:trPr>
        <w:tc>
          <w:tcPr>
            <w:tcW w:w="2736" w:type="dxa"/>
            <w:tcBorders>
              <w:top w:val="single" w:sz="4" w:space="0" w:color="000000"/>
              <w:left w:val="single" w:sz="8" w:space="0" w:color="000000"/>
              <w:bottom w:val="single" w:sz="4" w:space="0" w:color="000000"/>
            </w:tcBorders>
            <w:shd w:val="clear" w:color="auto" w:fill="auto"/>
          </w:tcPr>
          <w:p w14:paraId="172E2421" w14:textId="77777777" w:rsidR="00171298" w:rsidRPr="004B2AE8" w:rsidRDefault="00171298">
            <w:pPr>
              <w:pStyle w:val="NormalText"/>
              <w:snapToGrid w:val="0"/>
              <w:rPr>
                <w:rFonts w:ascii="Arial" w:hAnsi="Arial" w:cs="Arial"/>
                <w:sz w:val="22"/>
                <w:szCs w:val="22"/>
              </w:rPr>
            </w:pPr>
          </w:p>
          <w:p w14:paraId="602CCC7F"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Klasifikasi Hasil (L/G):</w:t>
            </w:r>
          </w:p>
          <w:p w14:paraId="31ADFB0E" w14:textId="77777777" w:rsidR="00171298" w:rsidRPr="004B2AE8" w:rsidRDefault="00171298">
            <w:pPr>
              <w:pStyle w:val="NormalText"/>
              <w:rPr>
                <w:rFonts w:ascii="Arial" w:hAnsi="Arial" w:cs="Arial"/>
                <w:sz w:val="22"/>
                <w:szCs w:val="22"/>
                <w:lang w:val="id-ID"/>
              </w:rPr>
            </w:pPr>
          </w:p>
          <w:p w14:paraId="7A851688" w14:textId="77777777" w:rsidR="00171298" w:rsidRPr="004B2AE8" w:rsidRDefault="00171298">
            <w:pPr>
              <w:pStyle w:val="NormalText"/>
              <w:rPr>
                <w:rFonts w:ascii="Arial" w:hAnsi="Arial" w:cs="Arial"/>
                <w:sz w:val="22"/>
                <w:szCs w:val="22"/>
                <w:lang w:val="id-ID"/>
              </w:rPr>
            </w:pPr>
            <w:r w:rsidRPr="004B2AE8">
              <w:rPr>
                <w:rFonts w:ascii="Arial" w:hAnsi="Arial" w:cs="Arial"/>
                <w:sz w:val="22"/>
                <w:szCs w:val="22"/>
                <w:lang w:val="id-ID"/>
              </w:rPr>
              <w:t>L berarti Lolos. Semua hasil pengujian diterima apa adanya.</w:t>
            </w:r>
          </w:p>
          <w:p w14:paraId="5EBE666D" w14:textId="77777777" w:rsidR="00171298" w:rsidRPr="004B2AE8" w:rsidRDefault="00171298">
            <w:pPr>
              <w:pStyle w:val="NormalText"/>
              <w:rPr>
                <w:rFonts w:ascii="Arial" w:hAnsi="Arial" w:cs="Arial"/>
                <w:sz w:val="22"/>
                <w:szCs w:val="22"/>
                <w:lang w:val="es-ES"/>
              </w:rPr>
            </w:pPr>
          </w:p>
          <w:p w14:paraId="496C49BA" w14:textId="77777777" w:rsidR="00171298" w:rsidRPr="004B2AE8" w:rsidRDefault="00171298">
            <w:pPr>
              <w:pStyle w:val="NormalText"/>
              <w:rPr>
                <w:rFonts w:ascii="Arial" w:hAnsi="Arial" w:cs="Arial"/>
                <w:sz w:val="22"/>
                <w:szCs w:val="22"/>
                <w:lang w:val="es-ES"/>
              </w:rPr>
            </w:pPr>
            <w:r w:rsidRPr="004B2AE8">
              <w:rPr>
                <w:rFonts w:ascii="Arial" w:hAnsi="Arial" w:cs="Arial"/>
                <w:sz w:val="22"/>
                <w:szCs w:val="22"/>
                <w:lang w:val="id-ID"/>
              </w:rPr>
              <w:t>G berarti Gagal. Hasil pengujian tidak diterima dengan klarifikasi.</w:t>
            </w:r>
            <w:r w:rsidRPr="004B2AE8">
              <w:rPr>
                <w:rFonts w:ascii="Arial" w:hAnsi="Arial" w:cs="Arial"/>
                <w:sz w:val="22"/>
                <w:szCs w:val="22"/>
                <w:lang w:val="es-ES"/>
              </w:rPr>
              <w:t xml:space="preserve"> </w:t>
            </w:r>
          </w:p>
          <w:p w14:paraId="5A552E26" w14:textId="77777777" w:rsidR="00171298" w:rsidRPr="004B2AE8" w:rsidRDefault="00171298">
            <w:pPr>
              <w:pStyle w:val="NormalText"/>
              <w:rPr>
                <w:rFonts w:ascii="Arial" w:hAnsi="Arial" w:cs="Arial"/>
                <w:sz w:val="22"/>
                <w:szCs w:val="22"/>
              </w:rPr>
            </w:pPr>
            <w:r w:rsidRPr="004B2AE8">
              <w:rPr>
                <w:rFonts w:ascii="Arial" w:hAnsi="Arial" w:cs="Arial"/>
                <w:sz w:val="22"/>
                <w:szCs w:val="22"/>
              </w:rPr>
              <w:t>(</w:t>
            </w:r>
            <w:r w:rsidRPr="004B2AE8">
              <w:rPr>
                <w:rFonts w:ascii="Arial" w:hAnsi="Arial" w:cs="Arial"/>
                <w:sz w:val="22"/>
                <w:szCs w:val="22"/>
                <w:lang w:val="id-ID"/>
              </w:rPr>
              <w:t>tentukan</w:t>
            </w:r>
            <w:r w:rsidRPr="004B2AE8">
              <w:rPr>
                <w:rFonts w:ascii="Arial" w:hAnsi="Arial" w:cs="Arial"/>
                <w:sz w:val="22"/>
                <w:szCs w:val="22"/>
              </w:rPr>
              <w:t xml:space="preserve"> </w:t>
            </w:r>
            <w:r w:rsidRPr="004B2AE8">
              <w:rPr>
                <w:rFonts w:ascii="Arial" w:hAnsi="Arial" w:cs="Arial"/>
                <w:i/>
                <w:sz w:val="22"/>
                <w:szCs w:val="22"/>
              </w:rPr>
              <w:t>Issue</w:t>
            </w:r>
            <w:r w:rsidRPr="004B2AE8">
              <w:rPr>
                <w:rFonts w:ascii="Arial" w:hAnsi="Arial" w:cs="Arial"/>
                <w:sz w:val="22"/>
                <w:szCs w:val="22"/>
              </w:rPr>
              <w:t xml:space="preserve"> IDs)</w:t>
            </w:r>
          </w:p>
          <w:p w14:paraId="10D84FE2" w14:textId="77777777" w:rsidR="00171298" w:rsidRPr="004B2AE8" w:rsidRDefault="00171298">
            <w:pPr>
              <w:pStyle w:val="NormalText"/>
              <w:rPr>
                <w:rFonts w:ascii="Arial" w:hAnsi="Arial" w:cs="Arial"/>
                <w:sz w:val="22"/>
                <w:szCs w:val="22"/>
              </w:rPr>
            </w:pPr>
          </w:p>
        </w:tc>
        <w:tc>
          <w:tcPr>
            <w:tcW w:w="4980" w:type="dxa"/>
            <w:tcBorders>
              <w:top w:val="single" w:sz="4" w:space="0" w:color="000000"/>
              <w:left w:val="single" w:sz="4" w:space="0" w:color="000000"/>
              <w:bottom w:val="single" w:sz="4" w:space="0" w:color="000000"/>
              <w:right w:val="single" w:sz="8" w:space="0" w:color="000000"/>
            </w:tcBorders>
            <w:shd w:val="clear" w:color="auto" w:fill="auto"/>
            <w:vAlign w:val="center"/>
          </w:tcPr>
          <w:p w14:paraId="557D500A" w14:textId="77777777" w:rsidR="00F45121" w:rsidRPr="004B2AE8" w:rsidRDefault="00F45121" w:rsidP="00F45121">
            <w:pPr>
              <w:pStyle w:val="NormalText"/>
              <w:snapToGrid w:val="0"/>
              <w:jc w:val="center"/>
              <w:rPr>
                <w:rFonts w:ascii="Arial" w:hAnsi="Arial" w:cs="Arial"/>
                <w:b/>
                <w:sz w:val="36"/>
                <w:szCs w:val="36"/>
              </w:rPr>
            </w:pPr>
          </w:p>
          <w:p w14:paraId="43747FA7" w14:textId="77777777" w:rsidR="00F45121" w:rsidRPr="004B2AE8" w:rsidRDefault="00F45121" w:rsidP="00F45121">
            <w:pPr>
              <w:pStyle w:val="NormalText"/>
              <w:snapToGrid w:val="0"/>
              <w:jc w:val="center"/>
              <w:rPr>
                <w:rFonts w:ascii="Arial" w:hAnsi="Arial" w:cs="Arial"/>
                <w:b/>
                <w:sz w:val="36"/>
                <w:szCs w:val="36"/>
              </w:rPr>
            </w:pPr>
          </w:p>
          <w:p w14:paraId="6751F259" w14:textId="77777777" w:rsidR="0006285D" w:rsidRPr="004B2AE8" w:rsidRDefault="00A1317A" w:rsidP="00F45121">
            <w:pPr>
              <w:pStyle w:val="NormalText"/>
              <w:snapToGrid w:val="0"/>
              <w:jc w:val="center"/>
              <w:rPr>
                <w:rFonts w:ascii="Arial" w:hAnsi="Arial" w:cs="Arial"/>
                <w:b/>
                <w:sz w:val="36"/>
                <w:szCs w:val="36"/>
              </w:rPr>
            </w:pPr>
            <w:r w:rsidRPr="004B2AE8">
              <w:rPr>
                <w:rFonts w:ascii="Arial" w:hAnsi="Arial" w:cs="Arial"/>
                <w:b/>
                <w:sz w:val="36"/>
                <w:szCs w:val="36"/>
              </w:rPr>
              <w:t>_</w:t>
            </w:r>
            <w:r w:rsidR="00F53665" w:rsidRPr="004B2AE8">
              <w:rPr>
                <w:rFonts w:ascii="Arial" w:hAnsi="Arial" w:cs="Arial"/>
                <w:b/>
                <w:sz w:val="36"/>
                <w:szCs w:val="36"/>
              </w:rPr>
              <w:t>__</w:t>
            </w:r>
            <w:r w:rsidRPr="004B2AE8">
              <w:rPr>
                <w:rFonts w:ascii="Arial" w:hAnsi="Arial" w:cs="Arial"/>
                <w:b/>
                <w:sz w:val="36"/>
                <w:szCs w:val="36"/>
              </w:rPr>
              <w:t>_</w:t>
            </w:r>
          </w:p>
          <w:p w14:paraId="4DCB2183" w14:textId="77777777" w:rsidR="00F45121" w:rsidRPr="004B2AE8" w:rsidRDefault="00F45121" w:rsidP="00A1317A">
            <w:pPr>
              <w:pStyle w:val="NormalText"/>
              <w:snapToGrid w:val="0"/>
              <w:rPr>
                <w:rFonts w:ascii="Arial" w:hAnsi="Arial" w:cs="Arial"/>
                <w:b/>
                <w:sz w:val="36"/>
                <w:szCs w:val="36"/>
              </w:rPr>
            </w:pPr>
          </w:p>
          <w:p w14:paraId="04D18EFC" w14:textId="77777777" w:rsidR="00FD0C59" w:rsidRPr="004B2AE8" w:rsidRDefault="00FD0C59" w:rsidP="001B4B29">
            <w:pPr>
              <w:pStyle w:val="NormalText"/>
              <w:snapToGrid w:val="0"/>
              <w:jc w:val="center"/>
              <w:rPr>
                <w:rFonts w:ascii="Arial" w:hAnsi="Arial" w:cs="Arial"/>
                <w:b/>
                <w:sz w:val="24"/>
                <w:szCs w:val="24"/>
              </w:rPr>
            </w:pPr>
          </w:p>
          <w:p w14:paraId="76671EB4" w14:textId="77777777" w:rsidR="0058049F" w:rsidRPr="004B2AE8" w:rsidRDefault="0058049F" w:rsidP="001B4B29">
            <w:pPr>
              <w:pStyle w:val="NormalText"/>
              <w:snapToGrid w:val="0"/>
              <w:jc w:val="center"/>
              <w:rPr>
                <w:rFonts w:ascii="Arial" w:hAnsi="Arial" w:cs="Arial"/>
                <w:b/>
                <w:sz w:val="36"/>
                <w:szCs w:val="36"/>
              </w:rPr>
            </w:pPr>
          </w:p>
          <w:p w14:paraId="6D11D254" w14:textId="77777777" w:rsidR="00FD0C59" w:rsidRPr="004B2AE8" w:rsidRDefault="00FD0C59" w:rsidP="001B4B29">
            <w:pPr>
              <w:pStyle w:val="NormalText"/>
              <w:snapToGrid w:val="0"/>
              <w:jc w:val="center"/>
              <w:rPr>
                <w:rFonts w:ascii="Arial" w:hAnsi="Arial" w:cs="Arial"/>
                <w:b/>
                <w:sz w:val="22"/>
                <w:szCs w:val="22"/>
              </w:rPr>
            </w:pPr>
          </w:p>
          <w:p w14:paraId="5FBED2EE" w14:textId="77777777" w:rsidR="00675045" w:rsidRPr="004B2AE8" w:rsidRDefault="00675045" w:rsidP="00F45121">
            <w:pPr>
              <w:pStyle w:val="NormalText"/>
              <w:snapToGrid w:val="0"/>
              <w:rPr>
                <w:rFonts w:ascii="Arial" w:hAnsi="Arial" w:cs="Arial"/>
                <w:b/>
                <w:sz w:val="24"/>
                <w:szCs w:val="24"/>
              </w:rPr>
            </w:pPr>
          </w:p>
        </w:tc>
      </w:tr>
      <w:tr w:rsidR="00171298" w:rsidRPr="004B2AE8" w14:paraId="143F4365" w14:textId="77777777" w:rsidTr="008A53DC">
        <w:trPr>
          <w:cantSplit/>
          <w:trHeight w:val="2357"/>
        </w:trPr>
        <w:tc>
          <w:tcPr>
            <w:tcW w:w="2736" w:type="dxa"/>
            <w:tcBorders>
              <w:top w:val="single" w:sz="4" w:space="0" w:color="000000"/>
              <w:left w:val="single" w:sz="8" w:space="0" w:color="000000"/>
              <w:bottom w:val="single" w:sz="4" w:space="0" w:color="000000"/>
            </w:tcBorders>
            <w:shd w:val="clear" w:color="auto" w:fill="auto"/>
          </w:tcPr>
          <w:p w14:paraId="6D499954" w14:textId="77777777" w:rsidR="00171298" w:rsidRPr="004B2AE8" w:rsidRDefault="00171298">
            <w:pPr>
              <w:pStyle w:val="NormalText"/>
              <w:snapToGrid w:val="0"/>
              <w:rPr>
                <w:rFonts w:ascii="Arial" w:hAnsi="Arial" w:cs="Arial"/>
                <w:sz w:val="22"/>
                <w:szCs w:val="22"/>
              </w:rPr>
            </w:pPr>
          </w:p>
          <w:p w14:paraId="3B8C23C7" w14:textId="77777777" w:rsidR="00171298" w:rsidRPr="004B2AE8" w:rsidRDefault="00171298">
            <w:pPr>
              <w:pStyle w:val="NormalText"/>
              <w:rPr>
                <w:rFonts w:ascii="Arial" w:hAnsi="Arial" w:cs="Arial"/>
                <w:sz w:val="22"/>
                <w:szCs w:val="22"/>
              </w:rPr>
            </w:pPr>
            <w:r w:rsidRPr="004B2AE8">
              <w:rPr>
                <w:rFonts w:ascii="Arial" w:hAnsi="Arial" w:cs="Arial"/>
                <w:sz w:val="22"/>
                <w:szCs w:val="22"/>
                <w:lang w:val="id-ID"/>
              </w:rPr>
              <w:t xml:space="preserve">Nama dan tanda tangan dari Perwakilan </w:t>
            </w:r>
            <w:r w:rsidRPr="004B2AE8">
              <w:rPr>
                <w:rFonts w:ascii="Arial" w:hAnsi="Arial" w:cs="Arial"/>
                <w:i/>
                <w:sz w:val="22"/>
                <w:szCs w:val="22"/>
                <w:lang w:val="id-ID"/>
              </w:rPr>
              <w:t>User</w:t>
            </w:r>
            <w:r w:rsidRPr="004B2AE8">
              <w:rPr>
                <w:rFonts w:ascii="Arial" w:hAnsi="Arial" w:cs="Arial"/>
                <w:sz w:val="22"/>
                <w:szCs w:val="22"/>
                <w:lang w:val="id-ID"/>
              </w:rPr>
              <w:t xml:space="preserve"> Pengujian</w:t>
            </w:r>
            <w:r w:rsidRPr="004B2AE8">
              <w:rPr>
                <w:rFonts w:ascii="Arial" w:hAnsi="Arial" w:cs="Arial"/>
                <w:sz w:val="22"/>
                <w:szCs w:val="22"/>
              </w:rPr>
              <w:t>:</w:t>
            </w:r>
          </w:p>
          <w:p w14:paraId="0A45514D" w14:textId="77777777" w:rsidR="00171298" w:rsidRPr="004B2AE8" w:rsidRDefault="00171298">
            <w:pPr>
              <w:pStyle w:val="NormalText"/>
              <w:rPr>
                <w:rFonts w:ascii="Arial" w:hAnsi="Arial" w:cs="Arial"/>
                <w:sz w:val="22"/>
                <w:szCs w:val="22"/>
              </w:rPr>
            </w:pPr>
          </w:p>
        </w:tc>
        <w:tc>
          <w:tcPr>
            <w:tcW w:w="4980" w:type="dxa"/>
            <w:tcBorders>
              <w:top w:val="single" w:sz="4" w:space="0" w:color="000000"/>
              <w:left w:val="single" w:sz="4" w:space="0" w:color="000000"/>
              <w:bottom w:val="single" w:sz="4" w:space="0" w:color="000000"/>
              <w:right w:val="single" w:sz="8" w:space="0" w:color="000000"/>
            </w:tcBorders>
            <w:shd w:val="clear" w:color="auto" w:fill="auto"/>
          </w:tcPr>
          <w:p w14:paraId="204CBFCE" w14:textId="77777777" w:rsidR="00171298" w:rsidRPr="004B2AE8" w:rsidRDefault="00171298">
            <w:pPr>
              <w:pStyle w:val="NormalText"/>
              <w:rPr>
                <w:rFonts w:ascii="Arial" w:hAnsi="Arial" w:cs="Arial"/>
                <w:sz w:val="22"/>
                <w:szCs w:val="22"/>
              </w:rPr>
            </w:pPr>
          </w:p>
          <w:p w14:paraId="3B670A98" w14:textId="77777777" w:rsidR="00171298" w:rsidRPr="004B2AE8" w:rsidRDefault="00171298">
            <w:pPr>
              <w:pStyle w:val="NormalText"/>
              <w:rPr>
                <w:rFonts w:ascii="Arial" w:hAnsi="Arial" w:cs="Arial"/>
                <w:sz w:val="22"/>
                <w:szCs w:val="22"/>
              </w:rPr>
            </w:pPr>
          </w:p>
          <w:p w14:paraId="7B0E2B01" w14:textId="77777777" w:rsidR="00171298" w:rsidRPr="004B2AE8" w:rsidRDefault="00171298">
            <w:pPr>
              <w:pStyle w:val="NormalText"/>
              <w:rPr>
                <w:rFonts w:ascii="Arial" w:hAnsi="Arial" w:cs="Arial"/>
                <w:sz w:val="22"/>
                <w:szCs w:val="22"/>
              </w:rPr>
            </w:pPr>
          </w:p>
          <w:p w14:paraId="6994B1A2" w14:textId="77777777" w:rsidR="008A53DC" w:rsidRPr="004B2AE8" w:rsidRDefault="008A53DC">
            <w:pPr>
              <w:pStyle w:val="NormalText"/>
              <w:rPr>
                <w:rFonts w:ascii="Arial" w:hAnsi="Arial" w:cs="Arial"/>
                <w:b/>
                <w:sz w:val="22"/>
                <w:szCs w:val="22"/>
              </w:rPr>
            </w:pPr>
          </w:p>
          <w:p w14:paraId="086F7FD4" w14:textId="77777777" w:rsidR="001D30EA" w:rsidRPr="004B2AE8" w:rsidRDefault="001D30EA">
            <w:pPr>
              <w:pStyle w:val="NormalText"/>
              <w:rPr>
                <w:rFonts w:ascii="Arial" w:hAnsi="Arial" w:cs="Arial"/>
                <w:b/>
                <w:sz w:val="22"/>
                <w:szCs w:val="22"/>
              </w:rPr>
            </w:pPr>
          </w:p>
          <w:p w14:paraId="388791AD" w14:textId="77777777" w:rsidR="001D30EA" w:rsidRPr="004B2AE8" w:rsidRDefault="001D30EA">
            <w:pPr>
              <w:pStyle w:val="NormalText"/>
              <w:rPr>
                <w:rFonts w:ascii="Arial" w:hAnsi="Arial" w:cs="Arial"/>
                <w:b/>
                <w:sz w:val="22"/>
                <w:szCs w:val="22"/>
              </w:rPr>
            </w:pPr>
          </w:p>
          <w:p w14:paraId="43EC7363" w14:textId="77777777" w:rsidR="001D30EA" w:rsidRPr="004B2AE8" w:rsidRDefault="001D30EA">
            <w:pPr>
              <w:pStyle w:val="NormalText"/>
              <w:rPr>
                <w:rFonts w:ascii="Arial" w:hAnsi="Arial" w:cs="Arial"/>
                <w:b/>
                <w:sz w:val="22"/>
                <w:szCs w:val="22"/>
              </w:rPr>
            </w:pPr>
          </w:p>
          <w:p w14:paraId="61137920" w14:textId="77777777" w:rsidR="001D30EA" w:rsidRPr="004B2AE8" w:rsidRDefault="001D30EA">
            <w:pPr>
              <w:pStyle w:val="NormalText"/>
              <w:rPr>
                <w:rFonts w:ascii="Arial" w:hAnsi="Arial" w:cs="Arial"/>
                <w:sz w:val="22"/>
                <w:szCs w:val="22"/>
              </w:rPr>
            </w:pPr>
          </w:p>
          <w:p w14:paraId="431AAA80" w14:textId="77777777" w:rsidR="008A53DC" w:rsidRPr="004B2AE8" w:rsidRDefault="008A53DC">
            <w:pPr>
              <w:pStyle w:val="NormalText"/>
              <w:rPr>
                <w:rFonts w:ascii="Arial" w:hAnsi="Arial" w:cs="Arial"/>
                <w:sz w:val="22"/>
                <w:szCs w:val="22"/>
              </w:rPr>
            </w:pPr>
          </w:p>
          <w:p w14:paraId="710BBD39" w14:textId="77777777" w:rsidR="00A22294" w:rsidRPr="004B2AE8" w:rsidRDefault="00B53A96">
            <w:pPr>
              <w:pStyle w:val="NormalText"/>
              <w:rPr>
                <w:rFonts w:ascii="Arial" w:hAnsi="Arial" w:cs="Arial"/>
                <w:sz w:val="22"/>
                <w:szCs w:val="22"/>
              </w:rPr>
            </w:pPr>
            <w:r w:rsidRPr="004B2AE8">
              <w:rPr>
                <w:rFonts w:ascii="Arial" w:hAnsi="Arial" w:cs="Arial"/>
                <w:color w:val="000000"/>
                <w:sz w:val="22"/>
                <w:szCs w:val="22"/>
              </w:rPr>
              <w:t>_______________________</w:t>
            </w:r>
          </w:p>
          <w:p w14:paraId="6A6733E8" w14:textId="77777777" w:rsidR="00C53197" w:rsidRPr="004B2AE8" w:rsidRDefault="00C53197">
            <w:pPr>
              <w:pStyle w:val="NormalText"/>
              <w:rPr>
                <w:rFonts w:ascii="Arial" w:hAnsi="Arial" w:cs="Arial"/>
                <w:sz w:val="22"/>
                <w:szCs w:val="22"/>
              </w:rPr>
            </w:pPr>
          </w:p>
        </w:tc>
      </w:tr>
      <w:tr w:rsidR="00171298" w:rsidRPr="004B2AE8" w14:paraId="63F37BA2" w14:textId="77777777">
        <w:trPr>
          <w:cantSplit/>
          <w:trHeight w:val="2307"/>
        </w:trPr>
        <w:tc>
          <w:tcPr>
            <w:tcW w:w="2736" w:type="dxa"/>
            <w:tcBorders>
              <w:top w:val="single" w:sz="4" w:space="0" w:color="000000"/>
              <w:left w:val="single" w:sz="8" w:space="0" w:color="000000"/>
              <w:bottom w:val="single" w:sz="8" w:space="0" w:color="000000"/>
            </w:tcBorders>
            <w:shd w:val="clear" w:color="auto" w:fill="auto"/>
          </w:tcPr>
          <w:p w14:paraId="5A0933AF" w14:textId="77777777" w:rsidR="00171298" w:rsidRPr="004B2AE8" w:rsidRDefault="00171298">
            <w:pPr>
              <w:pStyle w:val="NormalText"/>
              <w:snapToGrid w:val="0"/>
              <w:rPr>
                <w:rFonts w:ascii="Arial" w:hAnsi="Arial" w:cs="Arial"/>
                <w:sz w:val="22"/>
                <w:szCs w:val="22"/>
              </w:rPr>
            </w:pPr>
          </w:p>
          <w:p w14:paraId="2E10B10B" w14:textId="77777777" w:rsidR="00171298" w:rsidRPr="004B2AE8" w:rsidRDefault="00171298">
            <w:pPr>
              <w:pStyle w:val="NormalText"/>
              <w:rPr>
                <w:rFonts w:ascii="Arial" w:hAnsi="Arial" w:cs="Arial"/>
                <w:sz w:val="22"/>
                <w:szCs w:val="22"/>
                <w:lang w:val="sv-SE"/>
              </w:rPr>
            </w:pPr>
            <w:r w:rsidRPr="004B2AE8">
              <w:rPr>
                <w:rFonts w:ascii="Arial" w:hAnsi="Arial" w:cs="Arial"/>
                <w:sz w:val="22"/>
                <w:szCs w:val="22"/>
                <w:lang w:val="id-ID"/>
              </w:rPr>
              <w:t>Nama dan tanda tangan dari Perwakilan Pengembang</w:t>
            </w:r>
            <w:r w:rsidRPr="004B2AE8">
              <w:rPr>
                <w:rFonts w:ascii="Arial" w:hAnsi="Arial" w:cs="Arial"/>
                <w:sz w:val="22"/>
                <w:szCs w:val="22"/>
                <w:lang w:val="sv-SE"/>
              </w:rPr>
              <w:t>:</w:t>
            </w:r>
          </w:p>
          <w:p w14:paraId="5164BF1F" w14:textId="77777777" w:rsidR="00171298" w:rsidRPr="004B2AE8" w:rsidRDefault="00171298">
            <w:pPr>
              <w:pStyle w:val="NormalText"/>
              <w:rPr>
                <w:rFonts w:ascii="Arial" w:hAnsi="Arial" w:cs="Arial"/>
                <w:sz w:val="22"/>
                <w:szCs w:val="22"/>
                <w:lang w:val="sv-SE"/>
              </w:rPr>
            </w:pPr>
          </w:p>
        </w:tc>
        <w:tc>
          <w:tcPr>
            <w:tcW w:w="4980" w:type="dxa"/>
            <w:tcBorders>
              <w:top w:val="single" w:sz="4" w:space="0" w:color="000000"/>
              <w:left w:val="single" w:sz="4" w:space="0" w:color="000000"/>
              <w:bottom w:val="single" w:sz="8" w:space="0" w:color="000000"/>
              <w:right w:val="single" w:sz="8" w:space="0" w:color="000000"/>
            </w:tcBorders>
            <w:shd w:val="clear" w:color="auto" w:fill="auto"/>
          </w:tcPr>
          <w:p w14:paraId="2104F715" w14:textId="77777777" w:rsidR="008A53DC" w:rsidRPr="004B2AE8" w:rsidRDefault="008A53DC">
            <w:pPr>
              <w:pStyle w:val="NormalText"/>
              <w:rPr>
                <w:rFonts w:ascii="Arial" w:hAnsi="Arial" w:cs="Arial"/>
                <w:sz w:val="22"/>
                <w:szCs w:val="22"/>
              </w:rPr>
            </w:pPr>
          </w:p>
          <w:p w14:paraId="5687ACE8" w14:textId="77777777" w:rsidR="008A53DC" w:rsidRPr="004B2AE8" w:rsidRDefault="008A53DC">
            <w:pPr>
              <w:pStyle w:val="NormalText"/>
              <w:rPr>
                <w:rFonts w:ascii="Arial" w:hAnsi="Arial" w:cs="Arial"/>
                <w:sz w:val="22"/>
                <w:szCs w:val="22"/>
              </w:rPr>
            </w:pPr>
          </w:p>
          <w:p w14:paraId="2E0116AD" w14:textId="77777777" w:rsidR="00171298" w:rsidRPr="004B2AE8" w:rsidRDefault="00171298">
            <w:pPr>
              <w:pStyle w:val="NormalText"/>
              <w:rPr>
                <w:rFonts w:ascii="Arial" w:hAnsi="Arial" w:cs="Arial"/>
                <w:sz w:val="22"/>
                <w:szCs w:val="22"/>
              </w:rPr>
            </w:pPr>
          </w:p>
          <w:p w14:paraId="7ACFAEE1" w14:textId="77777777" w:rsidR="001D30EA" w:rsidRPr="004B2AE8" w:rsidRDefault="001D30EA">
            <w:pPr>
              <w:pStyle w:val="NormalText"/>
              <w:rPr>
                <w:rFonts w:ascii="Arial" w:hAnsi="Arial" w:cs="Arial"/>
                <w:sz w:val="22"/>
                <w:szCs w:val="22"/>
              </w:rPr>
            </w:pPr>
          </w:p>
          <w:p w14:paraId="0C74EB3F" w14:textId="77777777" w:rsidR="001D30EA" w:rsidRPr="004B2AE8" w:rsidRDefault="001D30EA">
            <w:pPr>
              <w:pStyle w:val="NormalText"/>
              <w:rPr>
                <w:rFonts w:ascii="Arial" w:hAnsi="Arial" w:cs="Arial"/>
                <w:sz w:val="22"/>
                <w:szCs w:val="22"/>
              </w:rPr>
            </w:pPr>
          </w:p>
          <w:p w14:paraId="7C718CF3" w14:textId="77777777" w:rsidR="001D30EA" w:rsidRPr="004B2AE8" w:rsidRDefault="001D30EA">
            <w:pPr>
              <w:pStyle w:val="NormalText"/>
              <w:rPr>
                <w:rFonts w:ascii="Arial" w:hAnsi="Arial" w:cs="Arial"/>
                <w:sz w:val="22"/>
                <w:szCs w:val="22"/>
              </w:rPr>
            </w:pPr>
          </w:p>
          <w:p w14:paraId="2B3947E8" w14:textId="77777777" w:rsidR="001D30EA" w:rsidRPr="004B2AE8" w:rsidRDefault="001D30EA">
            <w:pPr>
              <w:pStyle w:val="NormalText"/>
              <w:rPr>
                <w:rFonts w:ascii="Arial" w:hAnsi="Arial" w:cs="Arial"/>
                <w:sz w:val="22"/>
                <w:szCs w:val="22"/>
              </w:rPr>
            </w:pPr>
          </w:p>
          <w:p w14:paraId="4F884C0C" w14:textId="77777777" w:rsidR="001D30EA" w:rsidRPr="004B2AE8" w:rsidRDefault="001D30EA">
            <w:pPr>
              <w:pStyle w:val="NormalText"/>
              <w:rPr>
                <w:rFonts w:ascii="Arial" w:hAnsi="Arial" w:cs="Arial"/>
                <w:sz w:val="22"/>
                <w:szCs w:val="22"/>
                <w:lang w:val="id-ID"/>
              </w:rPr>
            </w:pPr>
          </w:p>
          <w:p w14:paraId="3ADA4E1D" w14:textId="77777777" w:rsidR="00BA02D4" w:rsidRPr="004B2AE8" w:rsidRDefault="00BA02D4" w:rsidP="00D159B8">
            <w:pPr>
              <w:pStyle w:val="NormalText"/>
              <w:jc w:val="center"/>
              <w:rPr>
                <w:rFonts w:ascii="Arial" w:hAnsi="Arial" w:cs="Arial"/>
                <w:sz w:val="22"/>
                <w:szCs w:val="22"/>
              </w:rPr>
            </w:pPr>
          </w:p>
        </w:tc>
      </w:tr>
    </w:tbl>
    <w:p w14:paraId="0EDAF289" w14:textId="77777777" w:rsidR="00171298" w:rsidRPr="004B2AE8" w:rsidRDefault="00171298">
      <w:pPr>
        <w:pStyle w:val="Heading1"/>
        <w:rPr>
          <w:rFonts w:ascii="Arial" w:hAnsi="Arial" w:cs="Arial"/>
          <w:b w:val="0"/>
          <w:sz w:val="20"/>
        </w:rPr>
      </w:pPr>
    </w:p>
    <w:p w14:paraId="00972ED7" w14:textId="77777777" w:rsidR="00171298" w:rsidRPr="004B2AE8" w:rsidRDefault="00171298">
      <w:pPr>
        <w:pStyle w:val="Numberedlist21"/>
        <w:pageBreakBefore/>
        <w:tabs>
          <w:tab w:val="clear" w:pos="720"/>
          <w:tab w:val="left" w:pos="360"/>
        </w:tabs>
        <w:ind w:left="0" w:firstLine="0"/>
        <w:rPr>
          <w:rFonts w:ascii="Arial" w:hAnsi="Arial" w:cs="Arial"/>
          <w:lang w:val="id-ID"/>
        </w:rPr>
      </w:pPr>
      <w:r w:rsidRPr="004B2AE8">
        <w:rPr>
          <w:rFonts w:ascii="Arial" w:hAnsi="Arial" w:cs="Arial"/>
        </w:rPr>
        <w:lastRenderedPageBreak/>
        <w:fldChar w:fldCharType="begin"/>
      </w:r>
      <w:r w:rsidRPr="004B2AE8">
        <w:rPr>
          <w:rFonts w:ascii="Arial" w:hAnsi="Arial" w:cs="Arial"/>
        </w:rPr>
        <w:instrText xml:space="preserve"> SEQ "AutoNr" \*Arabic </w:instrText>
      </w:r>
      <w:r w:rsidRPr="004B2AE8">
        <w:rPr>
          <w:rFonts w:ascii="Arial" w:hAnsi="Arial" w:cs="Arial"/>
        </w:rPr>
        <w:fldChar w:fldCharType="separate"/>
      </w:r>
      <w:r w:rsidR="00334C76">
        <w:rPr>
          <w:rFonts w:ascii="Arial" w:hAnsi="Arial" w:cs="Arial"/>
        </w:rPr>
        <w:t>1</w:t>
      </w:r>
      <w:r w:rsidRPr="004B2AE8">
        <w:rPr>
          <w:rFonts w:ascii="Arial" w:hAnsi="Arial" w:cs="Arial"/>
        </w:rPr>
        <w:fldChar w:fldCharType="end"/>
      </w:r>
      <w:r w:rsidR="002A2A6E" w:rsidRPr="004B2AE8">
        <w:rPr>
          <w:rFonts w:ascii="Arial" w:hAnsi="Arial" w:cs="Arial"/>
        </w:rPr>
        <w:t>.</w:t>
      </w:r>
      <w:r w:rsidRPr="004B2AE8">
        <w:rPr>
          <w:rFonts w:ascii="Arial" w:hAnsi="Arial" w:cs="Arial"/>
        </w:rPr>
        <w:tab/>
      </w:r>
      <w:r w:rsidRPr="004B2AE8">
        <w:rPr>
          <w:rFonts w:ascii="Arial" w:hAnsi="Arial" w:cs="Arial"/>
          <w:lang w:val="id-ID"/>
        </w:rPr>
        <w:t>Prosedur Pengujian</w:t>
      </w:r>
    </w:p>
    <w:p w14:paraId="42ECA301" w14:textId="77777777" w:rsidR="00171298" w:rsidRPr="004B2AE8" w:rsidRDefault="00171298" w:rsidP="00B504E9">
      <w:pPr>
        <w:pStyle w:val="Numberedlist22"/>
        <w:numPr>
          <w:ilvl w:val="1"/>
          <w:numId w:val="4"/>
        </w:numPr>
        <w:ind w:left="900" w:hanging="540"/>
        <w:rPr>
          <w:rFonts w:ascii="Arial" w:hAnsi="Arial" w:cs="Arial"/>
          <w:sz w:val="28"/>
          <w:szCs w:val="28"/>
        </w:rPr>
      </w:pPr>
      <w:r w:rsidRPr="004B2AE8">
        <w:rPr>
          <w:rFonts w:ascii="Arial" w:hAnsi="Arial" w:cs="Arial"/>
          <w:sz w:val="28"/>
          <w:szCs w:val="28"/>
        </w:rPr>
        <w:t>Entry Criteria</w:t>
      </w:r>
    </w:p>
    <w:p w14:paraId="0B364059" w14:textId="77777777" w:rsidR="00171298" w:rsidRPr="004B2AE8" w:rsidRDefault="00171298" w:rsidP="00B61B87">
      <w:pPr>
        <w:tabs>
          <w:tab w:val="left" w:pos="990"/>
        </w:tabs>
        <w:spacing w:line="360" w:lineRule="auto"/>
        <w:ind w:left="990" w:hanging="187"/>
        <w:rPr>
          <w:rFonts w:ascii="Arial" w:hAnsi="Arial" w:cs="Arial"/>
        </w:rPr>
      </w:pPr>
      <w:r w:rsidRPr="004B2AE8">
        <w:rPr>
          <w:rFonts w:ascii="Arial" w:hAnsi="Arial" w:cs="Arial"/>
        </w:rPr>
        <w:t xml:space="preserve">  </w:t>
      </w:r>
      <w:r w:rsidRPr="004B2AE8">
        <w:rPr>
          <w:rFonts w:ascii="Arial" w:hAnsi="Arial" w:cs="Arial"/>
          <w:lang w:val="id-ID"/>
        </w:rPr>
        <w:t>Eksekusi pengujian hanya akan dilakukan jika kriteria-kriteria berikut sudah terpenuhi</w:t>
      </w:r>
      <w:r w:rsidRPr="004B2AE8">
        <w:rPr>
          <w:rFonts w:ascii="Arial" w:hAnsi="Arial" w:cs="Arial"/>
        </w:rPr>
        <w:t>:</w:t>
      </w:r>
    </w:p>
    <w:p w14:paraId="3B4F5340" w14:textId="77777777" w:rsidR="00171298" w:rsidRPr="004B2AE8" w:rsidRDefault="001B4B29" w:rsidP="00B61B87">
      <w:pPr>
        <w:numPr>
          <w:ilvl w:val="0"/>
          <w:numId w:val="2"/>
        </w:numPr>
        <w:tabs>
          <w:tab w:val="clear" w:pos="0"/>
          <w:tab w:val="left" w:pos="1080"/>
        </w:tabs>
        <w:spacing w:line="360" w:lineRule="auto"/>
        <w:ind w:hanging="187"/>
        <w:rPr>
          <w:rFonts w:ascii="Arial" w:hAnsi="Arial" w:cs="Arial"/>
          <w:lang w:val="sv-SE"/>
        </w:rPr>
      </w:pPr>
      <w:r w:rsidRPr="004B2AE8">
        <w:rPr>
          <w:rFonts w:ascii="Arial" w:hAnsi="Arial" w:cs="Arial"/>
        </w:rPr>
        <w:t xml:space="preserve"> </w:t>
      </w:r>
      <w:r w:rsidR="00171298" w:rsidRPr="004B2AE8">
        <w:rPr>
          <w:rFonts w:ascii="Arial" w:hAnsi="Arial" w:cs="Arial"/>
          <w:lang w:val="id-ID"/>
        </w:rPr>
        <w:t xml:space="preserve">Sistem </w:t>
      </w:r>
      <w:r w:rsidR="00171298" w:rsidRPr="004B2AE8">
        <w:rPr>
          <w:rFonts w:ascii="Arial" w:hAnsi="Arial" w:cs="Arial"/>
          <w:lang w:val="sv-SE"/>
        </w:rPr>
        <w:t xml:space="preserve">DEV </w:t>
      </w:r>
      <w:r w:rsidR="00171298" w:rsidRPr="004B2AE8">
        <w:rPr>
          <w:rFonts w:ascii="Arial" w:hAnsi="Arial" w:cs="Arial"/>
          <w:lang w:val="id-ID"/>
        </w:rPr>
        <w:t>beroperasi dan berfungsi dengan baik</w:t>
      </w:r>
      <w:r w:rsidR="00171298" w:rsidRPr="004B2AE8">
        <w:rPr>
          <w:rFonts w:ascii="Arial" w:hAnsi="Arial" w:cs="Arial"/>
          <w:lang w:val="sv-SE"/>
        </w:rPr>
        <w:t>.</w:t>
      </w:r>
    </w:p>
    <w:p w14:paraId="6D398B93" w14:textId="77777777" w:rsidR="00171298" w:rsidRPr="004B2AE8" w:rsidRDefault="00171298" w:rsidP="001B4B29">
      <w:pPr>
        <w:pStyle w:val="Numberedlist22"/>
        <w:numPr>
          <w:ilvl w:val="1"/>
          <w:numId w:val="2"/>
        </w:numPr>
        <w:ind w:left="900" w:hanging="540"/>
        <w:rPr>
          <w:rFonts w:ascii="Arial" w:hAnsi="Arial" w:cs="Arial"/>
          <w:sz w:val="28"/>
          <w:szCs w:val="28"/>
          <w:lang w:val="id-ID"/>
        </w:rPr>
      </w:pPr>
      <w:r w:rsidRPr="004B2AE8">
        <w:rPr>
          <w:rFonts w:ascii="Arial" w:hAnsi="Arial" w:cs="Arial"/>
          <w:sz w:val="28"/>
          <w:szCs w:val="28"/>
          <w:lang w:val="id-ID"/>
        </w:rPr>
        <w:t>Exit Criteria</w:t>
      </w:r>
    </w:p>
    <w:p w14:paraId="53AC71A0" w14:textId="77777777" w:rsidR="00171298" w:rsidRPr="004B2AE8" w:rsidRDefault="00171298" w:rsidP="00B61B87">
      <w:pPr>
        <w:spacing w:line="360" w:lineRule="auto"/>
        <w:ind w:left="907" w:right="158"/>
        <w:jc w:val="both"/>
        <w:rPr>
          <w:rFonts w:ascii="Arial" w:hAnsi="Arial" w:cs="Arial"/>
          <w:lang w:val="id-ID"/>
        </w:rPr>
      </w:pPr>
      <w:r w:rsidRPr="004B2AE8">
        <w:rPr>
          <w:rFonts w:ascii="Arial" w:hAnsi="Arial" w:cs="Arial"/>
          <w:lang w:val="id-ID"/>
        </w:rPr>
        <w:t>UAT hanya akan dianggap berhasil jika semua permasalahan yang timbul selama pelaksanaan pengujian telah diselesaikan dan ketika semua kasus pengujian, seperti yang dinyatakan dalam rencana pengujian yang telah disetujui, telah mendapat hasil yang diinginkan.</w:t>
      </w:r>
    </w:p>
    <w:p w14:paraId="198FDE45" w14:textId="77777777" w:rsidR="00171298" w:rsidRPr="004B2AE8" w:rsidRDefault="00171298" w:rsidP="001B4B29">
      <w:pPr>
        <w:pStyle w:val="Numberedlist22"/>
        <w:numPr>
          <w:ilvl w:val="1"/>
          <w:numId w:val="2"/>
        </w:numPr>
        <w:ind w:left="900" w:hanging="540"/>
        <w:rPr>
          <w:rFonts w:ascii="Arial" w:hAnsi="Arial" w:cs="Arial"/>
          <w:sz w:val="28"/>
          <w:szCs w:val="28"/>
          <w:lang w:val="id-ID"/>
        </w:rPr>
      </w:pPr>
      <w:r w:rsidRPr="004B2AE8">
        <w:rPr>
          <w:rFonts w:ascii="Arial" w:hAnsi="Arial" w:cs="Arial"/>
          <w:sz w:val="28"/>
          <w:szCs w:val="28"/>
          <w:lang w:val="id-ID"/>
        </w:rPr>
        <w:t>Formulir and Dokumentasi</w:t>
      </w:r>
    </w:p>
    <w:p w14:paraId="3F4EBA0F" w14:textId="77777777" w:rsidR="00171298" w:rsidRPr="004B2AE8" w:rsidRDefault="00171298" w:rsidP="00B61B87">
      <w:pPr>
        <w:spacing w:line="360" w:lineRule="auto"/>
        <w:ind w:left="907" w:right="158"/>
        <w:jc w:val="both"/>
        <w:rPr>
          <w:rFonts w:ascii="Arial" w:hAnsi="Arial" w:cs="Arial"/>
          <w:lang w:val="id-ID"/>
        </w:rPr>
      </w:pPr>
      <w:r w:rsidRPr="004B2AE8">
        <w:rPr>
          <w:rFonts w:ascii="Arial" w:hAnsi="Arial" w:cs="Arial"/>
          <w:lang w:val="id-ID"/>
        </w:rPr>
        <w:t>Setiap kasus pengujian yang diselesaikan oleh penguji akan didokumentasikan dengan salah satu dari status berikut.</w:t>
      </w:r>
    </w:p>
    <w:p w14:paraId="4A44A5BE" w14:textId="77777777" w:rsidR="00171298" w:rsidRPr="004B2AE8" w:rsidRDefault="00171298">
      <w:pPr>
        <w:rPr>
          <w:rFonts w:ascii="Arial" w:hAnsi="Arial" w:cs="Arial"/>
          <w:lang w:val="id-ID"/>
        </w:rPr>
      </w:pPr>
    </w:p>
    <w:tbl>
      <w:tblPr>
        <w:tblW w:w="0" w:type="auto"/>
        <w:tblInd w:w="1008" w:type="dxa"/>
        <w:tblLayout w:type="fixed"/>
        <w:tblLook w:val="0000" w:firstRow="0" w:lastRow="0" w:firstColumn="0" w:lastColumn="0" w:noHBand="0" w:noVBand="0"/>
      </w:tblPr>
      <w:tblGrid>
        <w:gridCol w:w="1530"/>
        <w:gridCol w:w="5130"/>
      </w:tblGrid>
      <w:tr w:rsidR="00171298" w:rsidRPr="004B2AE8" w14:paraId="1926570C"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46975120" w14:textId="77777777" w:rsidR="00171298" w:rsidRPr="004B2AE8" w:rsidRDefault="00171298">
            <w:pPr>
              <w:snapToGrid w:val="0"/>
              <w:jc w:val="center"/>
              <w:rPr>
                <w:rFonts w:ascii="Arial" w:hAnsi="Arial" w:cs="Arial"/>
                <w:b/>
              </w:rPr>
            </w:pPr>
          </w:p>
          <w:p w14:paraId="36101011" w14:textId="77777777" w:rsidR="00171298" w:rsidRPr="004B2AE8" w:rsidRDefault="00171298">
            <w:pPr>
              <w:jc w:val="center"/>
              <w:rPr>
                <w:rFonts w:ascii="Arial" w:hAnsi="Arial" w:cs="Arial"/>
                <w:b/>
              </w:rPr>
            </w:pPr>
            <w:r w:rsidRPr="004B2AE8">
              <w:rPr>
                <w:rFonts w:ascii="Arial" w:hAnsi="Arial" w:cs="Arial"/>
                <w:b/>
              </w:rPr>
              <w:t>Status</w:t>
            </w:r>
          </w:p>
          <w:p w14:paraId="2145350B" w14:textId="77777777" w:rsidR="00171298" w:rsidRPr="004B2AE8" w:rsidRDefault="00171298">
            <w:pPr>
              <w:jc w:val="center"/>
              <w:rPr>
                <w:rFonts w:ascii="Arial" w:hAnsi="Arial" w:cs="Arial"/>
                <w:b/>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7710AACE" w14:textId="77777777" w:rsidR="00171298" w:rsidRPr="004B2AE8" w:rsidRDefault="00171298">
            <w:pPr>
              <w:snapToGrid w:val="0"/>
              <w:jc w:val="center"/>
              <w:rPr>
                <w:rFonts w:ascii="Arial" w:hAnsi="Arial" w:cs="Arial"/>
                <w:b/>
              </w:rPr>
            </w:pPr>
          </w:p>
          <w:p w14:paraId="5575896F" w14:textId="77777777" w:rsidR="00171298" w:rsidRPr="004B2AE8" w:rsidRDefault="00171298">
            <w:pPr>
              <w:jc w:val="center"/>
              <w:rPr>
                <w:rFonts w:ascii="Arial" w:hAnsi="Arial" w:cs="Arial"/>
                <w:b/>
                <w:lang w:val="id-ID"/>
              </w:rPr>
            </w:pPr>
            <w:r w:rsidRPr="004B2AE8">
              <w:rPr>
                <w:rFonts w:ascii="Arial" w:hAnsi="Arial" w:cs="Arial"/>
                <w:b/>
                <w:lang w:val="id-ID"/>
              </w:rPr>
              <w:t>Deskripsi</w:t>
            </w:r>
          </w:p>
        </w:tc>
      </w:tr>
      <w:tr w:rsidR="00171298" w:rsidRPr="004B2AE8" w14:paraId="6F4B02A6"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6EE6142A" w14:textId="77777777" w:rsidR="002A2A6E" w:rsidRPr="004B2AE8" w:rsidRDefault="002A2A6E">
            <w:pPr>
              <w:snapToGrid w:val="0"/>
              <w:jc w:val="center"/>
              <w:rPr>
                <w:rFonts w:ascii="Arial" w:hAnsi="Arial" w:cs="Arial"/>
              </w:rPr>
            </w:pPr>
          </w:p>
          <w:p w14:paraId="0BA080ED" w14:textId="77777777" w:rsidR="00171298" w:rsidRPr="004B2AE8" w:rsidRDefault="00171298">
            <w:pPr>
              <w:snapToGrid w:val="0"/>
              <w:jc w:val="center"/>
              <w:rPr>
                <w:rFonts w:ascii="Arial" w:hAnsi="Arial" w:cs="Arial"/>
              </w:rPr>
            </w:pPr>
            <w:r w:rsidRPr="004B2AE8">
              <w:rPr>
                <w:rFonts w:ascii="Arial" w:hAnsi="Arial" w:cs="Arial"/>
                <w:lang w:val="id-ID"/>
              </w:rPr>
              <w:t>Lolos</w:t>
            </w:r>
          </w:p>
          <w:p w14:paraId="277ECCB4" w14:textId="77777777" w:rsidR="002A2A6E" w:rsidRPr="004B2AE8" w:rsidRDefault="002A2A6E">
            <w:pPr>
              <w:snapToGrid w:val="0"/>
              <w:jc w:val="center"/>
              <w:rPr>
                <w:rFonts w:ascii="Arial" w:hAnsi="Arial" w:cs="Arial"/>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467FEF9B" w14:textId="77777777" w:rsidR="002A2A6E" w:rsidRPr="004B2AE8" w:rsidRDefault="002A2A6E">
            <w:pPr>
              <w:snapToGrid w:val="0"/>
              <w:rPr>
                <w:rFonts w:ascii="Arial" w:hAnsi="Arial" w:cs="Arial"/>
              </w:rPr>
            </w:pPr>
          </w:p>
          <w:p w14:paraId="3517DB76" w14:textId="77777777" w:rsidR="00171298" w:rsidRPr="004B2AE8" w:rsidRDefault="00171298">
            <w:pPr>
              <w:snapToGrid w:val="0"/>
              <w:rPr>
                <w:rFonts w:ascii="Arial" w:hAnsi="Arial" w:cs="Arial"/>
                <w:lang w:val="id-ID"/>
              </w:rPr>
            </w:pPr>
            <w:r w:rsidRPr="004B2AE8">
              <w:rPr>
                <w:rFonts w:ascii="Arial" w:hAnsi="Arial" w:cs="Arial"/>
                <w:lang w:val="id-ID"/>
              </w:rPr>
              <w:t>Diterima apa adanya</w:t>
            </w:r>
          </w:p>
        </w:tc>
      </w:tr>
      <w:tr w:rsidR="00171298" w:rsidRPr="004B2AE8" w14:paraId="074E54E4"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2BB190C5" w14:textId="77777777" w:rsidR="002A2A6E" w:rsidRPr="004B2AE8" w:rsidRDefault="002A2A6E">
            <w:pPr>
              <w:snapToGrid w:val="0"/>
              <w:jc w:val="center"/>
              <w:rPr>
                <w:rFonts w:ascii="Arial" w:hAnsi="Arial" w:cs="Arial"/>
              </w:rPr>
            </w:pPr>
          </w:p>
          <w:p w14:paraId="560B8FC9" w14:textId="77777777" w:rsidR="00171298" w:rsidRPr="004B2AE8" w:rsidRDefault="00171298">
            <w:pPr>
              <w:snapToGrid w:val="0"/>
              <w:jc w:val="center"/>
              <w:rPr>
                <w:rFonts w:ascii="Arial" w:hAnsi="Arial" w:cs="Arial"/>
              </w:rPr>
            </w:pPr>
            <w:r w:rsidRPr="004B2AE8">
              <w:rPr>
                <w:rFonts w:ascii="Arial" w:hAnsi="Arial" w:cs="Arial"/>
                <w:lang w:val="id-ID"/>
              </w:rPr>
              <w:t>Gagal</w:t>
            </w:r>
          </w:p>
          <w:p w14:paraId="1497F108" w14:textId="77777777" w:rsidR="002A2A6E" w:rsidRPr="004B2AE8" w:rsidRDefault="002A2A6E">
            <w:pPr>
              <w:snapToGrid w:val="0"/>
              <w:jc w:val="center"/>
              <w:rPr>
                <w:rFonts w:ascii="Arial" w:hAnsi="Arial" w:cs="Arial"/>
              </w:rPr>
            </w:pPr>
          </w:p>
        </w:tc>
        <w:tc>
          <w:tcPr>
            <w:tcW w:w="5130" w:type="dxa"/>
            <w:tcBorders>
              <w:top w:val="single" w:sz="4" w:space="0" w:color="000000"/>
              <w:left w:val="single" w:sz="4" w:space="0" w:color="000000"/>
              <w:bottom w:val="single" w:sz="4" w:space="0" w:color="000000"/>
              <w:right w:val="single" w:sz="4" w:space="0" w:color="000000"/>
            </w:tcBorders>
            <w:shd w:val="clear" w:color="auto" w:fill="auto"/>
          </w:tcPr>
          <w:p w14:paraId="24067FAC" w14:textId="77777777" w:rsidR="002A2A6E" w:rsidRPr="004B2AE8" w:rsidRDefault="002A2A6E">
            <w:pPr>
              <w:snapToGrid w:val="0"/>
              <w:rPr>
                <w:rFonts w:ascii="Arial" w:hAnsi="Arial" w:cs="Arial"/>
              </w:rPr>
            </w:pPr>
          </w:p>
          <w:p w14:paraId="285CB311" w14:textId="77777777" w:rsidR="00171298" w:rsidRPr="004B2AE8" w:rsidRDefault="00171298">
            <w:pPr>
              <w:snapToGrid w:val="0"/>
              <w:rPr>
                <w:rFonts w:ascii="Arial" w:hAnsi="Arial" w:cs="Arial"/>
                <w:lang w:val="id-ID"/>
              </w:rPr>
            </w:pPr>
            <w:r w:rsidRPr="004B2AE8">
              <w:rPr>
                <w:rFonts w:ascii="Arial" w:hAnsi="Arial" w:cs="Arial"/>
                <w:lang w:val="id-ID"/>
              </w:rPr>
              <w:t>Tidak diterima dengan klarifikasi</w:t>
            </w:r>
          </w:p>
        </w:tc>
      </w:tr>
    </w:tbl>
    <w:p w14:paraId="631B6DC4" w14:textId="77777777" w:rsidR="00171298" w:rsidRPr="004B2AE8" w:rsidRDefault="00171298">
      <w:pPr>
        <w:rPr>
          <w:rFonts w:ascii="Arial" w:hAnsi="Arial" w:cs="Arial"/>
        </w:rPr>
      </w:pPr>
    </w:p>
    <w:p w14:paraId="2E4EE839" w14:textId="77777777" w:rsidR="00171298" w:rsidRPr="004B2AE8" w:rsidRDefault="00171298" w:rsidP="00B61B87">
      <w:pPr>
        <w:pStyle w:val="BodyText2"/>
        <w:spacing w:line="360" w:lineRule="auto"/>
        <w:ind w:left="907" w:right="158"/>
        <w:rPr>
          <w:rFonts w:ascii="Arial" w:hAnsi="Arial" w:cs="Arial"/>
          <w:lang w:val="id-ID"/>
        </w:rPr>
      </w:pPr>
      <w:r w:rsidRPr="004B2AE8">
        <w:rPr>
          <w:rFonts w:ascii="Arial" w:hAnsi="Arial" w:cs="Arial"/>
          <w:lang w:val="id-ID"/>
        </w:rPr>
        <w:t>Semua kasus pengujian yang berstatus Gagal lebih lanjut harus dijelaskan dalam kolom Tindak Lanjut, dan harus diberi kode kegagalan sebagai berikut:</w:t>
      </w:r>
    </w:p>
    <w:p w14:paraId="242F9B64" w14:textId="77777777" w:rsidR="00171298" w:rsidRPr="004B2AE8" w:rsidRDefault="00171298">
      <w:pPr>
        <w:rPr>
          <w:rFonts w:ascii="Arial" w:hAnsi="Arial" w:cs="Arial"/>
        </w:rPr>
      </w:pPr>
    </w:p>
    <w:tbl>
      <w:tblPr>
        <w:tblW w:w="0" w:type="auto"/>
        <w:tblInd w:w="1008" w:type="dxa"/>
        <w:tblLayout w:type="fixed"/>
        <w:tblLook w:val="0000" w:firstRow="0" w:lastRow="0" w:firstColumn="0" w:lastColumn="0" w:noHBand="0" w:noVBand="0"/>
      </w:tblPr>
      <w:tblGrid>
        <w:gridCol w:w="1530"/>
        <w:gridCol w:w="5940"/>
      </w:tblGrid>
      <w:tr w:rsidR="00171298" w:rsidRPr="004B2AE8" w14:paraId="0BD8BE8D"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51690625" w14:textId="77777777" w:rsidR="00171298" w:rsidRPr="004B2AE8" w:rsidRDefault="00171298">
            <w:pPr>
              <w:snapToGrid w:val="0"/>
              <w:jc w:val="center"/>
              <w:rPr>
                <w:rFonts w:ascii="Arial" w:hAnsi="Arial" w:cs="Arial"/>
                <w:b/>
              </w:rPr>
            </w:pPr>
          </w:p>
          <w:p w14:paraId="451DA9D5" w14:textId="77777777" w:rsidR="00171298" w:rsidRPr="004B2AE8" w:rsidRDefault="00171298">
            <w:pPr>
              <w:jc w:val="center"/>
              <w:rPr>
                <w:rFonts w:ascii="Arial" w:hAnsi="Arial" w:cs="Arial"/>
                <w:b/>
                <w:lang w:val="id-ID"/>
              </w:rPr>
            </w:pPr>
            <w:r w:rsidRPr="004B2AE8">
              <w:rPr>
                <w:rFonts w:ascii="Arial" w:hAnsi="Arial" w:cs="Arial"/>
                <w:b/>
                <w:lang w:val="id-ID"/>
              </w:rPr>
              <w:t>Kode Kegagalan</w:t>
            </w:r>
          </w:p>
          <w:p w14:paraId="1E093BE7" w14:textId="77777777" w:rsidR="00171298" w:rsidRPr="004B2AE8" w:rsidRDefault="00171298">
            <w:pPr>
              <w:jc w:val="center"/>
              <w:rPr>
                <w:rFonts w:ascii="Arial" w:hAnsi="Arial" w:cs="Arial"/>
                <w:b/>
              </w:rPr>
            </w:pP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634BD97E" w14:textId="77777777" w:rsidR="00171298" w:rsidRPr="004B2AE8" w:rsidRDefault="00171298">
            <w:pPr>
              <w:snapToGrid w:val="0"/>
              <w:jc w:val="center"/>
              <w:rPr>
                <w:rFonts w:ascii="Arial" w:hAnsi="Arial" w:cs="Arial"/>
                <w:b/>
              </w:rPr>
            </w:pPr>
          </w:p>
          <w:p w14:paraId="6FE3A909" w14:textId="77777777" w:rsidR="00171298" w:rsidRPr="004B2AE8" w:rsidRDefault="00171298">
            <w:pPr>
              <w:jc w:val="center"/>
              <w:rPr>
                <w:rFonts w:ascii="Arial" w:hAnsi="Arial" w:cs="Arial"/>
                <w:b/>
                <w:lang w:val="id-ID"/>
              </w:rPr>
            </w:pPr>
            <w:r w:rsidRPr="004B2AE8">
              <w:rPr>
                <w:rFonts w:ascii="Arial" w:hAnsi="Arial" w:cs="Arial"/>
                <w:b/>
                <w:lang w:val="id-ID"/>
              </w:rPr>
              <w:t>Deskripsi</w:t>
            </w:r>
          </w:p>
        </w:tc>
      </w:tr>
      <w:tr w:rsidR="00171298" w:rsidRPr="004B2AE8" w14:paraId="4AB1B24B"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1512D981" w14:textId="77777777" w:rsidR="002A2A6E" w:rsidRPr="004B2AE8" w:rsidRDefault="002A2A6E">
            <w:pPr>
              <w:snapToGrid w:val="0"/>
              <w:jc w:val="center"/>
              <w:rPr>
                <w:rFonts w:ascii="Arial" w:hAnsi="Arial" w:cs="Arial"/>
              </w:rPr>
            </w:pPr>
          </w:p>
          <w:p w14:paraId="0F2ED8C6" w14:textId="77777777" w:rsidR="00171298" w:rsidRPr="004B2AE8" w:rsidRDefault="00171298">
            <w:pPr>
              <w:snapToGrid w:val="0"/>
              <w:jc w:val="center"/>
              <w:rPr>
                <w:rFonts w:ascii="Arial" w:hAnsi="Arial" w:cs="Arial"/>
              </w:rPr>
            </w:pPr>
            <w:r w:rsidRPr="004B2AE8">
              <w:rPr>
                <w:rFonts w:ascii="Arial" w:hAnsi="Arial" w:cs="Arial"/>
              </w:rPr>
              <w:t>A</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133ECC2B" w14:textId="77777777" w:rsidR="002A2A6E" w:rsidRPr="004B2AE8" w:rsidRDefault="002A2A6E">
            <w:pPr>
              <w:snapToGrid w:val="0"/>
              <w:rPr>
                <w:rFonts w:ascii="Arial" w:hAnsi="Arial" w:cs="Arial"/>
              </w:rPr>
            </w:pPr>
          </w:p>
          <w:p w14:paraId="6B2B55DA" w14:textId="77777777" w:rsidR="00171298" w:rsidRPr="004B2AE8" w:rsidRDefault="00171298">
            <w:pPr>
              <w:snapToGrid w:val="0"/>
              <w:rPr>
                <w:rFonts w:ascii="Arial" w:hAnsi="Arial" w:cs="Arial"/>
              </w:rPr>
            </w:pPr>
            <w:r w:rsidRPr="004B2AE8">
              <w:rPr>
                <w:rFonts w:ascii="Arial" w:hAnsi="Arial" w:cs="Arial"/>
                <w:lang w:val="id-ID"/>
              </w:rPr>
              <w:t>Kecacatan besar atau kesalah desain, kesalahan pada operasi software atau hardware.</w:t>
            </w:r>
          </w:p>
          <w:p w14:paraId="788969ED" w14:textId="77777777" w:rsidR="002A2A6E" w:rsidRPr="004B2AE8" w:rsidRDefault="002A2A6E">
            <w:pPr>
              <w:snapToGrid w:val="0"/>
              <w:rPr>
                <w:rFonts w:ascii="Arial" w:hAnsi="Arial" w:cs="Arial"/>
              </w:rPr>
            </w:pPr>
          </w:p>
        </w:tc>
      </w:tr>
      <w:tr w:rsidR="00171298" w:rsidRPr="004B2AE8" w14:paraId="1BDC7635"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1E11B134" w14:textId="77777777" w:rsidR="002A2A6E" w:rsidRPr="004B2AE8" w:rsidRDefault="002A2A6E">
            <w:pPr>
              <w:snapToGrid w:val="0"/>
              <w:jc w:val="center"/>
              <w:rPr>
                <w:rFonts w:ascii="Arial" w:hAnsi="Arial" w:cs="Arial"/>
              </w:rPr>
            </w:pPr>
          </w:p>
          <w:p w14:paraId="27C7D615" w14:textId="77777777" w:rsidR="00171298" w:rsidRPr="004B2AE8" w:rsidRDefault="00171298">
            <w:pPr>
              <w:snapToGrid w:val="0"/>
              <w:jc w:val="center"/>
              <w:rPr>
                <w:rFonts w:ascii="Arial" w:hAnsi="Arial" w:cs="Arial"/>
              </w:rPr>
            </w:pPr>
            <w:r w:rsidRPr="004B2AE8">
              <w:rPr>
                <w:rFonts w:ascii="Arial" w:hAnsi="Arial" w:cs="Arial"/>
              </w:rPr>
              <w:t>B</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386CB454" w14:textId="77777777" w:rsidR="002A2A6E" w:rsidRPr="004B2AE8" w:rsidRDefault="002A2A6E">
            <w:pPr>
              <w:snapToGrid w:val="0"/>
              <w:rPr>
                <w:rFonts w:ascii="Arial" w:hAnsi="Arial" w:cs="Arial"/>
              </w:rPr>
            </w:pPr>
          </w:p>
          <w:p w14:paraId="3D4EC60B" w14:textId="77777777" w:rsidR="00171298" w:rsidRPr="004B2AE8" w:rsidRDefault="00171298">
            <w:pPr>
              <w:snapToGrid w:val="0"/>
              <w:rPr>
                <w:rFonts w:ascii="Arial" w:hAnsi="Arial" w:cs="Arial"/>
              </w:rPr>
            </w:pPr>
            <w:r w:rsidRPr="004B2AE8">
              <w:rPr>
                <w:rFonts w:ascii="Arial" w:hAnsi="Arial" w:cs="Arial"/>
                <w:lang w:val="id-ID"/>
              </w:rPr>
              <w:t>Kelanjutan dari pengujian kasus tidak dapat dilakukan lagi.</w:t>
            </w:r>
          </w:p>
          <w:p w14:paraId="1210716F" w14:textId="77777777" w:rsidR="002A2A6E" w:rsidRPr="004B2AE8" w:rsidRDefault="002A2A6E">
            <w:pPr>
              <w:snapToGrid w:val="0"/>
              <w:rPr>
                <w:rFonts w:ascii="Arial" w:hAnsi="Arial" w:cs="Arial"/>
              </w:rPr>
            </w:pPr>
          </w:p>
        </w:tc>
      </w:tr>
      <w:tr w:rsidR="00171298" w:rsidRPr="004B2AE8" w14:paraId="2B246603"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73AFA2A5" w14:textId="77777777" w:rsidR="002A2A6E" w:rsidRPr="004B2AE8" w:rsidRDefault="002A2A6E">
            <w:pPr>
              <w:snapToGrid w:val="0"/>
              <w:jc w:val="center"/>
              <w:rPr>
                <w:rFonts w:ascii="Arial" w:hAnsi="Arial" w:cs="Arial"/>
              </w:rPr>
            </w:pPr>
          </w:p>
          <w:p w14:paraId="33FF9A84" w14:textId="77777777" w:rsidR="00171298" w:rsidRPr="004B2AE8" w:rsidRDefault="00171298">
            <w:pPr>
              <w:snapToGrid w:val="0"/>
              <w:jc w:val="center"/>
              <w:rPr>
                <w:rFonts w:ascii="Arial" w:hAnsi="Arial" w:cs="Arial"/>
              </w:rPr>
            </w:pPr>
            <w:r w:rsidRPr="004B2AE8">
              <w:rPr>
                <w:rFonts w:ascii="Arial" w:hAnsi="Arial" w:cs="Arial"/>
              </w:rPr>
              <w:t>C</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6FD7761E" w14:textId="77777777" w:rsidR="002A2A6E" w:rsidRPr="004B2AE8" w:rsidRDefault="002A2A6E">
            <w:pPr>
              <w:snapToGrid w:val="0"/>
              <w:rPr>
                <w:rFonts w:ascii="Arial" w:hAnsi="Arial" w:cs="Arial"/>
              </w:rPr>
            </w:pPr>
          </w:p>
          <w:p w14:paraId="37DB57A2" w14:textId="77777777" w:rsidR="00171298" w:rsidRPr="004B2AE8" w:rsidRDefault="00171298">
            <w:pPr>
              <w:snapToGrid w:val="0"/>
              <w:rPr>
                <w:rFonts w:ascii="Arial" w:hAnsi="Arial" w:cs="Arial"/>
              </w:rPr>
            </w:pPr>
            <w:r w:rsidRPr="004B2AE8">
              <w:rPr>
                <w:rFonts w:ascii="Arial" w:hAnsi="Arial" w:cs="Arial"/>
                <w:lang w:val="id-ID"/>
              </w:rPr>
              <w:t>Pengujian dapat terus dilakukan namun dengan beberapa keterbatasan.</w:t>
            </w:r>
          </w:p>
          <w:p w14:paraId="74BDA9B4" w14:textId="77777777" w:rsidR="002A2A6E" w:rsidRPr="004B2AE8" w:rsidRDefault="002A2A6E">
            <w:pPr>
              <w:snapToGrid w:val="0"/>
              <w:rPr>
                <w:rFonts w:ascii="Arial" w:hAnsi="Arial" w:cs="Arial"/>
              </w:rPr>
            </w:pPr>
          </w:p>
        </w:tc>
      </w:tr>
      <w:tr w:rsidR="00171298" w:rsidRPr="004B2AE8" w14:paraId="5E069A44" w14:textId="77777777" w:rsidTr="001B4B29">
        <w:trPr>
          <w:cantSplit/>
        </w:trPr>
        <w:tc>
          <w:tcPr>
            <w:tcW w:w="1530" w:type="dxa"/>
            <w:tcBorders>
              <w:top w:val="single" w:sz="4" w:space="0" w:color="000000"/>
              <w:left w:val="single" w:sz="4" w:space="0" w:color="000000"/>
              <w:bottom w:val="single" w:sz="4" w:space="0" w:color="000000"/>
            </w:tcBorders>
            <w:shd w:val="clear" w:color="auto" w:fill="auto"/>
          </w:tcPr>
          <w:p w14:paraId="2E6A523D" w14:textId="77777777" w:rsidR="002A2A6E" w:rsidRPr="004B2AE8" w:rsidRDefault="002A2A6E">
            <w:pPr>
              <w:snapToGrid w:val="0"/>
              <w:jc w:val="center"/>
              <w:rPr>
                <w:rFonts w:ascii="Arial" w:hAnsi="Arial" w:cs="Arial"/>
              </w:rPr>
            </w:pPr>
          </w:p>
          <w:p w14:paraId="3FE1BD23" w14:textId="77777777" w:rsidR="00171298" w:rsidRPr="004B2AE8" w:rsidRDefault="00171298">
            <w:pPr>
              <w:snapToGrid w:val="0"/>
              <w:jc w:val="center"/>
              <w:rPr>
                <w:rFonts w:ascii="Arial" w:hAnsi="Arial" w:cs="Arial"/>
              </w:rPr>
            </w:pPr>
            <w:r w:rsidRPr="004B2AE8">
              <w:rPr>
                <w:rFonts w:ascii="Arial" w:hAnsi="Arial" w:cs="Arial"/>
              </w:rPr>
              <w:t>D</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5221AC6C" w14:textId="77777777" w:rsidR="002A2A6E" w:rsidRPr="004B2AE8" w:rsidRDefault="002A2A6E">
            <w:pPr>
              <w:snapToGrid w:val="0"/>
              <w:rPr>
                <w:rFonts w:ascii="Arial" w:hAnsi="Arial" w:cs="Arial"/>
              </w:rPr>
            </w:pPr>
          </w:p>
          <w:p w14:paraId="70E09ABA" w14:textId="77777777" w:rsidR="00171298" w:rsidRPr="004B2AE8" w:rsidRDefault="00171298">
            <w:pPr>
              <w:snapToGrid w:val="0"/>
              <w:rPr>
                <w:rFonts w:ascii="Arial" w:hAnsi="Arial" w:cs="Arial"/>
              </w:rPr>
            </w:pPr>
            <w:r w:rsidRPr="004B2AE8">
              <w:rPr>
                <w:rFonts w:ascii="Arial" w:hAnsi="Arial" w:cs="Arial"/>
                <w:lang w:val="id-ID"/>
              </w:rPr>
              <w:t>Kesalahan yang menyebabkan ketidaknyamanan penggunaan oleh user tapi tidak berpengaruh langsung terhadap fungsi sistem.</w:t>
            </w:r>
          </w:p>
          <w:p w14:paraId="739CB632" w14:textId="77777777" w:rsidR="002A2A6E" w:rsidRPr="004B2AE8" w:rsidRDefault="002A2A6E">
            <w:pPr>
              <w:snapToGrid w:val="0"/>
              <w:rPr>
                <w:rFonts w:ascii="Arial" w:hAnsi="Arial" w:cs="Arial"/>
              </w:rPr>
            </w:pPr>
          </w:p>
        </w:tc>
      </w:tr>
    </w:tbl>
    <w:p w14:paraId="3E591784" w14:textId="77777777" w:rsidR="00171298" w:rsidRPr="004B2AE8" w:rsidRDefault="00171298">
      <w:pPr>
        <w:jc w:val="both"/>
        <w:rPr>
          <w:rFonts w:ascii="Arial" w:hAnsi="Arial" w:cs="Arial"/>
        </w:rPr>
      </w:pPr>
    </w:p>
    <w:p w14:paraId="7AE8039B" w14:textId="77777777" w:rsidR="002A2A6E" w:rsidRPr="004B2AE8" w:rsidRDefault="00171298" w:rsidP="00F7687B">
      <w:pPr>
        <w:spacing w:line="360" w:lineRule="auto"/>
        <w:ind w:left="907"/>
        <w:jc w:val="both"/>
        <w:rPr>
          <w:rFonts w:ascii="Arial" w:hAnsi="Arial" w:cs="Arial"/>
        </w:rPr>
      </w:pPr>
      <w:r w:rsidRPr="004B2AE8">
        <w:rPr>
          <w:rFonts w:ascii="Arial" w:hAnsi="Arial" w:cs="Arial"/>
          <w:lang w:val="id-ID"/>
        </w:rPr>
        <w:t>Pada saat eksekusi semua kasus pengu</w:t>
      </w:r>
      <w:r w:rsidRPr="004B2AE8">
        <w:rPr>
          <w:rFonts w:ascii="Arial" w:hAnsi="Arial" w:cs="Arial"/>
        </w:rPr>
        <w:t>j</w:t>
      </w:r>
      <w:r w:rsidRPr="004B2AE8">
        <w:rPr>
          <w:rFonts w:ascii="Arial" w:hAnsi="Arial" w:cs="Arial"/>
          <w:lang w:val="id-ID"/>
        </w:rPr>
        <w:t xml:space="preserve">ian telah diselesaikan, Sertifikasi Keberhasilan Pelaksanaan Pengujian </w:t>
      </w:r>
      <w:r w:rsidR="00F7687B" w:rsidRPr="004B2AE8">
        <w:rPr>
          <w:rFonts w:ascii="Arial" w:hAnsi="Arial" w:cs="Arial"/>
          <w:lang w:val="id-ID"/>
        </w:rPr>
        <w:t>harus diisi dan ditandatangani.</w:t>
      </w:r>
    </w:p>
    <w:p w14:paraId="31DF5DA7" w14:textId="77777777" w:rsidR="00F7687B" w:rsidRPr="004B2AE8" w:rsidRDefault="00F7687B" w:rsidP="00F7687B">
      <w:pPr>
        <w:spacing w:line="360" w:lineRule="auto"/>
        <w:ind w:left="907"/>
        <w:jc w:val="both"/>
        <w:rPr>
          <w:rFonts w:ascii="Arial" w:hAnsi="Arial" w:cs="Arial"/>
        </w:rPr>
        <w:sectPr w:rsidR="00F7687B" w:rsidRPr="004B2AE8" w:rsidSect="002A2A6E">
          <w:headerReference w:type="even" r:id="rId13"/>
          <w:headerReference w:type="default" r:id="rId14"/>
          <w:footerReference w:type="even" r:id="rId15"/>
          <w:footerReference w:type="default" r:id="rId16"/>
          <w:headerReference w:type="first" r:id="rId17"/>
          <w:footerReference w:type="first" r:id="rId18"/>
          <w:pgSz w:w="11906" w:h="16838"/>
          <w:pgMar w:top="1440" w:right="1196" w:bottom="1440" w:left="1195" w:header="907" w:footer="403" w:gutter="0"/>
          <w:pgBorders>
            <w:bottom w:val="single" w:sz="8" w:space="0" w:color="000000"/>
          </w:pgBorders>
          <w:pgNumType w:start="1"/>
          <w:cols w:space="720"/>
          <w:docGrid w:linePitch="360"/>
        </w:sectPr>
      </w:pPr>
    </w:p>
    <w:p w14:paraId="61188B62" w14:textId="77777777" w:rsidR="003C5405" w:rsidRPr="00053BB6" w:rsidRDefault="00543B36" w:rsidP="00053BB6">
      <w:pPr>
        <w:pStyle w:val="Numberedlist21"/>
        <w:ind w:left="0" w:firstLine="0"/>
        <w:rPr>
          <w:rFonts w:ascii="Arial" w:hAnsi="Arial" w:cs="Arial"/>
          <w:color w:val="000000"/>
          <w:lang w:val="id-ID"/>
        </w:rPr>
      </w:pPr>
      <w:r w:rsidRPr="004B2AE8">
        <w:rPr>
          <w:rFonts w:ascii="Arial" w:hAnsi="Arial" w:cs="Arial"/>
          <w:color w:val="000000"/>
          <w:lang w:val="id-ID"/>
        </w:rPr>
        <w:lastRenderedPageBreak/>
        <w:t>Kasus-Kasus Pengujian</w:t>
      </w:r>
    </w:p>
    <w:p w14:paraId="05A825E4" w14:textId="77777777" w:rsidR="003C5405" w:rsidRPr="004B2AE8" w:rsidRDefault="003C5405" w:rsidP="003C5405">
      <w:pPr>
        <w:ind w:left="720"/>
        <w:rPr>
          <w:rFonts w:ascii="Arial" w:hAnsi="Arial" w:cs="Arial"/>
        </w:rPr>
      </w:pPr>
    </w:p>
    <w:tbl>
      <w:tblPr>
        <w:tblW w:w="15874" w:type="dxa"/>
        <w:tblInd w:w="-882" w:type="dxa"/>
        <w:tblLayout w:type="fixed"/>
        <w:tblLook w:val="0000" w:firstRow="0" w:lastRow="0" w:firstColumn="0" w:lastColumn="0" w:noHBand="0" w:noVBand="0"/>
      </w:tblPr>
      <w:tblGrid>
        <w:gridCol w:w="630"/>
        <w:gridCol w:w="1636"/>
        <w:gridCol w:w="3969"/>
        <w:gridCol w:w="2268"/>
        <w:gridCol w:w="2410"/>
        <w:gridCol w:w="1559"/>
        <w:gridCol w:w="1276"/>
        <w:gridCol w:w="850"/>
        <w:gridCol w:w="1276"/>
      </w:tblGrid>
      <w:tr w:rsidR="005A2845" w14:paraId="69C053F5" w14:textId="77777777" w:rsidTr="00FA308C">
        <w:trPr>
          <w:trHeight w:val="476"/>
          <w:tblHeader/>
        </w:trPr>
        <w:tc>
          <w:tcPr>
            <w:tcW w:w="630" w:type="dxa"/>
            <w:tcBorders>
              <w:top w:val="single" w:sz="12" w:space="0" w:color="auto"/>
              <w:left w:val="single" w:sz="12" w:space="0" w:color="auto"/>
              <w:right w:val="single" w:sz="6" w:space="0" w:color="auto"/>
            </w:tcBorders>
            <w:shd w:val="clear" w:color="auto" w:fill="92D050"/>
          </w:tcPr>
          <w:p w14:paraId="1EC255E6" w14:textId="77777777" w:rsidR="005A2845" w:rsidRPr="004A0CA5" w:rsidRDefault="005A2845">
            <w:pPr>
              <w:jc w:val="center"/>
              <w:rPr>
                <w:rFonts w:ascii="Arial" w:hAnsi="Arial" w:cs="Arial"/>
                <w:b/>
                <w:szCs w:val="22"/>
              </w:rPr>
            </w:pPr>
          </w:p>
          <w:p w14:paraId="206629A1" w14:textId="77777777" w:rsidR="005A2845" w:rsidRPr="004A0CA5" w:rsidRDefault="005A2845">
            <w:pPr>
              <w:jc w:val="center"/>
              <w:rPr>
                <w:rFonts w:ascii="Arial" w:hAnsi="Arial" w:cs="Arial"/>
                <w:b/>
                <w:szCs w:val="22"/>
              </w:rPr>
            </w:pPr>
            <w:r w:rsidRPr="004A0CA5">
              <w:rPr>
                <w:rFonts w:ascii="Arial" w:hAnsi="Arial" w:cs="Arial"/>
                <w:b/>
                <w:szCs w:val="22"/>
              </w:rPr>
              <w:t>No.</w:t>
            </w:r>
          </w:p>
        </w:tc>
        <w:tc>
          <w:tcPr>
            <w:tcW w:w="1636" w:type="dxa"/>
            <w:tcBorders>
              <w:top w:val="single" w:sz="12" w:space="0" w:color="auto"/>
              <w:left w:val="single" w:sz="6" w:space="0" w:color="auto"/>
              <w:right w:val="single" w:sz="6" w:space="0" w:color="auto"/>
            </w:tcBorders>
            <w:shd w:val="clear" w:color="auto" w:fill="92D050"/>
          </w:tcPr>
          <w:p w14:paraId="0A57CD7F" w14:textId="77777777" w:rsidR="005A2845" w:rsidRPr="004A0CA5" w:rsidRDefault="005A2845">
            <w:pPr>
              <w:pStyle w:val="TableSmall"/>
              <w:spacing w:before="0" w:after="0"/>
              <w:jc w:val="center"/>
              <w:rPr>
                <w:rFonts w:ascii="Arial" w:hAnsi="Arial" w:cs="Arial"/>
                <w:b/>
                <w:sz w:val="20"/>
                <w:szCs w:val="22"/>
              </w:rPr>
            </w:pPr>
          </w:p>
          <w:p w14:paraId="657349F7" w14:textId="77777777" w:rsidR="005A2845" w:rsidRPr="004A0CA5" w:rsidRDefault="005A2845">
            <w:pPr>
              <w:pStyle w:val="TableSmall"/>
              <w:spacing w:before="0" w:after="0"/>
              <w:jc w:val="center"/>
              <w:rPr>
                <w:rFonts w:ascii="Arial" w:hAnsi="Arial" w:cs="Arial"/>
                <w:b/>
                <w:sz w:val="20"/>
                <w:szCs w:val="22"/>
              </w:rPr>
            </w:pPr>
            <w:r w:rsidRPr="004A0CA5">
              <w:rPr>
                <w:rFonts w:ascii="Arial" w:hAnsi="Arial" w:cs="Arial"/>
                <w:b/>
                <w:sz w:val="20"/>
                <w:szCs w:val="22"/>
              </w:rPr>
              <w:t>Kegiatan</w:t>
            </w:r>
          </w:p>
        </w:tc>
        <w:tc>
          <w:tcPr>
            <w:tcW w:w="3969" w:type="dxa"/>
            <w:tcBorders>
              <w:top w:val="single" w:sz="12" w:space="0" w:color="auto"/>
              <w:left w:val="single" w:sz="6" w:space="0" w:color="auto"/>
              <w:right w:val="single" w:sz="6" w:space="0" w:color="auto"/>
            </w:tcBorders>
            <w:shd w:val="clear" w:color="auto" w:fill="92D050"/>
          </w:tcPr>
          <w:p w14:paraId="12E977DA" w14:textId="77777777" w:rsidR="005A2845" w:rsidRPr="004A0CA5" w:rsidRDefault="005A2845">
            <w:pPr>
              <w:pStyle w:val="TableSmHeadingCenter"/>
              <w:keepNext w:val="0"/>
              <w:keepLines w:val="0"/>
              <w:spacing w:before="0" w:after="0"/>
              <w:rPr>
                <w:rFonts w:ascii="Arial" w:hAnsi="Arial" w:cs="Arial"/>
                <w:sz w:val="20"/>
                <w:szCs w:val="22"/>
              </w:rPr>
            </w:pPr>
          </w:p>
          <w:p w14:paraId="21A7A7FC" w14:textId="77777777" w:rsidR="005A2845" w:rsidRPr="004A0CA5" w:rsidRDefault="005A2845">
            <w:pPr>
              <w:pStyle w:val="TableSmHeadingCenter"/>
              <w:keepNext w:val="0"/>
              <w:keepLines w:val="0"/>
              <w:spacing w:before="0" w:after="0"/>
              <w:rPr>
                <w:rFonts w:ascii="Arial" w:hAnsi="Arial" w:cs="Arial"/>
                <w:sz w:val="20"/>
                <w:szCs w:val="22"/>
              </w:rPr>
            </w:pPr>
            <w:r w:rsidRPr="004A0CA5">
              <w:rPr>
                <w:rFonts w:ascii="Arial" w:hAnsi="Arial" w:cs="Arial"/>
                <w:sz w:val="20"/>
                <w:szCs w:val="22"/>
              </w:rPr>
              <w:t>Langkah-Langkah Pengujian</w:t>
            </w:r>
          </w:p>
        </w:tc>
        <w:tc>
          <w:tcPr>
            <w:tcW w:w="2268" w:type="dxa"/>
            <w:tcBorders>
              <w:top w:val="single" w:sz="12" w:space="0" w:color="auto"/>
              <w:left w:val="single" w:sz="6" w:space="0" w:color="auto"/>
              <w:right w:val="single" w:sz="6" w:space="0" w:color="auto"/>
            </w:tcBorders>
            <w:shd w:val="clear" w:color="auto" w:fill="92D050"/>
          </w:tcPr>
          <w:p w14:paraId="37E43475" w14:textId="77777777" w:rsidR="005A2845" w:rsidRDefault="005A2845" w:rsidP="005A2845">
            <w:pPr>
              <w:pStyle w:val="TableSmHeadingCenter"/>
              <w:keepNext w:val="0"/>
              <w:keepLines w:val="0"/>
              <w:spacing w:before="0" w:after="0"/>
              <w:rPr>
                <w:rFonts w:ascii="Arial" w:hAnsi="Arial" w:cs="Arial"/>
                <w:sz w:val="20"/>
                <w:szCs w:val="22"/>
              </w:rPr>
            </w:pPr>
          </w:p>
          <w:p w14:paraId="48BD320A" w14:textId="77777777" w:rsidR="005A2845" w:rsidRPr="004A0CA5" w:rsidRDefault="005A2845" w:rsidP="005A2845">
            <w:pPr>
              <w:pStyle w:val="TableSmHeadingCenter"/>
              <w:keepNext w:val="0"/>
              <w:keepLines w:val="0"/>
              <w:spacing w:before="0" w:after="0"/>
              <w:rPr>
                <w:rFonts w:ascii="Arial" w:hAnsi="Arial" w:cs="Arial"/>
                <w:sz w:val="20"/>
                <w:szCs w:val="22"/>
              </w:rPr>
            </w:pPr>
            <w:r>
              <w:rPr>
                <w:rFonts w:ascii="Arial" w:hAnsi="Arial" w:cs="Arial"/>
                <w:sz w:val="20"/>
                <w:szCs w:val="22"/>
              </w:rPr>
              <w:t>Hasil Yang Diharapkan</w:t>
            </w:r>
          </w:p>
        </w:tc>
        <w:tc>
          <w:tcPr>
            <w:tcW w:w="2410" w:type="dxa"/>
            <w:tcBorders>
              <w:top w:val="single" w:sz="12" w:space="0" w:color="auto"/>
              <w:left w:val="single" w:sz="6" w:space="0" w:color="auto"/>
              <w:right w:val="single" w:sz="6" w:space="0" w:color="auto"/>
            </w:tcBorders>
            <w:shd w:val="clear" w:color="auto" w:fill="92D050"/>
          </w:tcPr>
          <w:p w14:paraId="1D3572B1" w14:textId="77777777" w:rsidR="005A2845" w:rsidRPr="004A0CA5" w:rsidRDefault="005A2845">
            <w:pPr>
              <w:pStyle w:val="TableSmHeadingCenter"/>
              <w:keepNext w:val="0"/>
              <w:keepLines w:val="0"/>
              <w:spacing w:before="0" w:after="0"/>
              <w:rPr>
                <w:rFonts w:ascii="Arial" w:hAnsi="Arial" w:cs="Arial"/>
                <w:sz w:val="20"/>
                <w:szCs w:val="22"/>
              </w:rPr>
            </w:pPr>
          </w:p>
          <w:p w14:paraId="267DA79A" w14:textId="77777777" w:rsidR="005A2845" w:rsidRPr="004A0CA5" w:rsidRDefault="005A2845">
            <w:pPr>
              <w:pStyle w:val="TableSmHeadingCenter"/>
              <w:keepNext w:val="0"/>
              <w:keepLines w:val="0"/>
              <w:spacing w:before="0" w:after="0"/>
              <w:rPr>
                <w:rFonts w:ascii="Arial" w:hAnsi="Arial" w:cs="Arial"/>
                <w:sz w:val="20"/>
                <w:szCs w:val="22"/>
              </w:rPr>
            </w:pPr>
            <w:r w:rsidRPr="004A0CA5">
              <w:rPr>
                <w:rFonts w:ascii="Arial" w:hAnsi="Arial" w:cs="Arial"/>
                <w:sz w:val="20"/>
                <w:szCs w:val="22"/>
              </w:rPr>
              <w:t xml:space="preserve">Hasil </w:t>
            </w:r>
            <w:r>
              <w:rPr>
                <w:rFonts w:ascii="Arial" w:hAnsi="Arial" w:cs="Arial"/>
                <w:sz w:val="20"/>
                <w:szCs w:val="22"/>
              </w:rPr>
              <w:t>Pengujian</w:t>
            </w:r>
          </w:p>
        </w:tc>
        <w:tc>
          <w:tcPr>
            <w:tcW w:w="1559" w:type="dxa"/>
            <w:tcBorders>
              <w:top w:val="single" w:sz="12" w:space="0" w:color="auto"/>
              <w:left w:val="single" w:sz="6" w:space="0" w:color="auto"/>
              <w:right w:val="single" w:sz="6" w:space="0" w:color="auto"/>
            </w:tcBorders>
            <w:shd w:val="clear" w:color="auto" w:fill="92D050"/>
          </w:tcPr>
          <w:p w14:paraId="3D93745F" w14:textId="77777777" w:rsidR="005A2845" w:rsidRPr="004A0CA5" w:rsidRDefault="005A2845">
            <w:pPr>
              <w:jc w:val="center"/>
              <w:rPr>
                <w:rFonts w:ascii="Arial" w:hAnsi="Arial" w:cs="Arial"/>
                <w:b/>
                <w:szCs w:val="22"/>
              </w:rPr>
            </w:pPr>
          </w:p>
          <w:p w14:paraId="5CE4278B" w14:textId="77777777" w:rsidR="005A2845" w:rsidRPr="004A0CA5" w:rsidRDefault="005A2845">
            <w:pPr>
              <w:jc w:val="center"/>
              <w:rPr>
                <w:rFonts w:ascii="Arial" w:hAnsi="Arial" w:cs="Arial"/>
                <w:b/>
                <w:szCs w:val="22"/>
              </w:rPr>
            </w:pPr>
            <w:r w:rsidRPr="004A0CA5">
              <w:rPr>
                <w:rFonts w:ascii="Arial" w:hAnsi="Arial" w:cs="Arial"/>
                <w:b/>
                <w:szCs w:val="22"/>
              </w:rPr>
              <w:t>Penguji</w:t>
            </w:r>
          </w:p>
        </w:tc>
        <w:tc>
          <w:tcPr>
            <w:tcW w:w="1276" w:type="dxa"/>
            <w:tcBorders>
              <w:top w:val="single" w:sz="12" w:space="0" w:color="auto"/>
              <w:left w:val="single" w:sz="6" w:space="0" w:color="auto"/>
              <w:right w:val="single" w:sz="6" w:space="0" w:color="auto"/>
            </w:tcBorders>
            <w:shd w:val="clear" w:color="auto" w:fill="92D050"/>
          </w:tcPr>
          <w:p w14:paraId="37CDE0D4" w14:textId="77777777" w:rsidR="005A2845" w:rsidRPr="004A0CA5" w:rsidRDefault="005A2845">
            <w:pPr>
              <w:jc w:val="center"/>
              <w:rPr>
                <w:rFonts w:ascii="Arial" w:hAnsi="Arial" w:cs="Arial"/>
                <w:b/>
                <w:szCs w:val="22"/>
              </w:rPr>
            </w:pPr>
          </w:p>
          <w:p w14:paraId="7036FCFB" w14:textId="77777777" w:rsidR="005A2845" w:rsidRPr="004A0CA5" w:rsidRDefault="005A2845">
            <w:pPr>
              <w:jc w:val="center"/>
              <w:rPr>
                <w:rFonts w:ascii="Arial" w:hAnsi="Arial" w:cs="Arial"/>
                <w:b/>
                <w:szCs w:val="22"/>
              </w:rPr>
            </w:pPr>
            <w:r w:rsidRPr="004A0CA5">
              <w:rPr>
                <w:rFonts w:ascii="Arial" w:hAnsi="Arial" w:cs="Arial"/>
                <w:b/>
                <w:szCs w:val="22"/>
              </w:rPr>
              <w:t>Tanggal Pengujian</w:t>
            </w:r>
          </w:p>
        </w:tc>
        <w:tc>
          <w:tcPr>
            <w:tcW w:w="850" w:type="dxa"/>
            <w:tcBorders>
              <w:top w:val="single" w:sz="12" w:space="0" w:color="auto"/>
              <w:left w:val="single" w:sz="6" w:space="0" w:color="auto"/>
              <w:right w:val="single" w:sz="6" w:space="0" w:color="auto"/>
            </w:tcBorders>
            <w:shd w:val="clear" w:color="auto" w:fill="92D050"/>
          </w:tcPr>
          <w:p w14:paraId="08940C78" w14:textId="77777777" w:rsidR="005A2845" w:rsidRPr="004A0CA5" w:rsidRDefault="005A2845">
            <w:pPr>
              <w:jc w:val="center"/>
              <w:rPr>
                <w:rFonts w:ascii="Arial" w:hAnsi="Arial" w:cs="Arial"/>
                <w:b/>
                <w:szCs w:val="22"/>
              </w:rPr>
            </w:pPr>
          </w:p>
          <w:p w14:paraId="32AEFEA2" w14:textId="77777777" w:rsidR="005A2845" w:rsidRPr="004A0CA5" w:rsidRDefault="005A2845">
            <w:pPr>
              <w:jc w:val="center"/>
              <w:rPr>
                <w:rFonts w:ascii="Arial" w:hAnsi="Arial" w:cs="Arial"/>
                <w:b/>
                <w:szCs w:val="22"/>
              </w:rPr>
            </w:pPr>
            <w:r w:rsidRPr="004A0CA5">
              <w:rPr>
                <w:rFonts w:ascii="Arial" w:hAnsi="Arial" w:cs="Arial"/>
                <w:b/>
                <w:szCs w:val="22"/>
              </w:rPr>
              <w:t>Status</w:t>
            </w:r>
          </w:p>
        </w:tc>
        <w:tc>
          <w:tcPr>
            <w:tcW w:w="1276" w:type="dxa"/>
            <w:tcBorders>
              <w:top w:val="single" w:sz="12" w:space="0" w:color="auto"/>
              <w:left w:val="single" w:sz="6" w:space="0" w:color="auto"/>
              <w:right w:val="single" w:sz="12" w:space="0" w:color="auto"/>
            </w:tcBorders>
            <w:shd w:val="clear" w:color="auto" w:fill="92D050"/>
          </w:tcPr>
          <w:p w14:paraId="7E6B58AD" w14:textId="77777777" w:rsidR="005A2845" w:rsidRPr="004A0CA5" w:rsidRDefault="005A2845">
            <w:pPr>
              <w:jc w:val="center"/>
              <w:rPr>
                <w:rFonts w:ascii="Arial" w:hAnsi="Arial" w:cs="Arial"/>
                <w:b/>
                <w:szCs w:val="22"/>
              </w:rPr>
            </w:pPr>
          </w:p>
          <w:p w14:paraId="7735DE27" w14:textId="77777777" w:rsidR="005A2845" w:rsidRDefault="005A2845">
            <w:pPr>
              <w:jc w:val="center"/>
              <w:rPr>
                <w:rFonts w:ascii="Arial" w:hAnsi="Arial" w:cs="Arial"/>
                <w:b/>
                <w:szCs w:val="22"/>
              </w:rPr>
            </w:pPr>
            <w:r w:rsidRPr="004A0CA5">
              <w:rPr>
                <w:rFonts w:ascii="Arial" w:hAnsi="Arial" w:cs="Arial"/>
                <w:b/>
                <w:szCs w:val="22"/>
              </w:rPr>
              <w:t>Komentar</w:t>
            </w:r>
          </w:p>
          <w:p w14:paraId="6898815E" w14:textId="77777777" w:rsidR="005A2845" w:rsidRDefault="005A2845">
            <w:pPr>
              <w:jc w:val="center"/>
              <w:rPr>
                <w:rFonts w:ascii="Arial" w:hAnsi="Arial" w:cs="Arial"/>
                <w:b/>
                <w:szCs w:val="22"/>
              </w:rPr>
            </w:pPr>
          </w:p>
          <w:p w14:paraId="3DA7CF16" w14:textId="77777777" w:rsidR="005A2845" w:rsidRPr="004A0CA5" w:rsidRDefault="005A2845">
            <w:pPr>
              <w:jc w:val="center"/>
              <w:rPr>
                <w:rFonts w:ascii="Arial" w:hAnsi="Arial" w:cs="Arial"/>
                <w:b/>
                <w:szCs w:val="22"/>
              </w:rPr>
            </w:pPr>
          </w:p>
        </w:tc>
      </w:tr>
      <w:tr w:rsidR="005A2845" w14:paraId="3EA5E428" w14:textId="77777777" w:rsidTr="00FA308C">
        <w:trPr>
          <w:trHeight w:val="104"/>
        </w:trPr>
        <w:tc>
          <w:tcPr>
            <w:tcW w:w="630" w:type="dxa"/>
            <w:tcBorders>
              <w:top w:val="single" w:sz="12" w:space="0" w:color="auto"/>
              <w:left w:val="single" w:sz="12" w:space="0" w:color="auto"/>
              <w:bottom w:val="single" w:sz="12" w:space="0" w:color="auto"/>
              <w:right w:val="single" w:sz="6" w:space="0" w:color="auto"/>
            </w:tcBorders>
          </w:tcPr>
          <w:p w14:paraId="1261DD76" w14:textId="77777777" w:rsidR="005A2845" w:rsidRPr="004A0CA5" w:rsidRDefault="005A2845">
            <w:pPr>
              <w:jc w:val="center"/>
              <w:rPr>
                <w:rFonts w:ascii="Arial" w:hAnsi="Arial" w:cs="Arial"/>
                <w:szCs w:val="22"/>
              </w:rPr>
            </w:pPr>
            <w:r w:rsidRPr="004A0CA5">
              <w:rPr>
                <w:rFonts w:ascii="Arial" w:hAnsi="Arial" w:cs="Arial"/>
                <w:szCs w:val="22"/>
              </w:rPr>
              <w:t>1.</w:t>
            </w:r>
          </w:p>
        </w:tc>
        <w:tc>
          <w:tcPr>
            <w:tcW w:w="1636" w:type="dxa"/>
            <w:tcBorders>
              <w:top w:val="single" w:sz="12" w:space="0" w:color="auto"/>
              <w:left w:val="single" w:sz="6" w:space="0" w:color="auto"/>
              <w:bottom w:val="single" w:sz="12" w:space="0" w:color="auto"/>
              <w:right w:val="single" w:sz="6" w:space="0" w:color="auto"/>
            </w:tcBorders>
          </w:tcPr>
          <w:p w14:paraId="4F79AA38" w14:textId="3C7DA4C0" w:rsidR="005A2845" w:rsidRPr="00242B31" w:rsidRDefault="005A2845" w:rsidP="009B278E">
            <w:pPr>
              <w:spacing w:before="80" w:line="360" w:lineRule="auto"/>
              <w:rPr>
                <w:rFonts w:ascii="Arial" w:hAnsi="Arial" w:cs="Arial"/>
              </w:rPr>
            </w:pPr>
            <w:r w:rsidRPr="00242B31">
              <w:rPr>
                <w:rFonts w:ascii="Arial" w:hAnsi="Arial" w:cs="Arial"/>
              </w:rPr>
              <w:t xml:space="preserve">Memastikan daftar album </w:t>
            </w:r>
            <w:r w:rsidR="004829C1">
              <w:rPr>
                <w:rFonts w:ascii="Arial" w:hAnsi="Arial" w:cs="Arial"/>
              </w:rPr>
              <w:t xml:space="preserve">pada halaman galeri </w:t>
            </w:r>
            <w:r w:rsidR="004829C1" w:rsidRPr="00242B31">
              <w:rPr>
                <w:rFonts w:ascii="Arial" w:hAnsi="Arial" w:cs="Arial"/>
              </w:rPr>
              <w:t>ditampilkan</w:t>
            </w:r>
            <w:r w:rsidRPr="00242B31">
              <w:rPr>
                <w:rFonts w:ascii="Arial" w:hAnsi="Arial" w:cs="Arial"/>
              </w:rPr>
              <w:t>.</w:t>
            </w:r>
          </w:p>
          <w:p w14:paraId="09840296" w14:textId="77777777" w:rsidR="005A2845" w:rsidRPr="00314DAD" w:rsidRDefault="005A2845" w:rsidP="009B278E">
            <w:pPr>
              <w:spacing w:line="360" w:lineRule="auto"/>
              <w:rPr>
                <w:rFonts w:ascii="Arial" w:hAnsi="Arial" w:cs="Arial"/>
                <w:szCs w:val="22"/>
              </w:rPr>
            </w:pPr>
          </w:p>
        </w:tc>
        <w:tc>
          <w:tcPr>
            <w:tcW w:w="3969" w:type="dxa"/>
            <w:tcBorders>
              <w:top w:val="single" w:sz="12" w:space="0" w:color="auto"/>
              <w:left w:val="single" w:sz="6" w:space="0" w:color="auto"/>
              <w:bottom w:val="single" w:sz="12" w:space="0" w:color="auto"/>
              <w:right w:val="single" w:sz="6" w:space="0" w:color="auto"/>
            </w:tcBorders>
          </w:tcPr>
          <w:p w14:paraId="2863D89C" w14:textId="77777777" w:rsidR="005A2845" w:rsidRDefault="005A2845" w:rsidP="009B278E">
            <w:pPr>
              <w:numPr>
                <w:ilvl w:val="0"/>
                <w:numId w:val="6"/>
              </w:numPr>
              <w:spacing w:before="80" w:after="120" w:line="360" w:lineRule="auto"/>
              <w:ind w:left="170" w:hanging="142"/>
              <w:rPr>
                <w:rFonts w:ascii="Arial" w:hAnsi="Arial" w:cs="Arial"/>
                <w:szCs w:val="22"/>
              </w:rPr>
            </w:pPr>
            <w:r>
              <w:rPr>
                <w:rFonts w:ascii="Arial" w:hAnsi="Arial" w:cs="Arial"/>
                <w:szCs w:val="22"/>
              </w:rPr>
              <w:t>Membuka website HMIF</w:t>
            </w:r>
          </w:p>
          <w:p w14:paraId="1979A148" w14:textId="77777777" w:rsidR="005A2845" w:rsidRDefault="005A2845" w:rsidP="009B278E">
            <w:pPr>
              <w:numPr>
                <w:ilvl w:val="0"/>
                <w:numId w:val="6"/>
              </w:numPr>
              <w:spacing w:after="120" w:line="360" w:lineRule="auto"/>
              <w:ind w:left="172" w:hanging="142"/>
              <w:rPr>
                <w:rFonts w:ascii="Arial" w:hAnsi="Arial" w:cs="Arial"/>
                <w:szCs w:val="22"/>
              </w:rPr>
            </w:pPr>
            <w:r>
              <w:rPr>
                <w:rFonts w:ascii="Arial" w:hAnsi="Arial" w:cs="Arial"/>
                <w:szCs w:val="22"/>
              </w:rPr>
              <w:t>Mengklik Menu Galeri</w:t>
            </w:r>
          </w:p>
          <w:p w14:paraId="5AA649E0" w14:textId="77777777" w:rsidR="005A2845" w:rsidRDefault="005A2845" w:rsidP="009B278E">
            <w:pPr>
              <w:numPr>
                <w:ilvl w:val="0"/>
                <w:numId w:val="6"/>
              </w:numPr>
              <w:spacing w:after="120" w:line="360" w:lineRule="auto"/>
              <w:ind w:left="172" w:hanging="142"/>
              <w:rPr>
                <w:rFonts w:ascii="Arial" w:hAnsi="Arial" w:cs="Arial"/>
                <w:szCs w:val="22"/>
              </w:rPr>
            </w:pPr>
            <w:r>
              <w:rPr>
                <w:rFonts w:ascii="Arial" w:hAnsi="Arial" w:cs="Arial"/>
                <w:szCs w:val="22"/>
              </w:rPr>
              <w:t>Scroll kebawah</w:t>
            </w:r>
          </w:p>
          <w:p w14:paraId="386D0186" w14:textId="77777777" w:rsidR="005A2845" w:rsidRPr="00795604" w:rsidRDefault="005A2845" w:rsidP="00795604">
            <w:pPr>
              <w:numPr>
                <w:ilvl w:val="0"/>
                <w:numId w:val="6"/>
              </w:numPr>
              <w:spacing w:after="120" w:line="360" w:lineRule="auto"/>
              <w:ind w:left="172" w:hanging="142"/>
              <w:rPr>
                <w:rFonts w:ascii="Arial" w:hAnsi="Arial" w:cs="Arial"/>
                <w:szCs w:val="22"/>
              </w:rPr>
            </w:pPr>
            <w:r>
              <w:rPr>
                <w:rFonts w:ascii="Arial" w:hAnsi="Arial" w:cs="Arial"/>
                <w:szCs w:val="22"/>
              </w:rPr>
              <w:t>Memastikan daftar album ditampilkan</w:t>
            </w:r>
          </w:p>
        </w:tc>
        <w:tc>
          <w:tcPr>
            <w:tcW w:w="2268" w:type="dxa"/>
            <w:tcBorders>
              <w:top w:val="single" w:sz="12" w:space="0" w:color="auto"/>
              <w:left w:val="single" w:sz="6" w:space="0" w:color="auto"/>
              <w:bottom w:val="single" w:sz="12" w:space="0" w:color="auto"/>
              <w:right w:val="single" w:sz="6" w:space="0" w:color="auto"/>
            </w:tcBorders>
          </w:tcPr>
          <w:p w14:paraId="48E041C7" w14:textId="10CC7F6E" w:rsidR="005A2845" w:rsidRPr="00242B31" w:rsidRDefault="004829C1" w:rsidP="00795604">
            <w:pPr>
              <w:spacing w:before="80" w:line="360" w:lineRule="auto"/>
              <w:rPr>
                <w:rFonts w:ascii="Arial" w:hAnsi="Arial" w:cs="Arial"/>
              </w:rPr>
            </w:pPr>
            <w:r>
              <w:rPr>
                <w:rFonts w:ascii="Arial" w:hAnsi="Arial" w:cs="Arial"/>
              </w:rPr>
              <w:t>Halaman galeri menampilkan daftar album sesuai dengan database.</w:t>
            </w:r>
          </w:p>
        </w:tc>
        <w:tc>
          <w:tcPr>
            <w:tcW w:w="2410" w:type="dxa"/>
            <w:tcBorders>
              <w:top w:val="single" w:sz="12" w:space="0" w:color="auto"/>
              <w:left w:val="single" w:sz="6" w:space="0" w:color="auto"/>
              <w:bottom w:val="single" w:sz="12" w:space="0" w:color="auto"/>
              <w:right w:val="single" w:sz="6" w:space="0" w:color="auto"/>
            </w:tcBorders>
          </w:tcPr>
          <w:p w14:paraId="5E484FCD" w14:textId="77777777" w:rsidR="005A2845" w:rsidRPr="00795604" w:rsidRDefault="005A2845" w:rsidP="00795604">
            <w:pPr>
              <w:spacing w:before="80" w:line="360" w:lineRule="auto"/>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72A4384" w14:textId="77777777" w:rsidR="005A2845" w:rsidRPr="004A0CA5" w:rsidRDefault="005A2845" w:rsidP="009B278E">
            <w:pPr>
              <w:spacing w:line="360" w:lineRule="auto"/>
              <w:rPr>
                <w:rFonts w:ascii="Arial" w:hAnsi="Arial" w:cs="Arial"/>
                <w:szCs w:val="22"/>
                <w:lang w:val="id-ID"/>
              </w:rPr>
            </w:pPr>
          </w:p>
        </w:tc>
        <w:tc>
          <w:tcPr>
            <w:tcW w:w="1276" w:type="dxa"/>
            <w:tcBorders>
              <w:top w:val="single" w:sz="12" w:space="0" w:color="auto"/>
              <w:left w:val="single" w:sz="6" w:space="0" w:color="auto"/>
              <w:bottom w:val="single" w:sz="12" w:space="0" w:color="auto"/>
              <w:right w:val="single" w:sz="6" w:space="0" w:color="auto"/>
            </w:tcBorders>
          </w:tcPr>
          <w:p w14:paraId="4B6CE2D6" w14:textId="77777777" w:rsidR="005A2845" w:rsidRPr="004A0CA5" w:rsidRDefault="005A2845" w:rsidP="00C7451E">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2B471B50" w14:textId="77777777" w:rsidR="005A2845" w:rsidRPr="004A0CA5" w:rsidRDefault="005A2845" w:rsidP="009B278E">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61EF914B" w14:textId="77777777" w:rsidR="005A2845" w:rsidRPr="00242B31" w:rsidRDefault="005A2845" w:rsidP="009B278E">
            <w:pPr>
              <w:spacing w:before="80" w:line="360" w:lineRule="auto"/>
              <w:rPr>
                <w:rFonts w:ascii="Arial" w:hAnsi="Arial" w:cs="Arial"/>
                <w:szCs w:val="22"/>
              </w:rPr>
            </w:pPr>
          </w:p>
        </w:tc>
      </w:tr>
      <w:tr w:rsidR="005A2845" w14:paraId="6F5601CC" w14:textId="77777777" w:rsidTr="00FA308C">
        <w:trPr>
          <w:trHeight w:val="1891"/>
        </w:trPr>
        <w:tc>
          <w:tcPr>
            <w:tcW w:w="630" w:type="dxa"/>
            <w:tcBorders>
              <w:top w:val="single" w:sz="12" w:space="0" w:color="auto"/>
              <w:left w:val="single" w:sz="12" w:space="0" w:color="auto"/>
              <w:bottom w:val="single" w:sz="12" w:space="0" w:color="auto"/>
              <w:right w:val="single" w:sz="6" w:space="0" w:color="auto"/>
            </w:tcBorders>
          </w:tcPr>
          <w:p w14:paraId="7D2E9A4F" w14:textId="77777777" w:rsidR="005A2845" w:rsidRPr="004A0CA5" w:rsidRDefault="005A2845" w:rsidP="00391F70">
            <w:pPr>
              <w:spacing w:before="80"/>
              <w:jc w:val="center"/>
              <w:rPr>
                <w:rFonts w:ascii="Arial" w:hAnsi="Arial" w:cs="Arial"/>
                <w:szCs w:val="22"/>
              </w:rPr>
            </w:pPr>
            <w:r>
              <w:rPr>
                <w:rFonts w:ascii="Arial" w:hAnsi="Arial" w:cs="Arial"/>
                <w:szCs w:val="22"/>
              </w:rPr>
              <w:t>2</w:t>
            </w:r>
          </w:p>
        </w:tc>
        <w:tc>
          <w:tcPr>
            <w:tcW w:w="1636" w:type="dxa"/>
            <w:tcBorders>
              <w:top w:val="single" w:sz="12" w:space="0" w:color="auto"/>
              <w:left w:val="single" w:sz="6" w:space="0" w:color="auto"/>
              <w:bottom w:val="single" w:sz="12" w:space="0" w:color="auto"/>
              <w:right w:val="single" w:sz="6" w:space="0" w:color="auto"/>
            </w:tcBorders>
          </w:tcPr>
          <w:p w14:paraId="7FE2C959" w14:textId="77777777" w:rsidR="005A2845" w:rsidRPr="00242B31" w:rsidRDefault="005A2845" w:rsidP="009B278E">
            <w:pPr>
              <w:spacing w:before="80" w:after="120" w:line="360" w:lineRule="auto"/>
              <w:rPr>
                <w:rFonts w:ascii="Arial" w:hAnsi="Arial" w:cs="Arial"/>
              </w:rPr>
            </w:pPr>
            <w:r>
              <w:rPr>
                <w:rFonts w:ascii="Arial" w:hAnsi="Arial" w:cs="Arial"/>
              </w:rPr>
              <w:t>Memastikan daftar foto ditampilkan saat salah satu album diklik</w:t>
            </w:r>
          </w:p>
        </w:tc>
        <w:tc>
          <w:tcPr>
            <w:tcW w:w="3969" w:type="dxa"/>
            <w:tcBorders>
              <w:top w:val="single" w:sz="12" w:space="0" w:color="auto"/>
              <w:left w:val="single" w:sz="6" w:space="0" w:color="auto"/>
              <w:bottom w:val="single" w:sz="12" w:space="0" w:color="auto"/>
              <w:right w:val="single" w:sz="6" w:space="0" w:color="auto"/>
            </w:tcBorders>
          </w:tcPr>
          <w:p w14:paraId="3A5356E4" w14:textId="6C9CFE18" w:rsidR="005A2845" w:rsidRDefault="005A2845" w:rsidP="00B1197A">
            <w:pPr>
              <w:numPr>
                <w:ilvl w:val="0"/>
                <w:numId w:val="6"/>
              </w:numPr>
              <w:spacing w:before="40" w:after="120" w:line="360" w:lineRule="auto"/>
              <w:ind w:left="170" w:hanging="142"/>
              <w:rPr>
                <w:rFonts w:ascii="Arial" w:hAnsi="Arial" w:cs="Arial"/>
                <w:szCs w:val="22"/>
              </w:rPr>
            </w:pPr>
            <w:r>
              <w:rPr>
                <w:rFonts w:ascii="Arial" w:hAnsi="Arial" w:cs="Arial"/>
                <w:szCs w:val="22"/>
              </w:rPr>
              <w:t>Mengklik salah satu album</w:t>
            </w:r>
            <w:r w:rsidR="004829C1">
              <w:rPr>
                <w:rFonts w:ascii="Arial" w:hAnsi="Arial" w:cs="Arial"/>
                <w:szCs w:val="22"/>
              </w:rPr>
              <w:t xml:space="preserve"> yang memiliki daftar foto</w:t>
            </w:r>
          </w:p>
          <w:p w14:paraId="2A393089" w14:textId="705D4006" w:rsidR="005A2845" w:rsidRPr="000D3E44" w:rsidRDefault="005A2845" w:rsidP="000D3E44">
            <w:pPr>
              <w:numPr>
                <w:ilvl w:val="0"/>
                <w:numId w:val="6"/>
              </w:numPr>
              <w:spacing w:after="120" w:line="360" w:lineRule="auto"/>
              <w:ind w:left="172" w:hanging="142"/>
              <w:rPr>
                <w:rFonts w:ascii="Arial" w:hAnsi="Arial" w:cs="Arial"/>
                <w:szCs w:val="22"/>
              </w:rPr>
            </w:pPr>
            <w:r>
              <w:rPr>
                <w:rFonts w:ascii="Arial" w:hAnsi="Arial" w:cs="Arial"/>
                <w:szCs w:val="22"/>
              </w:rPr>
              <w:t xml:space="preserve">Memastikan daftar foto pada album </w:t>
            </w:r>
            <w:r w:rsidR="004829C1">
              <w:rPr>
                <w:rFonts w:ascii="Arial" w:hAnsi="Arial" w:cs="Arial"/>
                <w:szCs w:val="22"/>
              </w:rPr>
              <w:t xml:space="preserve">tersebut </w:t>
            </w:r>
            <w:r>
              <w:rPr>
                <w:rFonts w:ascii="Arial" w:hAnsi="Arial" w:cs="Arial"/>
                <w:szCs w:val="22"/>
              </w:rPr>
              <w:t>ditampilkan</w:t>
            </w:r>
          </w:p>
        </w:tc>
        <w:tc>
          <w:tcPr>
            <w:tcW w:w="2268" w:type="dxa"/>
            <w:tcBorders>
              <w:top w:val="single" w:sz="12" w:space="0" w:color="auto"/>
              <w:left w:val="single" w:sz="6" w:space="0" w:color="auto"/>
              <w:bottom w:val="single" w:sz="12" w:space="0" w:color="auto"/>
              <w:right w:val="single" w:sz="6" w:space="0" w:color="auto"/>
            </w:tcBorders>
          </w:tcPr>
          <w:p w14:paraId="6F07CB16" w14:textId="0C51DABC" w:rsidR="005A2845" w:rsidRPr="00242B31" w:rsidRDefault="004829C1" w:rsidP="009B278E">
            <w:pPr>
              <w:spacing w:before="80" w:after="120" w:line="360" w:lineRule="auto"/>
              <w:rPr>
                <w:rFonts w:ascii="Arial" w:hAnsi="Arial" w:cs="Arial"/>
              </w:rPr>
            </w:pPr>
            <w:r>
              <w:rPr>
                <w:rFonts w:ascii="Arial" w:hAnsi="Arial" w:cs="Arial"/>
              </w:rPr>
              <w:t>Daftar foto pada album ditampilkan</w:t>
            </w:r>
            <w:r w:rsidR="00FA308C">
              <w:rPr>
                <w:rFonts w:ascii="Arial" w:hAnsi="Arial" w:cs="Arial"/>
              </w:rPr>
              <w:t xml:space="preserve"> sesuai isi folder pada google drive.</w:t>
            </w:r>
          </w:p>
        </w:tc>
        <w:tc>
          <w:tcPr>
            <w:tcW w:w="2410" w:type="dxa"/>
            <w:tcBorders>
              <w:top w:val="single" w:sz="12" w:space="0" w:color="auto"/>
              <w:left w:val="single" w:sz="6" w:space="0" w:color="auto"/>
              <w:bottom w:val="single" w:sz="12" w:space="0" w:color="auto"/>
              <w:right w:val="single" w:sz="6" w:space="0" w:color="auto"/>
            </w:tcBorders>
          </w:tcPr>
          <w:p w14:paraId="3E2E4FF2" w14:textId="77777777" w:rsidR="005A2845" w:rsidRPr="00242B31" w:rsidRDefault="005A2845" w:rsidP="009B278E">
            <w:pPr>
              <w:spacing w:before="80" w:after="120" w:line="360" w:lineRule="auto"/>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1BDD1E1" w14:textId="77777777" w:rsidR="005A2845" w:rsidRPr="00A5446D" w:rsidRDefault="005A2845" w:rsidP="009B278E">
            <w:pPr>
              <w:spacing w:after="120"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3A296BD9" w14:textId="77777777" w:rsidR="005A2845" w:rsidRDefault="005A2845" w:rsidP="00C7451E">
            <w:pPr>
              <w:spacing w:before="80" w:after="12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621B25C4" w14:textId="77777777" w:rsidR="005A2845" w:rsidRDefault="005A2845" w:rsidP="009B278E">
            <w:pPr>
              <w:spacing w:before="80" w:after="12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4684CA69" w14:textId="77777777" w:rsidR="005A2845" w:rsidRPr="00242B31" w:rsidRDefault="005A2845" w:rsidP="009B278E">
            <w:pPr>
              <w:spacing w:before="80" w:after="120" w:line="360" w:lineRule="auto"/>
              <w:rPr>
                <w:rFonts w:ascii="Arial" w:hAnsi="Arial" w:cs="Arial"/>
              </w:rPr>
            </w:pPr>
          </w:p>
        </w:tc>
      </w:tr>
      <w:tr w:rsidR="004829C1" w14:paraId="1106EB50" w14:textId="77777777" w:rsidTr="00FA308C">
        <w:trPr>
          <w:trHeight w:val="2662"/>
        </w:trPr>
        <w:tc>
          <w:tcPr>
            <w:tcW w:w="630" w:type="dxa"/>
            <w:tcBorders>
              <w:top w:val="single" w:sz="12" w:space="0" w:color="auto"/>
              <w:left w:val="single" w:sz="12" w:space="0" w:color="auto"/>
              <w:bottom w:val="single" w:sz="12" w:space="0" w:color="auto"/>
              <w:right w:val="single" w:sz="6" w:space="0" w:color="auto"/>
            </w:tcBorders>
          </w:tcPr>
          <w:p w14:paraId="518FDF47" w14:textId="77777777" w:rsidR="004829C1" w:rsidRDefault="004829C1" w:rsidP="004829C1">
            <w:pPr>
              <w:spacing w:before="80"/>
              <w:jc w:val="center"/>
              <w:rPr>
                <w:rFonts w:ascii="Arial" w:hAnsi="Arial" w:cs="Arial"/>
                <w:szCs w:val="22"/>
              </w:rPr>
            </w:pPr>
            <w:r>
              <w:rPr>
                <w:rFonts w:ascii="Arial" w:hAnsi="Arial" w:cs="Arial"/>
                <w:szCs w:val="22"/>
              </w:rPr>
              <w:t>3</w:t>
            </w:r>
          </w:p>
        </w:tc>
        <w:tc>
          <w:tcPr>
            <w:tcW w:w="1636" w:type="dxa"/>
            <w:tcBorders>
              <w:top w:val="single" w:sz="12" w:space="0" w:color="auto"/>
              <w:left w:val="single" w:sz="6" w:space="0" w:color="auto"/>
              <w:bottom w:val="single" w:sz="12" w:space="0" w:color="auto"/>
              <w:right w:val="single" w:sz="6" w:space="0" w:color="auto"/>
            </w:tcBorders>
          </w:tcPr>
          <w:p w14:paraId="17757D7D" w14:textId="77777777" w:rsidR="004829C1" w:rsidRDefault="004829C1" w:rsidP="004829C1">
            <w:pPr>
              <w:spacing w:before="80" w:line="360" w:lineRule="auto"/>
              <w:rPr>
                <w:rFonts w:ascii="Arial" w:hAnsi="Arial" w:cs="Arial"/>
              </w:rPr>
            </w:pPr>
            <w:r w:rsidRPr="00D02017">
              <w:rPr>
                <w:rFonts w:ascii="Arial" w:hAnsi="Arial" w:cs="Arial"/>
              </w:rPr>
              <w:t xml:space="preserve">Pengujian Alur Autentikasi </w:t>
            </w:r>
            <w:r>
              <w:rPr>
                <w:rFonts w:ascii="Arial" w:hAnsi="Arial" w:cs="Arial"/>
              </w:rPr>
              <w:t>Admin.</w:t>
            </w:r>
          </w:p>
        </w:tc>
        <w:tc>
          <w:tcPr>
            <w:tcW w:w="3969" w:type="dxa"/>
            <w:tcBorders>
              <w:top w:val="single" w:sz="12" w:space="0" w:color="auto"/>
              <w:left w:val="single" w:sz="6" w:space="0" w:color="auto"/>
              <w:bottom w:val="single" w:sz="12" w:space="0" w:color="auto"/>
              <w:right w:val="single" w:sz="6" w:space="0" w:color="auto"/>
            </w:tcBorders>
          </w:tcPr>
          <w:p w14:paraId="115BDDF5"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Membuka halaman login website HMIF</w:t>
            </w:r>
          </w:p>
          <w:p w14:paraId="0C5EC6AA" w14:textId="77777777" w:rsidR="004829C1" w:rsidRDefault="004829C1" w:rsidP="004829C1">
            <w:pPr>
              <w:numPr>
                <w:ilvl w:val="0"/>
                <w:numId w:val="6"/>
              </w:numPr>
              <w:spacing w:line="360" w:lineRule="auto"/>
              <w:ind w:left="172" w:hanging="142"/>
              <w:rPr>
                <w:rFonts w:ascii="Arial" w:hAnsi="Arial" w:cs="Arial"/>
                <w:szCs w:val="22"/>
              </w:rPr>
            </w:pPr>
            <w:r w:rsidRPr="00D02017">
              <w:rPr>
                <w:rFonts w:ascii="Arial" w:hAnsi="Arial" w:cs="Arial"/>
                <w:szCs w:val="22"/>
              </w:rPr>
              <w:t>M</w:t>
            </w:r>
            <w:r>
              <w:rPr>
                <w:rFonts w:ascii="Arial" w:hAnsi="Arial" w:cs="Arial"/>
                <w:szCs w:val="22"/>
              </w:rPr>
              <w:t>em</w:t>
            </w:r>
            <w:r w:rsidRPr="00D02017">
              <w:rPr>
                <w:rFonts w:ascii="Arial" w:hAnsi="Arial" w:cs="Arial"/>
                <w:szCs w:val="22"/>
              </w:rPr>
              <w:t>asukkan email dan password yang salah</w:t>
            </w:r>
          </w:p>
          <w:p w14:paraId="2AF82640" w14:textId="77777777" w:rsidR="004829C1" w:rsidRDefault="004829C1" w:rsidP="004829C1">
            <w:pPr>
              <w:numPr>
                <w:ilvl w:val="0"/>
                <w:numId w:val="6"/>
              </w:numPr>
              <w:spacing w:line="360" w:lineRule="auto"/>
              <w:ind w:left="172" w:hanging="142"/>
              <w:rPr>
                <w:rFonts w:ascii="Arial" w:hAnsi="Arial" w:cs="Arial"/>
                <w:szCs w:val="22"/>
              </w:rPr>
            </w:pPr>
            <w:r w:rsidRPr="00D02017">
              <w:rPr>
                <w:rFonts w:ascii="Arial" w:hAnsi="Arial" w:cs="Arial"/>
                <w:szCs w:val="22"/>
              </w:rPr>
              <w:t xml:space="preserve">Klik Login dan </w:t>
            </w:r>
            <w:r>
              <w:rPr>
                <w:rFonts w:ascii="Arial" w:hAnsi="Arial" w:cs="Arial"/>
                <w:szCs w:val="22"/>
              </w:rPr>
              <w:t>memastikan</w:t>
            </w:r>
            <w:r w:rsidRPr="00D02017">
              <w:rPr>
                <w:rFonts w:ascii="Arial" w:hAnsi="Arial" w:cs="Arial"/>
                <w:szCs w:val="22"/>
              </w:rPr>
              <w:t xml:space="preserve"> muncul pesan “Email atau password salah”</w:t>
            </w:r>
          </w:p>
          <w:p w14:paraId="0CE02B76" w14:textId="77777777" w:rsidR="004829C1" w:rsidRDefault="004829C1" w:rsidP="004829C1">
            <w:pPr>
              <w:numPr>
                <w:ilvl w:val="0"/>
                <w:numId w:val="6"/>
              </w:numPr>
              <w:spacing w:before="80" w:line="360" w:lineRule="auto"/>
              <w:ind w:left="170" w:hanging="142"/>
              <w:rPr>
                <w:rFonts w:ascii="Arial" w:hAnsi="Arial" w:cs="Arial"/>
                <w:szCs w:val="22"/>
              </w:rPr>
            </w:pPr>
            <w:r w:rsidRPr="00D02017">
              <w:rPr>
                <w:rFonts w:ascii="Arial" w:hAnsi="Arial" w:cs="Arial"/>
                <w:szCs w:val="22"/>
              </w:rPr>
              <w:t>Masukkan email dan password yang benar</w:t>
            </w:r>
          </w:p>
          <w:p w14:paraId="0EF008EA" w14:textId="77777777" w:rsidR="004829C1" w:rsidRDefault="004829C1" w:rsidP="004829C1">
            <w:pPr>
              <w:numPr>
                <w:ilvl w:val="0"/>
                <w:numId w:val="6"/>
              </w:numPr>
              <w:spacing w:before="80" w:line="360" w:lineRule="auto"/>
              <w:ind w:left="170" w:hanging="142"/>
              <w:rPr>
                <w:rFonts w:ascii="Arial" w:hAnsi="Arial" w:cs="Arial"/>
                <w:szCs w:val="22"/>
              </w:rPr>
            </w:pPr>
            <w:r w:rsidRPr="00D02017">
              <w:rPr>
                <w:rFonts w:ascii="Arial" w:hAnsi="Arial" w:cs="Arial"/>
                <w:szCs w:val="22"/>
              </w:rPr>
              <w:t xml:space="preserve">Klik Login dan pastikan </w:t>
            </w:r>
            <w:r>
              <w:rPr>
                <w:rFonts w:ascii="Arial" w:hAnsi="Arial" w:cs="Arial"/>
                <w:szCs w:val="22"/>
              </w:rPr>
              <w:t xml:space="preserve">login berhasil dengan </w:t>
            </w:r>
            <w:r w:rsidRPr="00D02017">
              <w:rPr>
                <w:rFonts w:ascii="Arial" w:hAnsi="Arial" w:cs="Arial"/>
                <w:szCs w:val="22"/>
              </w:rPr>
              <w:t xml:space="preserve">diarahkan ke halaman dashboard </w:t>
            </w:r>
            <w:r>
              <w:rPr>
                <w:rFonts w:ascii="Arial" w:hAnsi="Arial" w:cs="Arial"/>
                <w:szCs w:val="22"/>
              </w:rPr>
              <w:t>admin</w:t>
            </w:r>
          </w:p>
        </w:tc>
        <w:tc>
          <w:tcPr>
            <w:tcW w:w="2268" w:type="dxa"/>
            <w:tcBorders>
              <w:top w:val="single" w:sz="12" w:space="0" w:color="auto"/>
              <w:left w:val="single" w:sz="6" w:space="0" w:color="auto"/>
              <w:bottom w:val="single" w:sz="12" w:space="0" w:color="auto"/>
              <w:right w:val="single" w:sz="6" w:space="0" w:color="auto"/>
            </w:tcBorders>
          </w:tcPr>
          <w:p w14:paraId="0C91D84F" w14:textId="3B3A0031" w:rsidR="00FA308C" w:rsidRDefault="00FA308C" w:rsidP="00FA308C">
            <w:pPr>
              <w:numPr>
                <w:ilvl w:val="0"/>
                <w:numId w:val="6"/>
              </w:numPr>
              <w:spacing w:before="80" w:line="360" w:lineRule="auto"/>
              <w:ind w:left="175" w:hanging="141"/>
              <w:rPr>
                <w:rFonts w:ascii="Arial" w:hAnsi="Arial" w:cs="Arial"/>
              </w:rPr>
            </w:pPr>
            <w:r w:rsidRPr="00FA308C">
              <w:rPr>
                <w:rFonts w:ascii="Arial" w:hAnsi="Arial" w:cs="Arial"/>
              </w:rPr>
              <w:t>Sistem menampilkan pesan</w:t>
            </w:r>
            <w:r>
              <w:rPr>
                <w:rFonts w:ascii="Arial" w:hAnsi="Arial" w:cs="Arial"/>
              </w:rPr>
              <w:t xml:space="preserve"> kesalahan</w:t>
            </w:r>
            <w:r w:rsidRPr="00FA308C">
              <w:rPr>
                <w:rFonts w:ascii="Arial" w:hAnsi="Arial" w:cs="Arial"/>
              </w:rPr>
              <w:t xml:space="preserve"> </w:t>
            </w:r>
            <w:r>
              <w:rPr>
                <w:rFonts w:ascii="Arial" w:hAnsi="Arial" w:cs="Arial"/>
              </w:rPr>
              <w:t>ketika email atau password salah</w:t>
            </w:r>
          </w:p>
          <w:p w14:paraId="2992B195" w14:textId="402D7F5A" w:rsidR="004829C1" w:rsidRDefault="00FA308C" w:rsidP="00FA308C">
            <w:pPr>
              <w:numPr>
                <w:ilvl w:val="0"/>
                <w:numId w:val="6"/>
              </w:numPr>
              <w:spacing w:before="80" w:line="360" w:lineRule="auto"/>
              <w:ind w:left="175" w:hanging="141"/>
              <w:rPr>
                <w:rFonts w:ascii="Arial" w:hAnsi="Arial" w:cs="Arial"/>
              </w:rPr>
            </w:pPr>
            <w:r>
              <w:rPr>
                <w:rFonts w:ascii="Arial" w:hAnsi="Arial" w:cs="Arial"/>
              </w:rPr>
              <w:t>M</w:t>
            </w:r>
            <w:r w:rsidRPr="00FA308C">
              <w:rPr>
                <w:rFonts w:ascii="Arial" w:hAnsi="Arial" w:cs="Arial"/>
              </w:rPr>
              <w:t xml:space="preserve">engarahkan ke </w:t>
            </w:r>
            <w:r>
              <w:rPr>
                <w:rFonts w:ascii="Arial" w:hAnsi="Arial" w:cs="Arial"/>
              </w:rPr>
              <w:t xml:space="preserve">halaman </w:t>
            </w:r>
            <w:r w:rsidRPr="00FA308C">
              <w:rPr>
                <w:rFonts w:ascii="Arial" w:hAnsi="Arial" w:cs="Arial"/>
              </w:rPr>
              <w:t xml:space="preserve">dashboard admin </w:t>
            </w:r>
            <w:r>
              <w:rPr>
                <w:rFonts w:ascii="Arial" w:hAnsi="Arial" w:cs="Arial"/>
              </w:rPr>
              <w:t>ketika</w:t>
            </w:r>
            <w:r w:rsidRPr="00FA308C">
              <w:rPr>
                <w:rFonts w:ascii="Arial" w:hAnsi="Arial" w:cs="Arial"/>
              </w:rPr>
              <w:t xml:space="preserve"> login berhasil.</w:t>
            </w:r>
          </w:p>
        </w:tc>
        <w:tc>
          <w:tcPr>
            <w:tcW w:w="2410" w:type="dxa"/>
            <w:tcBorders>
              <w:top w:val="single" w:sz="12" w:space="0" w:color="auto"/>
              <w:left w:val="single" w:sz="6" w:space="0" w:color="auto"/>
              <w:bottom w:val="single" w:sz="12" w:space="0" w:color="auto"/>
              <w:right w:val="single" w:sz="6" w:space="0" w:color="auto"/>
            </w:tcBorders>
          </w:tcPr>
          <w:p w14:paraId="7BB359EC" w14:textId="77777777" w:rsidR="004829C1" w:rsidRDefault="004829C1" w:rsidP="004829C1">
            <w:pPr>
              <w:spacing w:before="80" w:line="360" w:lineRule="auto"/>
              <w:jc w:val="both"/>
              <w:rPr>
                <w:rFonts w:ascii="Arial" w:hAnsi="Arial" w:cs="Arial"/>
              </w:rPr>
            </w:pPr>
          </w:p>
          <w:p w14:paraId="2A8DA6CD" w14:textId="77777777" w:rsidR="004829C1" w:rsidRDefault="004829C1" w:rsidP="004829C1">
            <w:pPr>
              <w:spacing w:before="80" w:line="360" w:lineRule="auto"/>
              <w:jc w:val="both"/>
              <w:rPr>
                <w:rFonts w:ascii="Arial" w:hAnsi="Arial" w:cs="Arial"/>
              </w:rPr>
            </w:pPr>
          </w:p>
          <w:p w14:paraId="1744C7E3" w14:textId="77777777" w:rsidR="004829C1" w:rsidRPr="00242B3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44B518E5"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7288E354"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0885FB11"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6FD5DDF" w14:textId="77777777" w:rsidR="004829C1" w:rsidRPr="00242B31" w:rsidRDefault="004829C1" w:rsidP="004829C1">
            <w:pPr>
              <w:spacing w:before="80" w:line="360" w:lineRule="auto"/>
              <w:rPr>
                <w:rFonts w:ascii="Arial" w:hAnsi="Arial" w:cs="Arial"/>
              </w:rPr>
            </w:pPr>
          </w:p>
        </w:tc>
      </w:tr>
      <w:tr w:rsidR="004829C1" w14:paraId="5199D4D9" w14:textId="77777777" w:rsidTr="00FA308C">
        <w:trPr>
          <w:trHeight w:val="516"/>
        </w:trPr>
        <w:tc>
          <w:tcPr>
            <w:tcW w:w="630" w:type="dxa"/>
            <w:tcBorders>
              <w:top w:val="single" w:sz="12" w:space="0" w:color="auto"/>
              <w:left w:val="single" w:sz="12" w:space="0" w:color="auto"/>
              <w:bottom w:val="single" w:sz="12" w:space="0" w:color="auto"/>
              <w:right w:val="single" w:sz="6" w:space="0" w:color="auto"/>
            </w:tcBorders>
          </w:tcPr>
          <w:p w14:paraId="517E117C" w14:textId="77777777" w:rsidR="004829C1" w:rsidRDefault="004829C1" w:rsidP="004829C1">
            <w:pPr>
              <w:spacing w:before="80"/>
              <w:jc w:val="center"/>
              <w:rPr>
                <w:rFonts w:ascii="Arial" w:hAnsi="Arial" w:cs="Arial"/>
                <w:szCs w:val="22"/>
              </w:rPr>
            </w:pPr>
            <w:r>
              <w:rPr>
                <w:rFonts w:ascii="Arial" w:hAnsi="Arial" w:cs="Arial"/>
                <w:szCs w:val="22"/>
              </w:rPr>
              <w:lastRenderedPageBreak/>
              <w:t>4</w:t>
            </w:r>
          </w:p>
        </w:tc>
        <w:tc>
          <w:tcPr>
            <w:tcW w:w="1636" w:type="dxa"/>
            <w:tcBorders>
              <w:top w:val="single" w:sz="12" w:space="0" w:color="auto"/>
              <w:left w:val="single" w:sz="6" w:space="0" w:color="auto"/>
              <w:bottom w:val="single" w:sz="12" w:space="0" w:color="auto"/>
              <w:right w:val="single" w:sz="6" w:space="0" w:color="auto"/>
            </w:tcBorders>
          </w:tcPr>
          <w:p w14:paraId="6C71AF71" w14:textId="77777777" w:rsidR="004829C1" w:rsidRPr="00D02017" w:rsidRDefault="004829C1" w:rsidP="004829C1">
            <w:pPr>
              <w:spacing w:before="80" w:line="360" w:lineRule="auto"/>
              <w:rPr>
                <w:rFonts w:ascii="Arial" w:hAnsi="Arial" w:cs="Arial"/>
              </w:rPr>
            </w:pPr>
            <w:r>
              <w:rPr>
                <w:rFonts w:ascii="Arial" w:hAnsi="Arial" w:cs="Arial"/>
              </w:rPr>
              <w:t>M</w:t>
            </w:r>
            <w:r w:rsidRPr="009B278E">
              <w:rPr>
                <w:rFonts w:ascii="Arial" w:hAnsi="Arial" w:cs="Arial"/>
              </w:rPr>
              <w:t>enambahkan album baru</w:t>
            </w:r>
            <w:r>
              <w:rPr>
                <w:rFonts w:ascii="Arial" w:hAnsi="Arial" w:cs="Arial"/>
              </w:rPr>
              <w:t xml:space="preserve"> pada</w:t>
            </w:r>
            <w:r w:rsidRPr="009B278E">
              <w:rPr>
                <w:rFonts w:ascii="Arial" w:hAnsi="Arial" w:cs="Arial"/>
              </w:rPr>
              <w:t xml:space="preserve"> halaman galeri admin.</w:t>
            </w:r>
          </w:p>
        </w:tc>
        <w:tc>
          <w:tcPr>
            <w:tcW w:w="3969" w:type="dxa"/>
            <w:tcBorders>
              <w:top w:val="single" w:sz="12" w:space="0" w:color="auto"/>
              <w:left w:val="single" w:sz="6" w:space="0" w:color="auto"/>
              <w:bottom w:val="single" w:sz="12" w:space="0" w:color="auto"/>
              <w:right w:val="single" w:sz="6" w:space="0" w:color="auto"/>
            </w:tcBorders>
          </w:tcPr>
          <w:p w14:paraId="60646362"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menu Galeri</w:t>
            </w:r>
          </w:p>
          <w:p w14:paraId="331843D4"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w:t>
            </w:r>
            <w:r w:rsidRPr="000D3E44">
              <w:rPr>
                <w:rFonts w:ascii="Arial" w:hAnsi="Arial" w:cs="Arial"/>
                <w:szCs w:val="22"/>
              </w:rPr>
              <w:t>+ Tambah Album</w:t>
            </w:r>
            <w:r>
              <w:rPr>
                <w:rFonts w:ascii="Arial" w:hAnsi="Arial" w:cs="Arial"/>
                <w:szCs w:val="22"/>
              </w:rPr>
              <w:t>”</w:t>
            </w:r>
          </w:p>
          <w:p w14:paraId="1BDC80F1"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Isi form dengan Nama album "test-album" dan upload foto sebagai thumbnail</w:t>
            </w:r>
          </w:p>
          <w:p w14:paraId="754B7118"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 Simpan</w:t>
            </w:r>
          </w:p>
          <w:p w14:paraId="7DBB5FB8" w14:textId="77777777" w:rsidR="004829C1" w:rsidRPr="000D3E44"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Memeriksa apakah album yang baru ditambahkan tampil di daftar album</w:t>
            </w:r>
          </w:p>
        </w:tc>
        <w:tc>
          <w:tcPr>
            <w:tcW w:w="2268" w:type="dxa"/>
            <w:tcBorders>
              <w:top w:val="single" w:sz="12" w:space="0" w:color="auto"/>
              <w:left w:val="single" w:sz="6" w:space="0" w:color="auto"/>
              <w:bottom w:val="single" w:sz="12" w:space="0" w:color="auto"/>
              <w:right w:val="single" w:sz="6" w:space="0" w:color="auto"/>
            </w:tcBorders>
          </w:tcPr>
          <w:p w14:paraId="4541F51C" w14:textId="600DECFD" w:rsidR="00D71A47" w:rsidRDefault="00FA308C" w:rsidP="00D71A47">
            <w:pPr>
              <w:numPr>
                <w:ilvl w:val="0"/>
                <w:numId w:val="6"/>
              </w:numPr>
              <w:spacing w:before="80" w:line="360" w:lineRule="auto"/>
              <w:ind w:left="175" w:hanging="120"/>
              <w:rPr>
                <w:rFonts w:ascii="Arial" w:hAnsi="Arial" w:cs="Arial"/>
              </w:rPr>
            </w:pPr>
            <w:r>
              <w:rPr>
                <w:rFonts w:ascii="Arial" w:hAnsi="Arial" w:cs="Arial"/>
              </w:rPr>
              <w:t xml:space="preserve">Album baru berhasil ditambahkan dan </w:t>
            </w:r>
            <w:r w:rsidR="001546CC">
              <w:rPr>
                <w:rFonts w:ascii="Arial" w:hAnsi="Arial" w:cs="Arial"/>
              </w:rPr>
              <w:t>Folder dari album berhasil dibuat pada google drive.</w:t>
            </w:r>
            <w:r w:rsidR="00D71A47">
              <w:rPr>
                <w:rFonts w:ascii="Arial" w:hAnsi="Arial" w:cs="Arial"/>
              </w:rPr>
              <w:t xml:space="preserve"> </w:t>
            </w:r>
          </w:p>
          <w:p w14:paraId="18541F44" w14:textId="76197587" w:rsidR="004829C1" w:rsidRDefault="001546CC" w:rsidP="00D71A47">
            <w:pPr>
              <w:numPr>
                <w:ilvl w:val="0"/>
                <w:numId w:val="6"/>
              </w:numPr>
              <w:spacing w:before="80" w:line="360" w:lineRule="auto"/>
              <w:ind w:left="175" w:hanging="120"/>
              <w:rPr>
                <w:rFonts w:ascii="Arial" w:hAnsi="Arial" w:cs="Arial"/>
              </w:rPr>
            </w:pPr>
            <w:r>
              <w:rPr>
                <w:rFonts w:ascii="Arial" w:hAnsi="Arial" w:cs="Arial"/>
              </w:rPr>
              <w:t>Album muncul pada daftar album di halaman galeri</w:t>
            </w:r>
          </w:p>
        </w:tc>
        <w:tc>
          <w:tcPr>
            <w:tcW w:w="2410" w:type="dxa"/>
            <w:tcBorders>
              <w:top w:val="single" w:sz="12" w:space="0" w:color="auto"/>
              <w:left w:val="single" w:sz="6" w:space="0" w:color="auto"/>
              <w:bottom w:val="single" w:sz="12" w:space="0" w:color="auto"/>
              <w:right w:val="single" w:sz="6" w:space="0" w:color="auto"/>
            </w:tcBorders>
          </w:tcPr>
          <w:p w14:paraId="6E402C46" w14:textId="77777777" w:rsidR="004829C1" w:rsidRDefault="004829C1" w:rsidP="004829C1">
            <w:pPr>
              <w:spacing w:before="80" w:line="360" w:lineRule="auto"/>
              <w:jc w:val="both"/>
              <w:rPr>
                <w:rFonts w:ascii="Arial" w:hAnsi="Arial" w:cs="Arial"/>
              </w:rPr>
            </w:pPr>
          </w:p>
          <w:p w14:paraId="2EEF5897"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2F2666B5"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6F3EFD07" w14:textId="77777777" w:rsidR="004829C1" w:rsidRDefault="004829C1" w:rsidP="004829C1">
            <w:pPr>
              <w:spacing w:before="80" w:line="360" w:lineRule="auto"/>
              <w:ind w:left="-108" w:right="-105"/>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5E7DD620"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C8C68B6" w14:textId="77777777" w:rsidR="004829C1" w:rsidRPr="00242B31" w:rsidRDefault="004829C1" w:rsidP="004829C1">
            <w:pPr>
              <w:spacing w:before="80" w:line="360" w:lineRule="auto"/>
              <w:rPr>
                <w:rFonts w:ascii="Arial" w:hAnsi="Arial" w:cs="Arial"/>
              </w:rPr>
            </w:pPr>
          </w:p>
        </w:tc>
      </w:tr>
      <w:tr w:rsidR="004829C1" w14:paraId="4DCB84E8" w14:textId="77777777" w:rsidTr="00F93536">
        <w:trPr>
          <w:trHeight w:val="1225"/>
        </w:trPr>
        <w:tc>
          <w:tcPr>
            <w:tcW w:w="630" w:type="dxa"/>
            <w:tcBorders>
              <w:top w:val="single" w:sz="12" w:space="0" w:color="auto"/>
              <w:left w:val="single" w:sz="12" w:space="0" w:color="auto"/>
              <w:bottom w:val="single" w:sz="12" w:space="0" w:color="auto"/>
              <w:right w:val="single" w:sz="6" w:space="0" w:color="auto"/>
            </w:tcBorders>
          </w:tcPr>
          <w:p w14:paraId="158774A8" w14:textId="77777777" w:rsidR="004829C1" w:rsidRDefault="004829C1" w:rsidP="004829C1">
            <w:pPr>
              <w:spacing w:before="80"/>
              <w:jc w:val="center"/>
              <w:rPr>
                <w:rFonts w:ascii="Arial" w:hAnsi="Arial" w:cs="Arial"/>
                <w:szCs w:val="22"/>
              </w:rPr>
            </w:pPr>
            <w:r>
              <w:rPr>
                <w:rFonts w:ascii="Arial" w:hAnsi="Arial" w:cs="Arial"/>
                <w:szCs w:val="22"/>
              </w:rPr>
              <w:t>5</w:t>
            </w:r>
          </w:p>
        </w:tc>
        <w:tc>
          <w:tcPr>
            <w:tcW w:w="1636" w:type="dxa"/>
            <w:tcBorders>
              <w:top w:val="single" w:sz="12" w:space="0" w:color="auto"/>
              <w:left w:val="single" w:sz="6" w:space="0" w:color="auto"/>
              <w:bottom w:val="single" w:sz="12" w:space="0" w:color="auto"/>
              <w:right w:val="single" w:sz="6" w:space="0" w:color="auto"/>
            </w:tcBorders>
          </w:tcPr>
          <w:p w14:paraId="0893131F" w14:textId="77777777" w:rsidR="004829C1" w:rsidRDefault="004829C1" w:rsidP="004829C1">
            <w:pPr>
              <w:spacing w:before="80" w:line="360" w:lineRule="auto"/>
              <w:rPr>
                <w:rFonts w:ascii="Arial" w:hAnsi="Arial" w:cs="Arial"/>
              </w:rPr>
            </w:pPr>
            <w:r>
              <w:rPr>
                <w:rFonts w:ascii="Arial" w:hAnsi="Arial" w:cs="Arial"/>
              </w:rPr>
              <w:t>M</w:t>
            </w:r>
            <w:r w:rsidRPr="009B278E">
              <w:rPr>
                <w:rFonts w:ascii="Arial" w:hAnsi="Arial" w:cs="Arial"/>
              </w:rPr>
              <w:t>e</w:t>
            </w:r>
            <w:r>
              <w:rPr>
                <w:rFonts w:ascii="Arial" w:hAnsi="Arial" w:cs="Arial"/>
              </w:rPr>
              <w:t>ngedit salah satu album.</w:t>
            </w:r>
          </w:p>
        </w:tc>
        <w:tc>
          <w:tcPr>
            <w:tcW w:w="3969" w:type="dxa"/>
            <w:tcBorders>
              <w:top w:val="single" w:sz="12" w:space="0" w:color="auto"/>
              <w:left w:val="single" w:sz="6" w:space="0" w:color="auto"/>
              <w:bottom w:val="single" w:sz="12" w:space="0" w:color="auto"/>
              <w:right w:val="single" w:sz="6" w:space="0" w:color="auto"/>
            </w:tcBorders>
          </w:tcPr>
          <w:p w14:paraId="0D5147AF"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“Edit Album” pada salah satu album</w:t>
            </w:r>
          </w:p>
          <w:p w14:paraId="2ED8F9AE" w14:textId="26F8031C"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 xml:space="preserve">Ubah nama album </w:t>
            </w:r>
            <w:r w:rsidRPr="000D3E44">
              <w:rPr>
                <w:rFonts w:ascii="Arial" w:hAnsi="Arial" w:cs="Arial"/>
                <w:szCs w:val="22"/>
              </w:rPr>
              <w:t xml:space="preserve">dan </w:t>
            </w:r>
            <w:r>
              <w:rPr>
                <w:rFonts w:ascii="Arial" w:hAnsi="Arial" w:cs="Arial"/>
                <w:szCs w:val="22"/>
              </w:rPr>
              <w:t>ganti thumbnail album dengan foto yang baru</w:t>
            </w:r>
          </w:p>
          <w:p w14:paraId="54EF57C9"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 xml:space="preserve">Klik tombol </w:t>
            </w:r>
            <w:r>
              <w:rPr>
                <w:rFonts w:ascii="Arial" w:hAnsi="Arial" w:cs="Arial"/>
                <w:szCs w:val="22"/>
              </w:rPr>
              <w:t>“</w:t>
            </w:r>
            <w:r w:rsidRPr="000D3E44">
              <w:rPr>
                <w:rFonts w:ascii="Arial" w:hAnsi="Arial" w:cs="Arial"/>
                <w:szCs w:val="22"/>
              </w:rPr>
              <w:t>Simpan</w:t>
            </w:r>
            <w:r>
              <w:rPr>
                <w:rFonts w:ascii="Arial" w:hAnsi="Arial" w:cs="Arial"/>
                <w:szCs w:val="22"/>
              </w:rPr>
              <w:t xml:space="preserve"> Perubahan”</w:t>
            </w:r>
          </w:p>
          <w:p w14:paraId="29A2EF5C"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Memeriksa apakah album yang diedit datanya sudah berubah</w:t>
            </w:r>
          </w:p>
        </w:tc>
        <w:tc>
          <w:tcPr>
            <w:tcW w:w="2268" w:type="dxa"/>
            <w:tcBorders>
              <w:top w:val="single" w:sz="12" w:space="0" w:color="auto"/>
              <w:left w:val="single" w:sz="6" w:space="0" w:color="auto"/>
              <w:bottom w:val="single" w:sz="12" w:space="0" w:color="auto"/>
              <w:right w:val="single" w:sz="6" w:space="0" w:color="auto"/>
            </w:tcBorders>
          </w:tcPr>
          <w:p w14:paraId="10254063" w14:textId="77777777" w:rsidR="004829C1" w:rsidRDefault="00F93536" w:rsidP="00D71A47">
            <w:pPr>
              <w:numPr>
                <w:ilvl w:val="0"/>
                <w:numId w:val="6"/>
              </w:numPr>
              <w:spacing w:before="80" w:line="360" w:lineRule="auto"/>
              <w:ind w:left="175" w:hanging="120"/>
              <w:rPr>
                <w:rFonts w:ascii="Arial" w:hAnsi="Arial" w:cs="Arial"/>
              </w:rPr>
            </w:pPr>
            <w:r>
              <w:rPr>
                <w:rFonts w:ascii="Arial" w:hAnsi="Arial" w:cs="Arial"/>
              </w:rPr>
              <w:t>Nama dan thumbnail album berhasil berubah</w:t>
            </w:r>
          </w:p>
          <w:p w14:paraId="6AC55E95" w14:textId="1C267D98" w:rsidR="00D71A47" w:rsidRDefault="00D71A47" w:rsidP="00D71A47">
            <w:pPr>
              <w:numPr>
                <w:ilvl w:val="0"/>
                <w:numId w:val="6"/>
              </w:numPr>
              <w:spacing w:before="80" w:line="360" w:lineRule="auto"/>
              <w:ind w:left="175" w:hanging="120"/>
              <w:rPr>
                <w:rFonts w:ascii="Arial" w:hAnsi="Arial" w:cs="Arial"/>
              </w:rPr>
            </w:pPr>
            <w:r>
              <w:rPr>
                <w:rFonts w:ascii="Arial" w:hAnsi="Arial" w:cs="Arial"/>
              </w:rPr>
              <w:t>Nama folder dari album di google drive berubah</w:t>
            </w:r>
          </w:p>
        </w:tc>
        <w:tc>
          <w:tcPr>
            <w:tcW w:w="2410" w:type="dxa"/>
            <w:tcBorders>
              <w:top w:val="single" w:sz="12" w:space="0" w:color="auto"/>
              <w:left w:val="single" w:sz="6" w:space="0" w:color="auto"/>
              <w:bottom w:val="single" w:sz="12" w:space="0" w:color="auto"/>
              <w:right w:val="single" w:sz="6" w:space="0" w:color="auto"/>
            </w:tcBorders>
          </w:tcPr>
          <w:p w14:paraId="30CA62E1" w14:textId="77777777" w:rsidR="004829C1" w:rsidRDefault="004829C1" w:rsidP="004829C1">
            <w:pPr>
              <w:spacing w:before="80" w:line="360" w:lineRule="auto"/>
              <w:jc w:val="both"/>
              <w:rPr>
                <w:rFonts w:ascii="Arial" w:hAnsi="Arial" w:cs="Arial"/>
              </w:rPr>
            </w:pPr>
          </w:p>
          <w:p w14:paraId="5F40292E" w14:textId="77777777" w:rsidR="004829C1" w:rsidRDefault="004829C1" w:rsidP="004829C1">
            <w:pPr>
              <w:spacing w:before="80" w:line="360" w:lineRule="auto"/>
              <w:jc w:val="both"/>
              <w:rPr>
                <w:rFonts w:ascii="Arial" w:hAnsi="Arial" w:cs="Arial"/>
              </w:rPr>
            </w:pPr>
          </w:p>
          <w:p w14:paraId="3B78A294"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1E01CB94"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45EBAF01"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7DA582B7"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5194A003" w14:textId="77777777" w:rsidR="004829C1" w:rsidRPr="00242B31" w:rsidRDefault="004829C1" w:rsidP="004829C1">
            <w:pPr>
              <w:spacing w:before="80" w:line="360" w:lineRule="auto"/>
              <w:rPr>
                <w:rFonts w:ascii="Arial" w:hAnsi="Arial" w:cs="Arial"/>
              </w:rPr>
            </w:pPr>
          </w:p>
        </w:tc>
      </w:tr>
      <w:tr w:rsidR="004829C1" w14:paraId="5C298A4D" w14:textId="77777777" w:rsidTr="00FA308C">
        <w:trPr>
          <w:trHeight w:val="1225"/>
        </w:trPr>
        <w:tc>
          <w:tcPr>
            <w:tcW w:w="630" w:type="dxa"/>
            <w:tcBorders>
              <w:top w:val="single" w:sz="12" w:space="0" w:color="auto"/>
              <w:left w:val="single" w:sz="12" w:space="0" w:color="auto"/>
              <w:bottom w:val="single" w:sz="12" w:space="0" w:color="auto"/>
              <w:right w:val="single" w:sz="6" w:space="0" w:color="auto"/>
            </w:tcBorders>
          </w:tcPr>
          <w:p w14:paraId="13B68EC0" w14:textId="77777777" w:rsidR="004829C1" w:rsidRDefault="004829C1" w:rsidP="004829C1">
            <w:pPr>
              <w:spacing w:before="80"/>
              <w:jc w:val="center"/>
              <w:rPr>
                <w:rFonts w:ascii="Arial" w:hAnsi="Arial" w:cs="Arial"/>
                <w:szCs w:val="22"/>
              </w:rPr>
            </w:pPr>
            <w:r>
              <w:rPr>
                <w:rFonts w:ascii="Arial" w:hAnsi="Arial" w:cs="Arial"/>
                <w:szCs w:val="22"/>
              </w:rPr>
              <w:t>6</w:t>
            </w:r>
          </w:p>
        </w:tc>
        <w:tc>
          <w:tcPr>
            <w:tcW w:w="1636" w:type="dxa"/>
            <w:tcBorders>
              <w:top w:val="single" w:sz="12" w:space="0" w:color="auto"/>
              <w:left w:val="single" w:sz="6" w:space="0" w:color="auto"/>
              <w:bottom w:val="single" w:sz="12" w:space="0" w:color="auto"/>
              <w:right w:val="single" w:sz="6" w:space="0" w:color="auto"/>
            </w:tcBorders>
          </w:tcPr>
          <w:p w14:paraId="5D8F26C0" w14:textId="77777777" w:rsidR="004829C1" w:rsidRDefault="004829C1" w:rsidP="004829C1">
            <w:pPr>
              <w:spacing w:before="80" w:line="360" w:lineRule="auto"/>
              <w:rPr>
                <w:rFonts w:ascii="Arial" w:hAnsi="Arial" w:cs="Arial"/>
              </w:rPr>
            </w:pPr>
            <w:r>
              <w:rPr>
                <w:rFonts w:ascii="Arial" w:hAnsi="Arial" w:cs="Arial"/>
              </w:rPr>
              <w:t>Menambahkan daftar foto pada salah satu album.</w:t>
            </w:r>
          </w:p>
        </w:tc>
        <w:tc>
          <w:tcPr>
            <w:tcW w:w="3969" w:type="dxa"/>
            <w:tcBorders>
              <w:top w:val="single" w:sz="12" w:space="0" w:color="auto"/>
              <w:left w:val="single" w:sz="6" w:space="0" w:color="auto"/>
              <w:bottom w:val="single" w:sz="12" w:space="0" w:color="auto"/>
              <w:right w:val="single" w:sz="6" w:space="0" w:color="auto"/>
            </w:tcBorders>
          </w:tcPr>
          <w:p w14:paraId="57CE8D22"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“Edit Album” pada salah satu album</w:t>
            </w:r>
          </w:p>
          <w:p w14:paraId="3E463767"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Upload sejumlah foto ke album</w:t>
            </w:r>
          </w:p>
          <w:p w14:paraId="26C83CEA" w14:textId="77777777" w:rsidR="004829C1"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Klik tombol “Upload Foto”</w:t>
            </w:r>
          </w:p>
          <w:p w14:paraId="23C05569" w14:textId="0C83F99C" w:rsidR="004829C1" w:rsidRPr="001546CC" w:rsidRDefault="004829C1" w:rsidP="001546CC">
            <w:pPr>
              <w:numPr>
                <w:ilvl w:val="0"/>
                <w:numId w:val="6"/>
              </w:numPr>
              <w:spacing w:before="80" w:line="360" w:lineRule="auto"/>
              <w:ind w:left="170" w:hanging="142"/>
              <w:rPr>
                <w:rFonts w:ascii="Arial" w:hAnsi="Arial" w:cs="Arial"/>
                <w:szCs w:val="22"/>
              </w:rPr>
            </w:pPr>
            <w:r>
              <w:rPr>
                <w:rFonts w:ascii="Arial" w:hAnsi="Arial" w:cs="Arial"/>
                <w:szCs w:val="22"/>
              </w:rPr>
              <w:t>Memastikan sejumlah</w:t>
            </w:r>
            <w:r w:rsidRPr="00013915">
              <w:rPr>
                <w:rFonts w:ascii="Arial" w:hAnsi="Arial" w:cs="Arial"/>
                <w:szCs w:val="22"/>
              </w:rPr>
              <w:t xml:space="preserve"> foto</w:t>
            </w:r>
            <w:r>
              <w:rPr>
                <w:rFonts w:ascii="Arial" w:hAnsi="Arial" w:cs="Arial"/>
                <w:szCs w:val="22"/>
              </w:rPr>
              <w:t xml:space="preserve"> yang diupload berhasil tampil pada halaman edit albu</w:t>
            </w:r>
            <w:r w:rsidR="001546CC">
              <w:rPr>
                <w:rFonts w:ascii="Arial" w:hAnsi="Arial" w:cs="Arial"/>
                <w:szCs w:val="22"/>
              </w:rPr>
              <w:t>m</w:t>
            </w:r>
          </w:p>
        </w:tc>
        <w:tc>
          <w:tcPr>
            <w:tcW w:w="2268" w:type="dxa"/>
            <w:tcBorders>
              <w:top w:val="single" w:sz="12" w:space="0" w:color="auto"/>
              <w:left w:val="single" w:sz="6" w:space="0" w:color="auto"/>
              <w:bottom w:val="single" w:sz="12" w:space="0" w:color="auto"/>
              <w:right w:val="single" w:sz="6" w:space="0" w:color="auto"/>
            </w:tcBorders>
          </w:tcPr>
          <w:p w14:paraId="4987958E" w14:textId="6BBA7592" w:rsidR="001546CC" w:rsidRPr="001546CC" w:rsidRDefault="001546CC" w:rsidP="001546CC">
            <w:pPr>
              <w:numPr>
                <w:ilvl w:val="0"/>
                <w:numId w:val="6"/>
              </w:numPr>
              <w:spacing w:before="80" w:line="360" w:lineRule="auto"/>
              <w:ind w:left="175" w:hanging="120"/>
              <w:rPr>
                <w:rFonts w:ascii="Arial" w:hAnsi="Arial" w:cs="Arial"/>
              </w:rPr>
            </w:pPr>
            <w:r>
              <w:rPr>
                <w:rFonts w:ascii="Arial" w:hAnsi="Arial" w:cs="Arial"/>
              </w:rPr>
              <w:t>Foto berhasil ditambahkan dan diupload pada folder di google drive</w:t>
            </w:r>
          </w:p>
          <w:p w14:paraId="24996D18" w14:textId="6567CE9C" w:rsidR="001546CC" w:rsidRPr="001546CC" w:rsidRDefault="00F93536" w:rsidP="001546CC">
            <w:pPr>
              <w:numPr>
                <w:ilvl w:val="0"/>
                <w:numId w:val="6"/>
              </w:numPr>
              <w:spacing w:before="80" w:line="360" w:lineRule="auto"/>
              <w:ind w:left="175" w:hanging="120"/>
              <w:rPr>
                <w:rFonts w:ascii="Arial" w:hAnsi="Arial" w:cs="Arial"/>
              </w:rPr>
            </w:pPr>
            <w:r>
              <w:rPr>
                <w:rFonts w:ascii="Arial" w:hAnsi="Arial" w:cs="Arial"/>
              </w:rPr>
              <w:t>Foto tampil pada album</w:t>
            </w:r>
          </w:p>
        </w:tc>
        <w:tc>
          <w:tcPr>
            <w:tcW w:w="2410" w:type="dxa"/>
            <w:tcBorders>
              <w:top w:val="single" w:sz="12" w:space="0" w:color="auto"/>
              <w:left w:val="single" w:sz="6" w:space="0" w:color="auto"/>
              <w:bottom w:val="single" w:sz="12" w:space="0" w:color="auto"/>
              <w:right w:val="single" w:sz="6" w:space="0" w:color="auto"/>
            </w:tcBorders>
          </w:tcPr>
          <w:p w14:paraId="2CFB044B" w14:textId="77777777" w:rsidR="004829C1" w:rsidRDefault="004829C1" w:rsidP="004829C1">
            <w:pPr>
              <w:spacing w:before="80" w:line="360" w:lineRule="auto"/>
              <w:jc w:val="both"/>
              <w:rPr>
                <w:rFonts w:ascii="Arial" w:hAnsi="Arial" w:cs="Arial"/>
              </w:rPr>
            </w:pPr>
          </w:p>
          <w:p w14:paraId="34E06B2B"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207C13C2"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530EC9B9"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795DACA6"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19B55278" w14:textId="77777777" w:rsidR="004829C1" w:rsidRPr="00242B31" w:rsidRDefault="004829C1" w:rsidP="004829C1">
            <w:pPr>
              <w:spacing w:before="80" w:line="360" w:lineRule="auto"/>
              <w:rPr>
                <w:rFonts w:ascii="Arial" w:hAnsi="Arial" w:cs="Arial"/>
              </w:rPr>
            </w:pPr>
          </w:p>
        </w:tc>
      </w:tr>
      <w:tr w:rsidR="004829C1" w14:paraId="2B3EAE8E" w14:textId="77777777" w:rsidTr="00FA308C">
        <w:trPr>
          <w:trHeight w:val="2662"/>
        </w:trPr>
        <w:tc>
          <w:tcPr>
            <w:tcW w:w="630" w:type="dxa"/>
            <w:tcBorders>
              <w:top w:val="single" w:sz="12" w:space="0" w:color="auto"/>
              <w:left w:val="single" w:sz="12" w:space="0" w:color="auto"/>
              <w:bottom w:val="single" w:sz="12" w:space="0" w:color="auto"/>
              <w:right w:val="single" w:sz="6" w:space="0" w:color="auto"/>
            </w:tcBorders>
          </w:tcPr>
          <w:p w14:paraId="40AB9B77" w14:textId="77777777" w:rsidR="004829C1" w:rsidRDefault="004829C1" w:rsidP="004829C1">
            <w:pPr>
              <w:spacing w:before="80"/>
              <w:jc w:val="center"/>
              <w:rPr>
                <w:rFonts w:ascii="Arial" w:hAnsi="Arial" w:cs="Arial"/>
                <w:szCs w:val="22"/>
              </w:rPr>
            </w:pPr>
            <w:r>
              <w:rPr>
                <w:rFonts w:ascii="Arial" w:hAnsi="Arial" w:cs="Arial"/>
                <w:szCs w:val="22"/>
              </w:rPr>
              <w:lastRenderedPageBreak/>
              <w:t>7</w:t>
            </w:r>
          </w:p>
        </w:tc>
        <w:tc>
          <w:tcPr>
            <w:tcW w:w="1636" w:type="dxa"/>
            <w:tcBorders>
              <w:top w:val="single" w:sz="12" w:space="0" w:color="auto"/>
              <w:left w:val="single" w:sz="6" w:space="0" w:color="auto"/>
              <w:bottom w:val="single" w:sz="12" w:space="0" w:color="auto"/>
              <w:right w:val="single" w:sz="6" w:space="0" w:color="auto"/>
            </w:tcBorders>
          </w:tcPr>
          <w:p w14:paraId="127808DD" w14:textId="77777777" w:rsidR="004829C1" w:rsidRDefault="004829C1" w:rsidP="004829C1">
            <w:pPr>
              <w:spacing w:before="80" w:line="360" w:lineRule="auto"/>
              <w:rPr>
                <w:rFonts w:ascii="Arial" w:hAnsi="Arial" w:cs="Arial"/>
              </w:rPr>
            </w:pPr>
            <w:r>
              <w:rPr>
                <w:rFonts w:ascii="Arial" w:hAnsi="Arial" w:cs="Arial"/>
              </w:rPr>
              <w:t>Menambahkan daftar foto pada salah satu album.</w:t>
            </w:r>
          </w:p>
        </w:tc>
        <w:tc>
          <w:tcPr>
            <w:tcW w:w="3969" w:type="dxa"/>
            <w:tcBorders>
              <w:top w:val="single" w:sz="12" w:space="0" w:color="auto"/>
              <w:left w:val="single" w:sz="6" w:space="0" w:color="auto"/>
              <w:bottom w:val="single" w:sz="12" w:space="0" w:color="auto"/>
              <w:right w:val="single" w:sz="6" w:space="0" w:color="auto"/>
            </w:tcBorders>
          </w:tcPr>
          <w:p w14:paraId="21F8B797"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menu Galeri</w:t>
            </w:r>
          </w:p>
          <w:p w14:paraId="0CC65F27" w14:textId="77777777" w:rsidR="004829C1" w:rsidRDefault="004829C1" w:rsidP="004829C1">
            <w:pPr>
              <w:numPr>
                <w:ilvl w:val="0"/>
                <w:numId w:val="6"/>
              </w:numPr>
              <w:spacing w:before="80" w:line="360" w:lineRule="auto"/>
              <w:ind w:left="170" w:hanging="142"/>
              <w:rPr>
                <w:rFonts w:ascii="Arial" w:hAnsi="Arial" w:cs="Arial"/>
                <w:szCs w:val="22"/>
              </w:rPr>
            </w:pPr>
            <w:r w:rsidRPr="000D3E44">
              <w:rPr>
                <w:rFonts w:ascii="Arial" w:hAnsi="Arial" w:cs="Arial"/>
                <w:szCs w:val="22"/>
              </w:rPr>
              <w:t>Klik tombol</w:t>
            </w:r>
            <w:r>
              <w:rPr>
                <w:rFonts w:ascii="Arial" w:hAnsi="Arial" w:cs="Arial"/>
                <w:szCs w:val="22"/>
              </w:rPr>
              <w:t xml:space="preserve"> “Hapus” pada salah satu album</w:t>
            </w:r>
          </w:p>
          <w:p w14:paraId="313D1E88" w14:textId="77777777" w:rsidR="004829C1" w:rsidRPr="00795604" w:rsidRDefault="004829C1" w:rsidP="004829C1">
            <w:pPr>
              <w:numPr>
                <w:ilvl w:val="0"/>
                <w:numId w:val="6"/>
              </w:numPr>
              <w:spacing w:before="80" w:line="360" w:lineRule="auto"/>
              <w:ind w:left="170" w:hanging="142"/>
              <w:rPr>
                <w:rFonts w:ascii="Arial" w:hAnsi="Arial" w:cs="Arial"/>
                <w:szCs w:val="22"/>
              </w:rPr>
            </w:pPr>
            <w:r>
              <w:rPr>
                <w:rFonts w:ascii="Arial" w:hAnsi="Arial" w:cs="Arial"/>
                <w:szCs w:val="22"/>
              </w:rPr>
              <w:t>Memastikan album yang dihapus tidak muncul lagi pada daftar album</w:t>
            </w:r>
            <w:r w:rsidRPr="00795604">
              <w:rPr>
                <w:rFonts w:ascii="Arial" w:hAnsi="Arial" w:cs="Arial"/>
                <w:szCs w:val="22"/>
              </w:rPr>
              <w:t xml:space="preserve"> </w:t>
            </w:r>
          </w:p>
        </w:tc>
        <w:tc>
          <w:tcPr>
            <w:tcW w:w="2268" w:type="dxa"/>
            <w:tcBorders>
              <w:top w:val="single" w:sz="12" w:space="0" w:color="auto"/>
              <w:left w:val="single" w:sz="6" w:space="0" w:color="auto"/>
              <w:bottom w:val="single" w:sz="12" w:space="0" w:color="auto"/>
              <w:right w:val="single" w:sz="6" w:space="0" w:color="auto"/>
            </w:tcBorders>
          </w:tcPr>
          <w:p w14:paraId="7B4633A1" w14:textId="77777777" w:rsidR="004829C1" w:rsidRDefault="001546CC" w:rsidP="001546CC">
            <w:pPr>
              <w:numPr>
                <w:ilvl w:val="0"/>
                <w:numId w:val="6"/>
              </w:numPr>
              <w:spacing w:before="80" w:line="360" w:lineRule="auto"/>
              <w:ind w:left="175" w:hanging="120"/>
              <w:rPr>
                <w:rFonts w:ascii="Arial" w:hAnsi="Arial" w:cs="Arial"/>
              </w:rPr>
            </w:pPr>
            <w:r>
              <w:rPr>
                <w:rFonts w:ascii="Arial" w:hAnsi="Arial" w:cs="Arial"/>
              </w:rPr>
              <w:t>Album berhasil terhapus dari database dan google drive</w:t>
            </w:r>
          </w:p>
          <w:p w14:paraId="10C90633" w14:textId="7A603FF8" w:rsidR="001546CC" w:rsidRDefault="001546CC" w:rsidP="001546CC">
            <w:pPr>
              <w:numPr>
                <w:ilvl w:val="0"/>
                <w:numId w:val="6"/>
              </w:numPr>
              <w:spacing w:before="80" w:line="360" w:lineRule="auto"/>
              <w:ind w:left="175" w:hanging="120"/>
              <w:rPr>
                <w:rFonts w:ascii="Arial" w:hAnsi="Arial" w:cs="Arial"/>
              </w:rPr>
            </w:pPr>
            <w:r>
              <w:rPr>
                <w:rFonts w:ascii="Arial" w:hAnsi="Arial" w:cs="Arial"/>
              </w:rPr>
              <w:t>Album tidak ditampilkan pada daftar album di halaman galeri</w:t>
            </w:r>
          </w:p>
        </w:tc>
        <w:tc>
          <w:tcPr>
            <w:tcW w:w="2410" w:type="dxa"/>
            <w:tcBorders>
              <w:top w:val="single" w:sz="12" w:space="0" w:color="auto"/>
              <w:left w:val="single" w:sz="6" w:space="0" w:color="auto"/>
              <w:bottom w:val="single" w:sz="12" w:space="0" w:color="auto"/>
              <w:right w:val="single" w:sz="6" w:space="0" w:color="auto"/>
            </w:tcBorders>
          </w:tcPr>
          <w:p w14:paraId="0AFF8E40" w14:textId="77777777" w:rsidR="004829C1" w:rsidRDefault="004829C1" w:rsidP="004829C1">
            <w:pPr>
              <w:spacing w:before="80" w:line="360" w:lineRule="auto"/>
              <w:jc w:val="both"/>
              <w:rPr>
                <w:rFonts w:ascii="Arial" w:hAnsi="Arial" w:cs="Arial"/>
              </w:rPr>
            </w:pPr>
          </w:p>
          <w:p w14:paraId="0900D7D0" w14:textId="77777777" w:rsidR="004829C1" w:rsidRDefault="004829C1" w:rsidP="004829C1">
            <w:pPr>
              <w:spacing w:before="80" w:line="360" w:lineRule="auto"/>
              <w:jc w:val="both"/>
              <w:rPr>
                <w:rFonts w:ascii="Arial" w:hAnsi="Arial" w:cs="Arial"/>
              </w:rPr>
            </w:pPr>
          </w:p>
        </w:tc>
        <w:tc>
          <w:tcPr>
            <w:tcW w:w="1559" w:type="dxa"/>
            <w:tcBorders>
              <w:top w:val="single" w:sz="12" w:space="0" w:color="auto"/>
              <w:left w:val="single" w:sz="6" w:space="0" w:color="auto"/>
              <w:bottom w:val="single" w:sz="12" w:space="0" w:color="auto"/>
              <w:right w:val="single" w:sz="6" w:space="0" w:color="auto"/>
            </w:tcBorders>
          </w:tcPr>
          <w:p w14:paraId="006400A3" w14:textId="77777777" w:rsidR="004829C1" w:rsidRPr="00A5446D" w:rsidRDefault="004829C1" w:rsidP="004829C1">
            <w:pPr>
              <w:spacing w:line="360" w:lineRule="auto"/>
              <w:rPr>
                <w:rFonts w:ascii="Arial" w:hAnsi="Arial" w:cs="Arial"/>
                <w:szCs w:val="22"/>
              </w:rPr>
            </w:pPr>
          </w:p>
        </w:tc>
        <w:tc>
          <w:tcPr>
            <w:tcW w:w="1276" w:type="dxa"/>
            <w:tcBorders>
              <w:top w:val="single" w:sz="12" w:space="0" w:color="auto"/>
              <w:left w:val="single" w:sz="6" w:space="0" w:color="auto"/>
              <w:bottom w:val="single" w:sz="12" w:space="0" w:color="auto"/>
              <w:right w:val="single" w:sz="6" w:space="0" w:color="auto"/>
            </w:tcBorders>
          </w:tcPr>
          <w:p w14:paraId="177917ED" w14:textId="77777777" w:rsidR="004829C1" w:rsidRDefault="004829C1" w:rsidP="004829C1">
            <w:pPr>
              <w:spacing w:before="80" w:line="360" w:lineRule="auto"/>
              <w:ind w:left="-108" w:right="-105"/>
              <w:jc w:val="center"/>
              <w:rPr>
                <w:rFonts w:ascii="Arial" w:hAnsi="Arial" w:cs="Arial"/>
                <w:szCs w:val="22"/>
              </w:rPr>
            </w:pPr>
          </w:p>
        </w:tc>
        <w:tc>
          <w:tcPr>
            <w:tcW w:w="850" w:type="dxa"/>
            <w:tcBorders>
              <w:top w:val="single" w:sz="12" w:space="0" w:color="auto"/>
              <w:left w:val="single" w:sz="6" w:space="0" w:color="auto"/>
              <w:bottom w:val="single" w:sz="12" w:space="0" w:color="auto"/>
              <w:right w:val="single" w:sz="6" w:space="0" w:color="auto"/>
            </w:tcBorders>
          </w:tcPr>
          <w:p w14:paraId="1B97A71C" w14:textId="77777777" w:rsidR="004829C1" w:rsidRDefault="004829C1" w:rsidP="004829C1">
            <w:pPr>
              <w:spacing w:before="80" w:line="360" w:lineRule="auto"/>
              <w:ind w:left="-257" w:right="-259"/>
              <w:jc w:val="center"/>
              <w:rPr>
                <w:rFonts w:ascii="Arial" w:hAnsi="Arial" w:cs="Arial"/>
                <w:szCs w:val="22"/>
              </w:rPr>
            </w:pPr>
          </w:p>
        </w:tc>
        <w:tc>
          <w:tcPr>
            <w:tcW w:w="1276" w:type="dxa"/>
            <w:tcBorders>
              <w:top w:val="single" w:sz="12" w:space="0" w:color="auto"/>
              <w:left w:val="single" w:sz="6" w:space="0" w:color="auto"/>
              <w:bottom w:val="single" w:sz="12" w:space="0" w:color="auto"/>
              <w:right w:val="single" w:sz="12" w:space="0" w:color="auto"/>
            </w:tcBorders>
          </w:tcPr>
          <w:p w14:paraId="23F28E02" w14:textId="77777777" w:rsidR="004829C1" w:rsidRPr="00242B31" w:rsidRDefault="004829C1" w:rsidP="004829C1">
            <w:pPr>
              <w:spacing w:before="80" w:line="360" w:lineRule="auto"/>
              <w:rPr>
                <w:rFonts w:ascii="Arial" w:hAnsi="Arial" w:cs="Arial"/>
              </w:rPr>
            </w:pPr>
          </w:p>
        </w:tc>
      </w:tr>
    </w:tbl>
    <w:p w14:paraId="1EBB5089" w14:textId="77777777" w:rsidR="00A662F0" w:rsidRPr="00A662F0" w:rsidRDefault="00A662F0" w:rsidP="00795604"/>
    <w:sectPr w:rsidR="00A662F0" w:rsidRPr="00A662F0" w:rsidSect="00F31AA0">
      <w:headerReference w:type="even" r:id="rId19"/>
      <w:headerReference w:type="default" r:id="rId20"/>
      <w:footerReference w:type="even" r:id="rId21"/>
      <w:footerReference w:type="default" r:id="rId22"/>
      <w:headerReference w:type="first" r:id="rId23"/>
      <w:footerReference w:type="first" r:id="rId24"/>
      <w:pgSz w:w="16838" w:h="11906" w:orient="landscape"/>
      <w:pgMar w:top="1196" w:right="1440" w:bottom="862" w:left="1440" w:header="907" w:footer="403" w:gutter="0"/>
      <w:pgBorders>
        <w:bottom w:val="single" w:sz="8"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0872B5" w14:textId="77777777" w:rsidR="00AE34BE" w:rsidRDefault="00AE34BE">
      <w:r>
        <w:separator/>
      </w:r>
    </w:p>
  </w:endnote>
  <w:endnote w:type="continuationSeparator" w:id="0">
    <w:p w14:paraId="78BF73BA" w14:textId="77777777" w:rsidR="00AE34BE" w:rsidRDefault="00AE3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Light">
    <w:charset w:val="80"/>
    <w:family w:val="roman"/>
    <w:pitch w:val="variable"/>
    <w:sig w:usb0="800002E7" w:usb1="2AC7FCFF" w:usb2="00000012" w:usb3="00000000" w:csb0="0002009F" w:csb1="00000000"/>
  </w:font>
  <w:font w:name="Futura Bk">
    <w:altName w:val="Times New Roman"/>
    <w:charset w:val="00"/>
    <w:family w:val="swiss"/>
    <w:pitch w:val="variable"/>
    <w:sig w:usb0="00000001" w:usb1="00000000" w:usb2="00000000" w:usb3="00000000" w:csb0="0000009F" w:csb1="00000000"/>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7DF33" w14:textId="77777777" w:rsidR="00E36955" w:rsidRDefault="00E369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6FDF" w14:textId="77777777" w:rsidR="00E36955" w:rsidRPr="00DE450A" w:rsidRDefault="00E36955" w:rsidP="00F67858">
    <w:pPr>
      <w:pStyle w:val="Footer"/>
      <w:pBdr>
        <w:top w:val="single" w:sz="4" w:space="1" w:color="D9D9D9"/>
      </w:pBdr>
      <w:rPr>
        <w:b/>
        <w:bCs/>
        <w:lang w:val="id-ID"/>
      </w:rPr>
    </w:pPr>
    <w:r>
      <w:fldChar w:fldCharType="begin"/>
    </w:r>
    <w:r>
      <w:instrText xml:space="preserve"> PAGE   \* MERGEFORMAT </w:instrText>
    </w:r>
    <w:r>
      <w:fldChar w:fldCharType="separate"/>
    </w:r>
    <w:r w:rsidRPr="00022D23">
      <w:rPr>
        <w:b/>
        <w:bCs/>
      </w:rPr>
      <w:t>4</w:t>
    </w:r>
    <w:r>
      <w:rPr>
        <w:b/>
        <w:bCs/>
      </w:rPr>
      <w:fldChar w:fldCharType="end"/>
    </w:r>
    <w:r>
      <w:rPr>
        <w:b/>
        <w:bCs/>
      </w:rPr>
      <w:t xml:space="preserve"> |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p w14:paraId="1BD787F8" w14:textId="77777777" w:rsidR="00E36955" w:rsidRDefault="00E36955">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DA372" w14:textId="77777777" w:rsidR="00E36955" w:rsidRDefault="00E3695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5E639" w14:textId="77777777" w:rsidR="00E36955" w:rsidRDefault="00E3695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5BFE7" w14:textId="77777777" w:rsidR="00E36955" w:rsidRPr="00DE450A" w:rsidRDefault="00E36955" w:rsidP="006E4FCB">
    <w:pPr>
      <w:pStyle w:val="Footer"/>
      <w:pBdr>
        <w:top w:val="single" w:sz="4" w:space="1" w:color="D9D9D9"/>
      </w:pBdr>
      <w:rPr>
        <w:sz w:val="4"/>
        <w:lang w:val="id-ID"/>
      </w:rPr>
    </w:pPr>
    <w:r>
      <w:fldChar w:fldCharType="begin"/>
    </w:r>
    <w:r>
      <w:instrText xml:space="preserve"> PAGE   \* MERGEFORMAT </w:instrText>
    </w:r>
    <w:r>
      <w:fldChar w:fldCharType="separate"/>
    </w:r>
    <w:r w:rsidRPr="00022D23">
      <w:rPr>
        <w:b/>
        <w:bCs/>
      </w:rPr>
      <w:t>15</w:t>
    </w:r>
    <w:r>
      <w:rPr>
        <w:b/>
        <w:bCs/>
      </w:rPr>
      <w:fldChar w:fldCharType="end"/>
    </w:r>
    <w:r>
      <w:rPr>
        <w:b/>
        <w:bCs/>
      </w:rPr>
      <w:t xml:space="preserve"> | </w:t>
    </w:r>
    <w:r w:rsidR="00F6329B" w:rsidRPr="00F6329B">
      <w:rPr>
        <w:rFonts w:ascii="Arial" w:hAnsi="Arial" w:cs="Arial"/>
        <w:bCs/>
        <w:iCs/>
        <w:sz w:val="22"/>
        <w:szCs w:val="22"/>
      </w:rPr>
      <w:t>Pembuatan Dan Integrasi Modul Galeri Dengan Google Drive Api Pada Website Profil Himpunan Mahasiswa Informatika</w:t>
    </w:r>
    <w:r w:rsidR="00F6329B">
      <w:rPr>
        <w:rFonts w:ascii="Arial" w:hAnsi="Arial" w:cs="Arial"/>
        <w:bCs/>
        <w:iCs/>
        <w:sz w:val="22"/>
        <w:szCs w:val="22"/>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B3C77" w14:textId="77777777" w:rsidR="00E36955" w:rsidRDefault="00E369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8AB57" w14:textId="77777777" w:rsidR="00AE34BE" w:rsidRDefault="00AE34BE">
      <w:r>
        <w:separator/>
      </w:r>
    </w:p>
  </w:footnote>
  <w:footnote w:type="continuationSeparator" w:id="0">
    <w:p w14:paraId="661A0BB4" w14:textId="77777777" w:rsidR="00AE34BE" w:rsidRDefault="00AE3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2AC44" w14:textId="77777777" w:rsidR="00E36955" w:rsidRPr="005E7369" w:rsidRDefault="00E36955">
    <w:pPr>
      <w:pStyle w:val="Header"/>
      <w:rPr>
        <w:rFonts w:ascii="Cambria" w:hAnsi="Cambria" w:cs="Cambria"/>
      </w:rPr>
    </w:pPr>
    <w:r w:rsidRPr="005E7369">
      <w:rPr>
        <w:rFonts w:ascii="Cambria" w:hAnsi="Cambria" w:cs="Cambria"/>
      </w:rPr>
      <w:t>Lampiran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35A91" w14:textId="77777777" w:rsidR="00E36955" w:rsidRDefault="00E3695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A98A4" w14:textId="77777777" w:rsidR="00E36955" w:rsidRDefault="00E369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D0838" w14:textId="77777777" w:rsidR="00E36955" w:rsidRDefault="00E3695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7BBBC" w14:textId="77777777" w:rsidR="00E36955" w:rsidRDefault="00E3695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FA17B" w14:textId="77777777" w:rsidR="00E36955" w:rsidRDefault="00E369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F2BD2" w14:textId="77777777" w:rsidR="00E36955" w:rsidRDefault="00E369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pStyle w:val="Numberedlist22"/>
      <w:lvlText w:val="%1.%2."/>
      <w:lvlJc w:val="left"/>
      <w:pPr>
        <w:tabs>
          <w:tab w:val="num" w:pos="1080"/>
        </w:tabs>
        <w:ind w:left="720" w:hanging="360"/>
      </w:pPr>
    </w:lvl>
    <w:lvl w:ilvl="2">
      <w:start w:val="1"/>
      <w:numFmt w:val="decimal"/>
      <w:pStyle w:val="Numberedlist23"/>
      <w:lvlText w:val="%1.%2.%3."/>
      <w:lvlJc w:val="left"/>
      <w:pPr>
        <w:tabs>
          <w:tab w:val="num" w:pos="1440"/>
        </w:tabs>
        <w:ind w:left="1080" w:hanging="360"/>
      </w:pPr>
    </w:lvl>
    <w:lvl w:ilvl="3">
      <w:start w:val="1"/>
      <w:numFmt w:val="decimal"/>
      <w:pStyle w:val="Numberedlist24"/>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0000002"/>
    <w:multiLevelType w:val="multilevel"/>
    <w:tmpl w:val="29B6A1C6"/>
    <w:name w:val="WW8Num2"/>
    <w:lvl w:ilvl="0">
      <w:start w:val="1"/>
      <w:numFmt w:val="decimal"/>
      <w:lvlText w:val="%1."/>
      <w:lvlJc w:val="left"/>
      <w:pPr>
        <w:tabs>
          <w:tab w:val="num" w:pos="0"/>
        </w:tabs>
        <w:ind w:left="1080" w:hanging="360"/>
      </w:pPr>
      <w:rPr>
        <w:rFonts w:ascii="Cambria" w:eastAsia="Courier New" w:hAnsi="Cambria" w:cs="Cambria"/>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0000003"/>
    <w:multiLevelType w:val="singleLevel"/>
    <w:tmpl w:val="00000003"/>
    <w:name w:val="WW8Num5"/>
    <w:lvl w:ilvl="0">
      <w:start w:val="1"/>
      <w:numFmt w:val="decimal"/>
      <w:lvlText w:val="%1."/>
      <w:lvlJc w:val="left"/>
      <w:pPr>
        <w:tabs>
          <w:tab w:val="num" w:pos="0"/>
        </w:tabs>
        <w:ind w:left="578" w:hanging="360"/>
      </w:pPr>
    </w:lvl>
  </w:abstractNum>
  <w:abstractNum w:abstractNumId="3" w15:restartNumberingAfterBreak="0">
    <w:nsid w:val="00000004"/>
    <w:multiLevelType w:val="multilevel"/>
    <w:tmpl w:val="00000004"/>
    <w:name w:val="WW8Num15"/>
    <w:lvl w:ilvl="0">
      <w:start w:val="1"/>
      <w:numFmt w:val="decimal"/>
      <w:pStyle w:val="TableSmHeadingbogus"/>
      <w:lvlText w:val="%1."/>
      <w:lvlJc w:val="left"/>
      <w:pPr>
        <w:tabs>
          <w:tab w:val="num" w:pos="360"/>
        </w:tabs>
        <w:ind w:left="360" w:hanging="360"/>
      </w:pPr>
    </w:lvl>
    <w:lvl w:ilvl="1">
      <w:start w:val="1"/>
      <w:numFmt w:val="decimal"/>
      <w:lvlText w:val="%1.%2."/>
      <w:lvlJc w:val="left"/>
      <w:pPr>
        <w:tabs>
          <w:tab w:val="num" w:pos="1080"/>
        </w:tabs>
        <w:ind w:left="720" w:hanging="360"/>
      </w:pPr>
    </w:lvl>
    <w:lvl w:ilvl="2">
      <w:start w:val="1"/>
      <w:numFmt w:val="decimal"/>
      <w:lvlText w:val="%1.%2.%3."/>
      <w:lvlJc w:val="left"/>
      <w:pPr>
        <w:tabs>
          <w:tab w:val="num" w:pos="1440"/>
        </w:tabs>
        <w:ind w:left="1080" w:hanging="360"/>
      </w:pPr>
    </w:lvl>
    <w:lvl w:ilvl="3">
      <w:start w:val="1"/>
      <w:numFmt w:val="decimal"/>
      <w:lvlText w:val="%1.%2.%3.%4."/>
      <w:lvlJc w:val="left"/>
      <w:pPr>
        <w:tabs>
          <w:tab w:val="num" w:pos="216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47C04B0E"/>
    <w:multiLevelType w:val="hybridMultilevel"/>
    <w:tmpl w:val="5FFCD53E"/>
    <w:lvl w:ilvl="0" w:tplc="E7FC6612">
      <w:start w:val="1"/>
      <w:numFmt w:val="bullet"/>
      <w:lvlText w:val="-"/>
      <w:lvlJc w:val="left"/>
      <w:pPr>
        <w:ind w:left="720" w:hanging="360"/>
      </w:pPr>
      <w:rPr>
        <w:rFonts w:ascii="Arial" w:eastAsia="Courier New"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Symbol" w:hAnsi="Symbol" w:hint="default"/>
        <w:b w:val="0"/>
        <w:i w:val="0"/>
        <w:sz w:val="16"/>
      </w:rPr>
    </w:lvl>
  </w:abstractNum>
  <w:abstractNum w:abstractNumId="6" w15:restartNumberingAfterBreak="0">
    <w:nsid w:val="6754449D"/>
    <w:multiLevelType w:val="multilevel"/>
    <w:tmpl w:val="20C81874"/>
    <w:lvl w:ilvl="0">
      <w:start w:val="1"/>
      <w:numFmt w:val="decimal"/>
      <w:lvlText w:val="%1."/>
      <w:lvlJc w:val="left"/>
      <w:pPr>
        <w:ind w:left="480" w:hanging="48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3"/>
  </w:num>
  <w:num w:numId="4">
    <w:abstractNumId w:val="6"/>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09"/>
    <w:rsid w:val="00001122"/>
    <w:rsid w:val="00001682"/>
    <w:rsid w:val="0000237A"/>
    <w:rsid w:val="000031BD"/>
    <w:rsid w:val="00004643"/>
    <w:rsid w:val="000076C2"/>
    <w:rsid w:val="00007786"/>
    <w:rsid w:val="00010106"/>
    <w:rsid w:val="00011EC9"/>
    <w:rsid w:val="000120A7"/>
    <w:rsid w:val="00012CA5"/>
    <w:rsid w:val="00012DD2"/>
    <w:rsid w:val="00013915"/>
    <w:rsid w:val="00014224"/>
    <w:rsid w:val="000151E2"/>
    <w:rsid w:val="000153C7"/>
    <w:rsid w:val="000154D9"/>
    <w:rsid w:val="0001554C"/>
    <w:rsid w:val="00015CA8"/>
    <w:rsid w:val="00017191"/>
    <w:rsid w:val="0001752B"/>
    <w:rsid w:val="00022D23"/>
    <w:rsid w:val="0002377D"/>
    <w:rsid w:val="000245AC"/>
    <w:rsid w:val="00027509"/>
    <w:rsid w:val="000276A6"/>
    <w:rsid w:val="000304B6"/>
    <w:rsid w:val="00031BAB"/>
    <w:rsid w:val="0003215E"/>
    <w:rsid w:val="000323A3"/>
    <w:rsid w:val="00032793"/>
    <w:rsid w:val="00034800"/>
    <w:rsid w:val="00035311"/>
    <w:rsid w:val="00036DEC"/>
    <w:rsid w:val="000370CE"/>
    <w:rsid w:val="00040E3A"/>
    <w:rsid w:val="000413C1"/>
    <w:rsid w:val="00041494"/>
    <w:rsid w:val="00044422"/>
    <w:rsid w:val="0004583F"/>
    <w:rsid w:val="00045A52"/>
    <w:rsid w:val="0004713D"/>
    <w:rsid w:val="0004746C"/>
    <w:rsid w:val="000478F1"/>
    <w:rsid w:val="00047C9F"/>
    <w:rsid w:val="00050DD1"/>
    <w:rsid w:val="0005120F"/>
    <w:rsid w:val="00053BB6"/>
    <w:rsid w:val="0005488C"/>
    <w:rsid w:val="00054B0C"/>
    <w:rsid w:val="00056C25"/>
    <w:rsid w:val="000571A6"/>
    <w:rsid w:val="00057646"/>
    <w:rsid w:val="00060222"/>
    <w:rsid w:val="000608BA"/>
    <w:rsid w:val="00061367"/>
    <w:rsid w:val="0006285D"/>
    <w:rsid w:val="00070690"/>
    <w:rsid w:val="00074B86"/>
    <w:rsid w:val="00077FEB"/>
    <w:rsid w:val="000808E0"/>
    <w:rsid w:val="00080DD0"/>
    <w:rsid w:val="00080F31"/>
    <w:rsid w:val="00081AC7"/>
    <w:rsid w:val="000820A5"/>
    <w:rsid w:val="000834B9"/>
    <w:rsid w:val="000844EE"/>
    <w:rsid w:val="0008537A"/>
    <w:rsid w:val="0008626A"/>
    <w:rsid w:val="00090A1A"/>
    <w:rsid w:val="0009114F"/>
    <w:rsid w:val="00091F42"/>
    <w:rsid w:val="00093595"/>
    <w:rsid w:val="000943A6"/>
    <w:rsid w:val="000950F9"/>
    <w:rsid w:val="00096B6C"/>
    <w:rsid w:val="000970B1"/>
    <w:rsid w:val="000A003E"/>
    <w:rsid w:val="000A2AB1"/>
    <w:rsid w:val="000A36EB"/>
    <w:rsid w:val="000A73C4"/>
    <w:rsid w:val="000A74F7"/>
    <w:rsid w:val="000B15BF"/>
    <w:rsid w:val="000B175B"/>
    <w:rsid w:val="000B1C34"/>
    <w:rsid w:val="000B20BE"/>
    <w:rsid w:val="000B404F"/>
    <w:rsid w:val="000B6081"/>
    <w:rsid w:val="000C085D"/>
    <w:rsid w:val="000C3C70"/>
    <w:rsid w:val="000C4FC5"/>
    <w:rsid w:val="000C5613"/>
    <w:rsid w:val="000C63D6"/>
    <w:rsid w:val="000C6DD7"/>
    <w:rsid w:val="000D1D95"/>
    <w:rsid w:val="000D26C9"/>
    <w:rsid w:val="000D3A38"/>
    <w:rsid w:val="000D3E44"/>
    <w:rsid w:val="000D5117"/>
    <w:rsid w:val="000D6F0E"/>
    <w:rsid w:val="000D7444"/>
    <w:rsid w:val="000D7CF4"/>
    <w:rsid w:val="000D7EC1"/>
    <w:rsid w:val="000E082E"/>
    <w:rsid w:val="000E1431"/>
    <w:rsid w:val="000E2E52"/>
    <w:rsid w:val="000E3247"/>
    <w:rsid w:val="000E5002"/>
    <w:rsid w:val="000E5274"/>
    <w:rsid w:val="000E5824"/>
    <w:rsid w:val="000E6E3D"/>
    <w:rsid w:val="000F0A2C"/>
    <w:rsid w:val="000F3B39"/>
    <w:rsid w:val="000F535E"/>
    <w:rsid w:val="000F6D6D"/>
    <w:rsid w:val="001018D5"/>
    <w:rsid w:val="00101F48"/>
    <w:rsid w:val="001042C6"/>
    <w:rsid w:val="00104E2A"/>
    <w:rsid w:val="00105426"/>
    <w:rsid w:val="00106BF4"/>
    <w:rsid w:val="00107B4D"/>
    <w:rsid w:val="00111238"/>
    <w:rsid w:val="001117A5"/>
    <w:rsid w:val="0011188D"/>
    <w:rsid w:val="001129A7"/>
    <w:rsid w:val="001135C6"/>
    <w:rsid w:val="00114D61"/>
    <w:rsid w:val="00114FD6"/>
    <w:rsid w:val="0011598E"/>
    <w:rsid w:val="001168F0"/>
    <w:rsid w:val="001210C6"/>
    <w:rsid w:val="0012162A"/>
    <w:rsid w:val="00126F9F"/>
    <w:rsid w:val="00132736"/>
    <w:rsid w:val="0013530F"/>
    <w:rsid w:val="0013541E"/>
    <w:rsid w:val="00136D6A"/>
    <w:rsid w:val="0014038C"/>
    <w:rsid w:val="0014140D"/>
    <w:rsid w:val="00141D68"/>
    <w:rsid w:val="00144F08"/>
    <w:rsid w:val="0014533C"/>
    <w:rsid w:val="0014575C"/>
    <w:rsid w:val="001464FC"/>
    <w:rsid w:val="001468CA"/>
    <w:rsid w:val="00146FFA"/>
    <w:rsid w:val="00147CB7"/>
    <w:rsid w:val="00152981"/>
    <w:rsid w:val="001530CE"/>
    <w:rsid w:val="001546CC"/>
    <w:rsid w:val="00155347"/>
    <w:rsid w:val="00155CB1"/>
    <w:rsid w:val="0015618F"/>
    <w:rsid w:val="001567A5"/>
    <w:rsid w:val="00156B91"/>
    <w:rsid w:val="00163A1F"/>
    <w:rsid w:val="00164A45"/>
    <w:rsid w:val="00164AC6"/>
    <w:rsid w:val="00170812"/>
    <w:rsid w:val="00171298"/>
    <w:rsid w:val="0017577A"/>
    <w:rsid w:val="00175E57"/>
    <w:rsid w:val="001777B6"/>
    <w:rsid w:val="00180375"/>
    <w:rsid w:val="00181A6E"/>
    <w:rsid w:val="001839C7"/>
    <w:rsid w:val="00183D4F"/>
    <w:rsid w:val="001860A1"/>
    <w:rsid w:val="00192CB4"/>
    <w:rsid w:val="00194258"/>
    <w:rsid w:val="001973BE"/>
    <w:rsid w:val="001973D3"/>
    <w:rsid w:val="001A0083"/>
    <w:rsid w:val="001A0966"/>
    <w:rsid w:val="001A1998"/>
    <w:rsid w:val="001A1B12"/>
    <w:rsid w:val="001A3330"/>
    <w:rsid w:val="001A38B7"/>
    <w:rsid w:val="001A3B5F"/>
    <w:rsid w:val="001A49F2"/>
    <w:rsid w:val="001A4E27"/>
    <w:rsid w:val="001A4F29"/>
    <w:rsid w:val="001A619F"/>
    <w:rsid w:val="001A7AEA"/>
    <w:rsid w:val="001B0A15"/>
    <w:rsid w:val="001B0BDB"/>
    <w:rsid w:val="001B19BB"/>
    <w:rsid w:val="001B2BE1"/>
    <w:rsid w:val="001B3003"/>
    <w:rsid w:val="001B450C"/>
    <w:rsid w:val="001B4B29"/>
    <w:rsid w:val="001C1226"/>
    <w:rsid w:val="001C310B"/>
    <w:rsid w:val="001C445A"/>
    <w:rsid w:val="001C4592"/>
    <w:rsid w:val="001C4C46"/>
    <w:rsid w:val="001C735C"/>
    <w:rsid w:val="001D30EA"/>
    <w:rsid w:val="001D33B6"/>
    <w:rsid w:val="001D3568"/>
    <w:rsid w:val="001D462F"/>
    <w:rsid w:val="001D48B0"/>
    <w:rsid w:val="001D513E"/>
    <w:rsid w:val="001D5D20"/>
    <w:rsid w:val="001D6C7E"/>
    <w:rsid w:val="001D78CD"/>
    <w:rsid w:val="001E02EA"/>
    <w:rsid w:val="001E0CAE"/>
    <w:rsid w:val="001E0CF3"/>
    <w:rsid w:val="001E115F"/>
    <w:rsid w:val="001E2A89"/>
    <w:rsid w:val="001E348D"/>
    <w:rsid w:val="001E4111"/>
    <w:rsid w:val="001E4734"/>
    <w:rsid w:val="001E4B92"/>
    <w:rsid w:val="001E72D1"/>
    <w:rsid w:val="001E7564"/>
    <w:rsid w:val="001E7D2B"/>
    <w:rsid w:val="001F1631"/>
    <w:rsid w:val="001F1833"/>
    <w:rsid w:val="001F31C4"/>
    <w:rsid w:val="001F3762"/>
    <w:rsid w:val="001F3789"/>
    <w:rsid w:val="001F3E4A"/>
    <w:rsid w:val="001F66F1"/>
    <w:rsid w:val="00200CFD"/>
    <w:rsid w:val="002018E7"/>
    <w:rsid w:val="002027A4"/>
    <w:rsid w:val="002029DD"/>
    <w:rsid w:val="0020303A"/>
    <w:rsid w:val="00205012"/>
    <w:rsid w:val="00205882"/>
    <w:rsid w:val="002068BD"/>
    <w:rsid w:val="00207D2F"/>
    <w:rsid w:val="00215519"/>
    <w:rsid w:val="00217F55"/>
    <w:rsid w:val="0022132F"/>
    <w:rsid w:val="00221896"/>
    <w:rsid w:val="00222607"/>
    <w:rsid w:val="002226BD"/>
    <w:rsid w:val="002232B4"/>
    <w:rsid w:val="002235FE"/>
    <w:rsid w:val="00223CCE"/>
    <w:rsid w:val="00223D34"/>
    <w:rsid w:val="00224279"/>
    <w:rsid w:val="00226370"/>
    <w:rsid w:val="0023212A"/>
    <w:rsid w:val="002346C9"/>
    <w:rsid w:val="00234898"/>
    <w:rsid w:val="00234DE3"/>
    <w:rsid w:val="00235446"/>
    <w:rsid w:val="0023583E"/>
    <w:rsid w:val="002412D6"/>
    <w:rsid w:val="002420D1"/>
    <w:rsid w:val="00242B31"/>
    <w:rsid w:val="00243E5C"/>
    <w:rsid w:val="002533FB"/>
    <w:rsid w:val="0026340B"/>
    <w:rsid w:val="00265050"/>
    <w:rsid w:val="00265C56"/>
    <w:rsid w:val="002702E1"/>
    <w:rsid w:val="00271A8E"/>
    <w:rsid w:val="0027341D"/>
    <w:rsid w:val="00273FB7"/>
    <w:rsid w:val="00277036"/>
    <w:rsid w:val="00280E74"/>
    <w:rsid w:val="002810A5"/>
    <w:rsid w:val="0028158D"/>
    <w:rsid w:val="00281C4E"/>
    <w:rsid w:val="00283C10"/>
    <w:rsid w:val="002842F5"/>
    <w:rsid w:val="00290459"/>
    <w:rsid w:val="00291DE0"/>
    <w:rsid w:val="0029393E"/>
    <w:rsid w:val="00294233"/>
    <w:rsid w:val="00295238"/>
    <w:rsid w:val="0029699B"/>
    <w:rsid w:val="00296A3D"/>
    <w:rsid w:val="00297BDC"/>
    <w:rsid w:val="002A2A6E"/>
    <w:rsid w:val="002A502A"/>
    <w:rsid w:val="002A688A"/>
    <w:rsid w:val="002A7C8F"/>
    <w:rsid w:val="002B0321"/>
    <w:rsid w:val="002B309E"/>
    <w:rsid w:val="002B422E"/>
    <w:rsid w:val="002B48F7"/>
    <w:rsid w:val="002B6AD7"/>
    <w:rsid w:val="002C0E0D"/>
    <w:rsid w:val="002C2EBB"/>
    <w:rsid w:val="002C3395"/>
    <w:rsid w:val="002C3E0C"/>
    <w:rsid w:val="002C48E2"/>
    <w:rsid w:val="002C5D0C"/>
    <w:rsid w:val="002C72C4"/>
    <w:rsid w:val="002C7E93"/>
    <w:rsid w:val="002D2493"/>
    <w:rsid w:val="002D3385"/>
    <w:rsid w:val="002D3509"/>
    <w:rsid w:val="002D3C6B"/>
    <w:rsid w:val="002D72E4"/>
    <w:rsid w:val="002D7E3D"/>
    <w:rsid w:val="002E0FBE"/>
    <w:rsid w:val="002E1AE0"/>
    <w:rsid w:val="002E1B31"/>
    <w:rsid w:val="002E1C27"/>
    <w:rsid w:val="002E3A2C"/>
    <w:rsid w:val="002E3D4D"/>
    <w:rsid w:val="002E5476"/>
    <w:rsid w:val="002E5ACB"/>
    <w:rsid w:val="002E6E28"/>
    <w:rsid w:val="002E7D7F"/>
    <w:rsid w:val="002E7FAB"/>
    <w:rsid w:val="002F0260"/>
    <w:rsid w:val="002F377D"/>
    <w:rsid w:val="002F3CD0"/>
    <w:rsid w:val="002F3EFA"/>
    <w:rsid w:val="002F6353"/>
    <w:rsid w:val="00302F20"/>
    <w:rsid w:val="003031AB"/>
    <w:rsid w:val="003047D4"/>
    <w:rsid w:val="00304D3B"/>
    <w:rsid w:val="00306818"/>
    <w:rsid w:val="00306D2D"/>
    <w:rsid w:val="00310C8F"/>
    <w:rsid w:val="00311D1E"/>
    <w:rsid w:val="00313DF0"/>
    <w:rsid w:val="00315927"/>
    <w:rsid w:val="003235F9"/>
    <w:rsid w:val="003324EE"/>
    <w:rsid w:val="00332718"/>
    <w:rsid w:val="00334C76"/>
    <w:rsid w:val="003356E4"/>
    <w:rsid w:val="00335C5C"/>
    <w:rsid w:val="003376C7"/>
    <w:rsid w:val="003404B2"/>
    <w:rsid w:val="0034136C"/>
    <w:rsid w:val="00341375"/>
    <w:rsid w:val="00342CFC"/>
    <w:rsid w:val="00342ED3"/>
    <w:rsid w:val="00346B25"/>
    <w:rsid w:val="00346F86"/>
    <w:rsid w:val="00347AAF"/>
    <w:rsid w:val="003500DF"/>
    <w:rsid w:val="00353C2F"/>
    <w:rsid w:val="00354616"/>
    <w:rsid w:val="0035717F"/>
    <w:rsid w:val="003575DB"/>
    <w:rsid w:val="00360251"/>
    <w:rsid w:val="00361D63"/>
    <w:rsid w:val="00363959"/>
    <w:rsid w:val="003650CB"/>
    <w:rsid w:val="00365134"/>
    <w:rsid w:val="00365833"/>
    <w:rsid w:val="00365E40"/>
    <w:rsid w:val="0036683A"/>
    <w:rsid w:val="00366AD4"/>
    <w:rsid w:val="00366ADC"/>
    <w:rsid w:val="00367F09"/>
    <w:rsid w:val="00370628"/>
    <w:rsid w:val="00370BC2"/>
    <w:rsid w:val="00370C76"/>
    <w:rsid w:val="003716C0"/>
    <w:rsid w:val="00372193"/>
    <w:rsid w:val="00372241"/>
    <w:rsid w:val="003739B6"/>
    <w:rsid w:val="00373FCA"/>
    <w:rsid w:val="003741FA"/>
    <w:rsid w:val="00375C0A"/>
    <w:rsid w:val="00376518"/>
    <w:rsid w:val="003804E9"/>
    <w:rsid w:val="00381B2B"/>
    <w:rsid w:val="00382924"/>
    <w:rsid w:val="0038436F"/>
    <w:rsid w:val="00384A68"/>
    <w:rsid w:val="003855C0"/>
    <w:rsid w:val="00391F70"/>
    <w:rsid w:val="003925FD"/>
    <w:rsid w:val="0039351E"/>
    <w:rsid w:val="003950BD"/>
    <w:rsid w:val="00395712"/>
    <w:rsid w:val="003974EE"/>
    <w:rsid w:val="003977B5"/>
    <w:rsid w:val="003A0112"/>
    <w:rsid w:val="003A08C8"/>
    <w:rsid w:val="003A2C7B"/>
    <w:rsid w:val="003A4372"/>
    <w:rsid w:val="003A4602"/>
    <w:rsid w:val="003A4C92"/>
    <w:rsid w:val="003A5C1A"/>
    <w:rsid w:val="003A7835"/>
    <w:rsid w:val="003B0C7C"/>
    <w:rsid w:val="003B34F1"/>
    <w:rsid w:val="003B3E0C"/>
    <w:rsid w:val="003B4449"/>
    <w:rsid w:val="003B49A8"/>
    <w:rsid w:val="003B54DB"/>
    <w:rsid w:val="003B5A8D"/>
    <w:rsid w:val="003B5DB4"/>
    <w:rsid w:val="003C52CA"/>
    <w:rsid w:val="003C5405"/>
    <w:rsid w:val="003C5BD2"/>
    <w:rsid w:val="003C5F46"/>
    <w:rsid w:val="003C6BCC"/>
    <w:rsid w:val="003C7686"/>
    <w:rsid w:val="003C76C5"/>
    <w:rsid w:val="003C7E0A"/>
    <w:rsid w:val="003D007B"/>
    <w:rsid w:val="003D0EF4"/>
    <w:rsid w:val="003D18E7"/>
    <w:rsid w:val="003D308B"/>
    <w:rsid w:val="003D4B6F"/>
    <w:rsid w:val="003D5662"/>
    <w:rsid w:val="003D5EDA"/>
    <w:rsid w:val="003E1363"/>
    <w:rsid w:val="003E2DF0"/>
    <w:rsid w:val="003E7148"/>
    <w:rsid w:val="003F16E4"/>
    <w:rsid w:val="003F20A8"/>
    <w:rsid w:val="003F2466"/>
    <w:rsid w:val="003F2A7F"/>
    <w:rsid w:val="003F552A"/>
    <w:rsid w:val="003F554A"/>
    <w:rsid w:val="004034B7"/>
    <w:rsid w:val="004035ED"/>
    <w:rsid w:val="00403621"/>
    <w:rsid w:val="004038F6"/>
    <w:rsid w:val="0040465F"/>
    <w:rsid w:val="00405EA1"/>
    <w:rsid w:val="00407EAD"/>
    <w:rsid w:val="004120AF"/>
    <w:rsid w:val="0041221D"/>
    <w:rsid w:val="00412E92"/>
    <w:rsid w:val="004157F0"/>
    <w:rsid w:val="0041682D"/>
    <w:rsid w:val="00416B76"/>
    <w:rsid w:val="004172EF"/>
    <w:rsid w:val="00421C64"/>
    <w:rsid w:val="00421FFE"/>
    <w:rsid w:val="00423760"/>
    <w:rsid w:val="00426614"/>
    <w:rsid w:val="00430F1B"/>
    <w:rsid w:val="00434E30"/>
    <w:rsid w:val="00435909"/>
    <w:rsid w:val="004359C7"/>
    <w:rsid w:val="00436275"/>
    <w:rsid w:val="004370BD"/>
    <w:rsid w:val="0043743F"/>
    <w:rsid w:val="00440697"/>
    <w:rsid w:val="00441D7F"/>
    <w:rsid w:val="00441DDF"/>
    <w:rsid w:val="00442ABC"/>
    <w:rsid w:val="0044339B"/>
    <w:rsid w:val="00445032"/>
    <w:rsid w:val="0044531E"/>
    <w:rsid w:val="0044697E"/>
    <w:rsid w:val="00446CCC"/>
    <w:rsid w:val="00446D30"/>
    <w:rsid w:val="0044781D"/>
    <w:rsid w:val="0045032E"/>
    <w:rsid w:val="00450A06"/>
    <w:rsid w:val="00450AA0"/>
    <w:rsid w:val="00454EC8"/>
    <w:rsid w:val="004550F0"/>
    <w:rsid w:val="00460019"/>
    <w:rsid w:val="00460717"/>
    <w:rsid w:val="00460735"/>
    <w:rsid w:val="00460EF2"/>
    <w:rsid w:val="00462F4F"/>
    <w:rsid w:val="0046328E"/>
    <w:rsid w:val="004639E7"/>
    <w:rsid w:val="00464285"/>
    <w:rsid w:val="00464E72"/>
    <w:rsid w:val="00465F84"/>
    <w:rsid w:val="0046636C"/>
    <w:rsid w:val="004669DB"/>
    <w:rsid w:val="00467C27"/>
    <w:rsid w:val="00467EA0"/>
    <w:rsid w:val="004701A0"/>
    <w:rsid w:val="00471634"/>
    <w:rsid w:val="004728BF"/>
    <w:rsid w:val="004732FF"/>
    <w:rsid w:val="00476994"/>
    <w:rsid w:val="00477DF8"/>
    <w:rsid w:val="00477E52"/>
    <w:rsid w:val="00480A68"/>
    <w:rsid w:val="004828AF"/>
    <w:rsid w:val="004829C1"/>
    <w:rsid w:val="00482BAD"/>
    <w:rsid w:val="0048333D"/>
    <w:rsid w:val="00484417"/>
    <w:rsid w:val="0048498F"/>
    <w:rsid w:val="004870F8"/>
    <w:rsid w:val="00487C15"/>
    <w:rsid w:val="0049024D"/>
    <w:rsid w:val="00495637"/>
    <w:rsid w:val="00495910"/>
    <w:rsid w:val="004973FD"/>
    <w:rsid w:val="004A03B8"/>
    <w:rsid w:val="004A15A7"/>
    <w:rsid w:val="004A2D52"/>
    <w:rsid w:val="004A3341"/>
    <w:rsid w:val="004A3938"/>
    <w:rsid w:val="004A5024"/>
    <w:rsid w:val="004A6D95"/>
    <w:rsid w:val="004A7C7F"/>
    <w:rsid w:val="004A7E6A"/>
    <w:rsid w:val="004A7F3F"/>
    <w:rsid w:val="004B04FF"/>
    <w:rsid w:val="004B082D"/>
    <w:rsid w:val="004B0B36"/>
    <w:rsid w:val="004B2AE8"/>
    <w:rsid w:val="004B3F8C"/>
    <w:rsid w:val="004B504F"/>
    <w:rsid w:val="004B54BE"/>
    <w:rsid w:val="004B6359"/>
    <w:rsid w:val="004B6E39"/>
    <w:rsid w:val="004C0594"/>
    <w:rsid w:val="004C1E33"/>
    <w:rsid w:val="004C23C4"/>
    <w:rsid w:val="004C56A8"/>
    <w:rsid w:val="004C63C5"/>
    <w:rsid w:val="004C653B"/>
    <w:rsid w:val="004C766D"/>
    <w:rsid w:val="004D006E"/>
    <w:rsid w:val="004D0C8D"/>
    <w:rsid w:val="004D1ADA"/>
    <w:rsid w:val="004D3382"/>
    <w:rsid w:val="004D4F20"/>
    <w:rsid w:val="004D5AEE"/>
    <w:rsid w:val="004D5D53"/>
    <w:rsid w:val="004D6259"/>
    <w:rsid w:val="004D6B70"/>
    <w:rsid w:val="004D6E65"/>
    <w:rsid w:val="004E051D"/>
    <w:rsid w:val="004E207B"/>
    <w:rsid w:val="004E2773"/>
    <w:rsid w:val="004E3A43"/>
    <w:rsid w:val="004E3ABA"/>
    <w:rsid w:val="004E4B53"/>
    <w:rsid w:val="004F25C1"/>
    <w:rsid w:val="004F46D9"/>
    <w:rsid w:val="004F51AC"/>
    <w:rsid w:val="004F75A6"/>
    <w:rsid w:val="00500DFA"/>
    <w:rsid w:val="005011DF"/>
    <w:rsid w:val="00505497"/>
    <w:rsid w:val="00506E61"/>
    <w:rsid w:val="005070C5"/>
    <w:rsid w:val="0050711E"/>
    <w:rsid w:val="00511971"/>
    <w:rsid w:val="00512AAD"/>
    <w:rsid w:val="005142B2"/>
    <w:rsid w:val="00514B8B"/>
    <w:rsid w:val="00517DDC"/>
    <w:rsid w:val="00517FEC"/>
    <w:rsid w:val="00520DB5"/>
    <w:rsid w:val="005211C0"/>
    <w:rsid w:val="005214CA"/>
    <w:rsid w:val="0052175F"/>
    <w:rsid w:val="00522FFC"/>
    <w:rsid w:val="0052337C"/>
    <w:rsid w:val="00523F76"/>
    <w:rsid w:val="005250A6"/>
    <w:rsid w:val="00526DA1"/>
    <w:rsid w:val="00527687"/>
    <w:rsid w:val="0052796D"/>
    <w:rsid w:val="00527B04"/>
    <w:rsid w:val="00527DB7"/>
    <w:rsid w:val="005304BA"/>
    <w:rsid w:val="00530664"/>
    <w:rsid w:val="00530A8C"/>
    <w:rsid w:val="00534F71"/>
    <w:rsid w:val="00535EB9"/>
    <w:rsid w:val="0053699E"/>
    <w:rsid w:val="0053707E"/>
    <w:rsid w:val="00537ED3"/>
    <w:rsid w:val="0054003D"/>
    <w:rsid w:val="00540DBB"/>
    <w:rsid w:val="00540EE9"/>
    <w:rsid w:val="00541E23"/>
    <w:rsid w:val="005434E2"/>
    <w:rsid w:val="00543B36"/>
    <w:rsid w:val="00547078"/>
    <w:rsid w:val="005512AA"/>
    <w:rsid w:val="005533FB"/>
    <w:rsid w:val="00556AD6"/>
    <w:rsid w:val="00561DCF"/>
    <w:rsid w:val="005621ED"/>
    <w:rsid w:val="0056244D"/>
    <w:rsid w:val="00565295"/>
    <w:rsid w:val="00565406"/>
    <w:rsid w:val="0056540D"/>
    <w:rsid w:val="005654C2"/>
    <w:rsid w:val="00565EBF"/>
    <w:rsid w:val="00570F8F"/>
    <w:rsid w:val="00574BE2"/>
    <w:rsid w:val="005753B2"/>
    <w:rsid w:val="00575E52"/>
    <w:rsid w:val="00577A45"/>
    <w:rsid w:val="0058002F"/>
    <w:rsid w:val="0058049F"/>
    <w:rsid w:val="00580D72"/>
    <w:rsid w:val="00581859"/>
    <w:rsid w:val="005824B9"/>
    <w:rsid w:val="0058349E"/>
    <w:rsid w:val="00585CCA"/>
    <w:rsid w:val="00587BB7"/>
    <w:rsid w:val="005905C0"/>
    <w:rsid w:val="00591A19"/>
    <w:rsid w:val="00591D50"/>
    <w:rsid w:val="00592275"/>
    <w:rsid w:val="00594960"/>
    <w:rsid w:val="00594ED7"/>
    <w:rsid w:val="00596194"/>
    <w:rsid w:val="00597081"/>
    <w:rsid w:val="005A1279"/>
    <w:rsid w:val="005A2684"/>
    <w:rsid w:val="005A2845"/>
    <w:rsid w:val="005A495B"/>
    <w:rsid w:val="005A4AB8"/>
    <w:rsid w:val="005A5926"/>
    <w:rsid w:val="005A673C"/>
    <w:rsid w:val="005A7375"/>
    <w:rsid w:val="005A74D0"/>
    <w:rsid w:val="005B16B1"/>
    <w:rsid w:val="005B5990"/>
    <w:rsid w:val="005B5D00"/>
    <w:rsid w:val="005B5F57"/>
    <w:rsid w:val="005C406E"/>
    <w:rsid w:val="005C526E"/>
    <w:rsid w:val="005C5342"/>
    <w:rsid w:val="005C5477"/>
    <w:rsid w:val="005C7B36"/>
    <w:rsid w:val="005D3654"/>
    <w:rsid w:val="005D423E"/>
    <w:rsid w:val="005D5C69"/>
    <w:rsid w:val="005D5C7A"/>
    <w:rsid w:val="005D6B87"/>
    <w:rsid w:val="005D6C20"/>
    <w:rsid w:val="005E208F"/>
    <w:rsid w:val="005E2335"/>
    <w:rsid w:val="005E2383"/>
    <w:rsid w:val="005E2E27"/>
    <w:rsid w:val="005E3D52"/>
    <w:rsid w:val="005E54E0"/>
    <w:rsid w:val="005E61A1"/>
    <w:rsid w:val="005E7369"/>
    <w:rsid w:val="005E73E2"/>
    <w:rsid w:val="005E7B61"/>
    <w:rsid w:val="005F0A1B"/>
    <w:rsid w:val="005F1747"/>
    <w:rsid w:val="005F3657"/>
    <w:rsid w:val="005F3730"/>
    <w:rsid w:val="005F3D2E"/>
    <w:rsid w:val="005F7752"/>
    <w:rsid w:val="00602BD9"/>
    <w:rsid w:val="006035B6"/>
    <w:rsid w:val="00603FF3"/>
    <w:rsid w:val="006052B0"/>
    <w:rsid w:val="00605E42"/>
    <w:rsid w:val="00612316"/>
    <w:rsid w:val="00614474"/>
    <w:rsid w:val="0061640C"/>
    <w:rsid w:val="00616A44"/>
    <w:rsid w:val="00620167"/>
    <w:rsid w:val="006204ED"/>
    <w:rsid w:val="006214C3"/>
    <w:rsid w:val="006223A3"/>
    <w:rsid w:val="00623114"/>
    <w:rsid w:val="006243D4"/>
    <w:rsid w:val="00625C07"/>
    <w:rsid w:val="00626BD6"/>
    <w:rsid w:val="00627F31"/>
    <w:rsid w:val="00631B91"/>
    <w:rsid w:val="006331AB"/>
    <w:rsid w:val="00634372"/>
    <w:rsid w:val="0063518B"/>
    <w:rsid w:val="006360B3"/>
    <w:rsid w:val="00636D27"/>
    <w:rsid w:val="00636F3B"/>
    <w:rsid w:val="00637026"/>
    <w:rsid w:val="0063773E"/>
    <w:rsid w:val="006406A4"/>
    <w:rsid w:val="00640F6E"/>
    <w:rsid w:val="006411DB"/>
    <w:rsid w:val="006420E7"/>
    <w:rsid w:val="00642E70"/>
    <w:rsid w:val="006448D9"/>
    <w:rsid w:val="0064636D"/>
    <w:rsid w:val="00646C9A"/>
    <w:rsid w:val="00646DED"/>
    <w:rsid w:val="00650121"/>
    <w:rsid w:val="00650BB3"/>
    <w:rsid w:val="00651798"/>
    <w:rsid w:val="00651E46"/>
    <w:rsid w:val="0065359D"/>
    <w:rsid w:val="00653A81"/>
    <w:rsid w:val="00656AA9"/>
    <w:rsid w:val="00656F39"/>
    <w:rsid w:val="00657006"/>
    <w:rsid w:val="006578B6"/>
    <w:rsid w:val="00660679"/>
    <w:rsid w:val="0066072F"/>
    <w:rsid w:val="00661FD0"/>
    <w:rsid w:val="00662CC2"/>
    <w:rsid w:val="00663497"/>
    <w:rsid w:val="0066456A"/>
    <w:rsid w:val="0066659B"/>
    <w:rsid w:val="006670A1"/>
    <w:rsid w:val="0066710A"/>
    <w:rsid w:val="00670747"/>
    <w:rsid w:val="006728C4"/>
    <w:rsid w:val="006741AD"/>
    <w:rsid w:val="006746AC"/>
    <w:rsid w:val="00674E71"/>
    <w:rsid w:val="00675045"/>
    <w:rsid w:val="00675070"/>
    <w:rsid w:val="0067518E"/>
    <w:rsid w:val="00675A6E"/>
    <w:rsid w:val="00675B74"/>
    <w:rsid w:val="0068095F"/>
    <w:rsid w:val="00681615"/>
    <w:rsid w:val="006831E4"/>
    <w:rsid w:val="00684AA8"/>
    <w:rsid w:val="00686053"/>
    <w:rsid w:val="006906BC"/>
    <w:rsid w:val="00692AC6"/>
    <w:rsid w:val="00695482"/>
    <w:rsid w:val="00695497"/>
    <w:rsid w:val="00695734"/>
    <w:rsid w:val="006960D2"/>
    <w:rsid w:val="0069643A"/>
    <w:rsid w:val="0069649D"/>
    <w:rsid w:val="00697672"/>
    <w:rsid w:val="00697D66"/>
    <w:rsid w:val="00697FB6"/>
    <w:rsid w:val="006A2D53"/>
    <w:rsid w:val="006A345F"/>
    <w:rsid w:val="006A39CD"/>
    <w:rsid w:val="006A4560"/>
    <w:rsid w:val="006A4B08"/>
    <w:rsid w:val="006A4D3B"/>
    <w:rsid w:val="006A5FBF"/>
    <w:rsid w:val="006A6870"/>
    <w:rsid w:val="006A7CB1"/>
    <w:rsid w:val="006B08D2"/>
    <w:rsid w:val="006B27C2"/>
    <w:rsid w:val="006B4036"/>
    <w:rsid w:val="006B4B2D"/>
    <w:rsid w:val="006B5199"/>
    <w:rsid w:val="006B6371"/>
    <w:rsid w:val="006B723A"/>
    <w:rsid w:val="006B78CF"/>
    <w:rsid w:val="006C0E12"/>
    <w:rsid w:val="006C137F"/>
    <w:rsid w:val="006C1F5F"/>
    <w:rsid w:val="006C2431"/>
    <w:rsid w:val="006C3550"/>
    <w:rsid w:val="006C5A62"/>
    <w:rsid w:val="006C6198"/>
    <w:rsid w:val="006D127C"/>
    <w:rsid w:val="006D1B4B"/>
    <w:rsid w:val="006D2703"/>
    <w:rsid w:val="006D4394"/>
    <w:rsid w:val="006D506F"/>
    <w:rsid w:val="006D5D22"/>
    <w:rsid w:val="006D67A2"/>
    <w:rsid w:val="006D7AD2"/>
    <w:rsid w:val="006E3DB4"/>
    <w:rsid w:val="006E45CB"/>
    <w:rsid w:val="006E4FCB"/>
    <w:rsid w:val="006E65D8"/>
    <w:rsid w:val="006E7D06"/>
    <w:rsid w:val="006F0304"/>
    <w:rsid w:val="006F124E"/>
    <w:rsid w:val="006F29F9"/>
    <w:rsid w:val="006F2C9B"/>
    <w:rsid w:val="006F4A0E"/>
    <w:rsid w:val="006F591A"/>
    <w:rsid w:val="0070393C"/>
    <w:rsid w:val="007040A7"/>
    <w:rsid w:val="00704E7A"/>
    <w:rsid w:val="0070573D"/>
    <w:rsid w:val="00705FF0"/>
    <w:rsid w:val="007075D1"/>
    <w:rsid w:val="00711D8F"/>
    <w:rsid w:val="007149EC"/>
    <w:rsid w:val="00715E52"/>
    <w:rsid w:val="0072041D"/>
    <w:rsid w:val="00720A10"/>
    <w:rsid w:val="0072181F"/>
    <w:rsid w:val="00722642"/>
    <w:rsid w:val="007244BD"/>
    <w:rsid w:val="007255E9"/>
    <w:rsid w:val="00725635"/>
    <w:rsid w:val="007258C5"/>
    <w:rsid w:val="00725BBA"/>
    <w:rsid w:val="00732CF9"/>
    <w:rsid w:val="00732D7B"/>
    <w:rsid w:val="00736366"/>
    <w:rsid w:val="00736790"/>
    <w:rsid w:val="007369E0"/>
    <w:rsid w:val="00737EFD"/>
    <w:rsid w:val="0074334B"/>
    <w:rsid w:val="00743728"/>
    <w:rsid w:val="00743DE7"/>
    <w:rsid w:val="00744136"/>
    <w:rsid w:val="007448FD"/>
    <w:rsid w:val="00744C54"/>
    <w:rsid w:val="00744FEC"/>
    <w:rsid w:val="00747298"/>
    <w:rsid w:val="0075142F"/>
    <w:rsid w:val="00751A35"/>
    <w:rsid w:val="00753947"/>
    <w:rsid w:val="00754B04"/>
    <w:rsid w:val="0075531D"/>
    <w:rsid w:val="007561CC"/>
    <w:rsid w:val="007569F0"/>
    <w:rsid w:val="00757448"/>
    <w:rsid w:val="007576E0"/>
    <w:rsid w:val="00757CE8"/>
    <w:rsid w:val="00760E32"/>
    <w:rsid w:val="00761A9A"/>
    <w:rsid w:val="00762705"/>
    <w:rsid w:val="00763571"/>
    <w:rsid w:val="00763A82"/>
    <w:rsid w:val="00763BEF"/>
    <w:rsid w:val="00763C5B"/>
    <w:rsid w:val="00764C7F"/>
    <w:rsid w:val="00767421"/>
    <w:rsid w:val="00770AA2"/>
    <w:rsid w:val="00771981"/>
    <w:rsid w:val="00774373"/>
    <w:rsid w:val="00774B04"/>
    <w:rsid w:val="007751C3"/>
    <w:rsid w:val="007776AD"/>
    <w:rsid w:val="00777C37"/>
    <w:rsid w:val="007804BE"/>
    <w:rsid w:val="007818F6"/>
    <w:rsid w:val="00783136"/>
    <w:rsid w:val="00783CC7"/>
    <w:rsid w:val="00784DD8"/>
    <w:rsid w:val="00784F10"/>
    <w:rsid w:val="00786D78"/>
    <w:rsid w:val="007875FE"/>
    <w:rsid w:val="007879B4"/>
    <w:rsid w:val="00791F1D"/>
    <w:rsid w:val="0079333E"/>
    <w:rsid w:val="007955C4"/>
    <w:rsid w:val="00795604"/>
    <w:rsid w:val="0079602C"/>
    <w:rsid w:val="007972B2"/>
    <w:rsid w:val="0079791A"/>
    <w:rsid w:val="007A0218"/>
    <w:rsid w:val="007A047F"/>
    <w:rsid w:val="007A2327"/>
    <w:rsid w:val="007A2371"/>
    <w:rsid w:val="007A252E"/>
    <w:rsid w:val="007A305E"/>
    <w:rsid w:val="007A4C35"/>
    <w:rsid w:val="007B752B"/>
    <w:rsid w:val="007B7944"/>
    <w:rsid w:val="007C0423"/>
    <w:rsid w:val="007C05C8"/>
    <w:rsid w:val="007C10BF"/>
    <w:rsid w:val="007C25C3"/>
    <w:rsid w:val="007C4C5F"/>
    <w:rsid w:val="007C5B89"/>
    <w:rsid w:val="007C66CE"/>
    <w:rsid w:val="007C69C0"/>
    <w:rsid w:val="007D0F03"/>
    <w:rsid w:val="007D2A9C"/>
    <w:rsid w:val="007D3D98"/>
    <w:rsid w:val="007D4255"/>
    <w:rsid w:val="007D59CE"/>
    <w:rsid w:val="007D5BC4"/>
    <w:rsid w:val="007D770D"/>
    <w:rsid w:val="007E01DB"/>
    <w:rsid w:val="007E02E3"/>
    <w:rsid w:val="007E08EC"/>
    <w:rsid w:val="007E4068"/>
    <w:rsid w:val="007E53F0"/>
    <w:rsid w:val="007E5842"/>
    <w:rsid w:val="007E5BB1"/>
    <w:rsid w:val="007E6D35"/>
    <w:rsid w:val="007E75AF"/>
    <w:rsid w:val="007F0C23"/>
    <w:rsid w:val="007F1E33"/>
    <w:rsid w:val="007F36CB"/>
    <w:rsid w:val="007F3F00"/>
    <w:rsid w:val="007F6060"/>
    <w:rsid w:val="007F6873"/>
    <w:rsid w:val="007F6E82"/>
    <w:rsid w:val="00800028"/>
    <w:rsid w:val="008005E2"/>
    <w:rsid w:val="008014BC"/>
    <w:rsid w:val="008023A3"/>
    <w:rsid w:val="008053D9"/>
    <w:rsid w:val="008063FF"/>
    <w:rsid w:val="008064A3"/>
    <w:rsid w:val="00806CA8"/>
    <w:rsid w:val="00806F76"/>
    <w:rsid w:val="00807778"/>
    <w:rsid w:val="0081088B"/>
    <w:rsid w:val="00811A90"/>
    <w:rsid w:val="0081410C"/>
    <w:rsid w:val="00820D0A"/>
    <w:rsid w:val="008213E4"/>
    <w:rsid w:val="00823893"/>
    <w:rsid w:val="00825B93"/>
    <w:rsid w:val="0082781F"/>
    <w:rsid w:val="00831395"/>
    <w:rsid w:val="0083225C"/>
    <w:rsid w:val="008344DA"/>
    <w:rsid w:val="00834DFD"/>
    <w:rsid w:val="00843205"/>
    <w:rsid w:val="008440CF"/>
    <w:rsid w:val="00845FF5"/>
    <w:rsid w:val="008469DB"/>
    <w:rsid w:val="00847903"/>
    <w:rsid w:val="00847C43"/>
    <w:rsid w:val="00850E76"/>
    <w:rsid w:val="00852A2E"/>
    <w:rsid w:val="00854074"/>
    <w:rsid w:val="00854106"/>
    <w:rsid w:val="008553F0"/>
    <w:rsid w:val="00855CA2"/>
    <w:rsid w:val="00857032"/>
    <w:rsid w:val="0085720B"/>
    <w:rsid w:val="00862918"/>
    <w:rsid w:val="008633FE"/>
    <w:rsid w:val="00864C59"/>
    <w:rsid w:val="00865F15"/>
    <w:rsid w:val="008713C1"/>
    <w:rsid w:val="00871999"/>
    <w:rsid w:val="00872A2F"/>
    <w:rsid w:val="00872CFE"/>
    <w:rsid w:val="008747F2"/>
    <w:rsid w:val="0087588F"/>
    <w:rsid w:val="00875A07"/>
    <w:rsid w:val="00876F2F"/>
    <w:rsid w:val="008775AE"/>
    <w:rsid w:val="00877809"/>
    <w:rsid w:val="008804A8"/>
    <w:rsid w:val="00880699"/>
    <w:rsid w:val="00882A12"/>
    <w:rsid w:val="00882F2C"/>
    <w:rsid w:val="008836FD"/>
    <w:rsid w:val="00884062"/>
    <w:rsid w:val="00884AFA"/>
    <w:rsid w:val="00884C04"/>
    <w:rsid w:val="00885F80"/>
    <w:rsid w:val="008869B9"/>
    <w:rsid w:val="00887E17"/>
    <w:rsid w:val="00887EF9"/>
    <w:rsid w:val="0089034D"/>
    <w:rsid w:val="00890591"/>
    <w:rsid w:val="008931DB"/>
    <w:rsid w:val="00893256"/>
    <w:rsid w:val="00894E13"/>
    <w:rsid w:val="00895555"/>
    <w:rsid w:val="008A03D2"/>
    <w:rsid w:val="008A1490"/>
    <w:rsid w:val="008A3C9E"/>
    <w:rsid w:val="008A53DC"/>
    <w:rsid w:val="008A73A4"/>
    <w:rsid w:val="008B0BEA"/>
    <w:rsid w:val="008B11B1"/>
    <w:rsid w:val="008B1710"/>
    <w:rsid w:val="008B283A"/>
    <w:rsid w:val="008B410A"/>
    <w:rsid w:val="008B6913"/>
    <w:rsid w:val="008B724F"/>
    <w:rsid w:val="008C0AA3"/>
    <w:rsid w:val="008C2BD8"/>
    <w:rsid w:val="008C3A83"/>
    <w:rsid w:val="008C3C0E"/>
    <w:rsid w:val="008C4B75"/>
    <w:rsid w:val="008C4F6D"/>
    <w:rsid w:val="008C59A9"/>
    <w:rsid w:val="008C7B8D"/>
    <w:rsid w:val="008C7EEE"/>
    <w:rsid w:val="008D0DB4"/>
    <w:rsid w:val="008D1EFE"/>
    <w:rsid w:val="008D21B1"/>
    <w:rsid w:val="008D3583"/>
    <w:rsid w:val="008D6B43"/>
    <w:rsid w:val="008D71C9"/>
    <w:rsid w:val="008D7697"/>
    <w:rsid w:val="008D79CB"/>
    <w:rsid w:val="008E13D7"/>
    <w:rsid w:val="008E1696"/>
    <w:rsid w:val="008E2A31"/>
    <w:rsid w:val="008E3F15"/>
    <w:rsid w:val="008E5818"/>
    <w:rsid w:val="008E5F7B"/>
    <w:rsid w:val="008E63C5"/>
    <w:rsid w:val="008E6B18"/>
    <w:rsid w:val="008E7FC0"/>
    <w:rsid w:val="008F0594"/>
    <w:rsid w:val="008F128C"/>
    <w:rsid w:val="008F2BE3"/>
    <w:rsid w:val="008F7919"/>
    <w:rsid w:val="00900704"/>
    <w:rsid w:val="00900965"/>
    <w:rsid w:val="00900E6F"/>
    <w:rsid w:val="00902581"/>
    <w:rsid w:val="0090325F"/>
    <w:rsid w:val="0090333F"/>
    <w:rsid w:val="00904032"/>
    <w:rsid w:val="00904F00"/>
    <w:rsid w:val="00905655"/>
    <w:rsid w:val="00905FA0"/>
    <w:rsid w:val="0090798B"/>
    <w:rsid w:val="00910625"/>
    <w:rsid w:val="00910680"/>
    <w:rsid w:val="0091283B"/>
    <w:rsid w:val="00913331"/>
    <w:rsid w:val="00914EDE"/>
    <w:rsid w:val="00916E6D"/>
    <w:rsid w:val="00917103"/>
    <w:rsid w:val="00917B7B"/>
    <w:rsid w:val="009203BC"/>
    <w:rsid w:val="00920A09"/>
    <w:rsid w:val="00921DDE"/>
    <w:rsid w:val="009225D0"/>
    <w:rsid w:val="00922D61"/>
    <w:rsid w:val="0092501C"/>
    <w:rsid w:val="00925E3B"/>
    <w:rsid w:val="009268CF"/>
    <w:rsid w:val="00927783"/>
    <w:rsid w:val="00930916"/>
    <w:rsid w:val="00930B05"/>
    <w:rsid w:val="00932B5C"/>
    <w:rsid w:val="00932FBC"/>
    <w:rsid w:val="00934778"/>
    <w:rsid w:val="00934B17"/>
    <w:rsid w:val="00934D19"/>
    <w:rsid w:val="00935832"/>
    <w:rsid w:val="009362DD"/>
    <w:rsid w:val="00940193"/>
    <w:rsid w:val="00940960"/>
    <w:rsid w:val="0094263A"/>
    <w:rsid w:val="00946F57"/>
    <w:rsid w:val="00951545"/>
    <w:rsid w:val="009518C5"/>
    <w:rsid w:val="00954DAA"/>
    <w:rsid w:val="009562FF"/>
    <w:rsid w:val="00956CFC"/>
    <w:rsid w:val="00957952"/>
    <w:rsid w:val="0096119C"/>
    <w:rsid w:val="00961E36"/>
    <w:rsid w:val="00964793"/>
    <w:rsid w:val="00964803"/>
    <w:rsid w:val="00966E8D"/>
    <w:rsid w:val="00970512"/>
    <w:rsid w:val="00972942"/>
    <w:rsid w:val="00972D10"/>
    <w:rsid w:val="009732F8"/>
    <w:rsid w:val="00973B39"/>
    <w:rsid w:val="0097437A"/>
    <w:rsid w:val="0097469E"/>
    <w:rsid w:val="009748D4"/>
    <w:rsid w:val="00975D9F"/>
    <w:rsid w:val="00977B58"/>
    <w:rsid w:val="009813CA"/>
    <w:rsid w:val="00983B89"/>
    <w:rsid w:val="009845C4"/>
    <w:rsid w:val="00985D24"/>
    <w:rsid w:val="009869B5"/>
    <w:rsid w:val="009932F4"/>
    <w:rsid w:val="009941FF"/>
    <w:rsid w:val="00994F59"/>
    <w:rsid w:val="00995ACE"/>
    <w:rsid w:val="00996071"/>
    <w:rsid w:val="00996373"/>
    <w:rsid w:val="00996B4B"/>
    <w:rsid w:val="009970F4"/>
    <w:rsid w:val="009A0741"/>
    <w:rsid w:val="009A09D3"/>
    <w:rsid w:val="009A0CFA"/>
    <w:rsid w:val="009A2A53"/>
    <w:rsid w:val="009A2FFD"/>
    <w:rsid w:val="009A3241"/>
    <w:rsid w:val="009A3D81"/>
    <w:rsid w:val="009A45E5"/>
    <w:rsid w:val="009A6780"/>
    <w:rsid w:val="009B023E"/>
    <w:rsid w:val="009B0244"/>
    <w:rsid w:val="009B0F67"/>
    <w:rsid w:val="009B278E"/>
    <w:rsid w:val="009B46C8"/>
    <w:rsid w:val="009B5B6C"/>
    <w:rsid w:val="009B6F6A"/>
    <w:rsid w:val="009C00CF"/>
    <w:rsid w:val="009C054D"/>
    <w:rsid w:val="009C1751"/>
    <w:rsid w:val="009C29F7"/>
    <w:rsid w:val="009C3741"/>
    <w:rsid w:val="009C415B"/>
    <w:rsid w:val="009C442F"/>
    <w:rsid w:val="009C4A67"/>
    <w:rsid w:val="009C5477"/>
    <w:rsid w:val="009C7A67"/>
    <w:rsid w:val="009D02CA"/>
    <w:rsid w:val="009D0555"/>
    <w:rsid w:val="009D1A95"/>
    <w:rsid w:val="009D233F"/>
    <w:rsid w:val="009D2637"/>
    <w:rsid w:val="009D48E1"/>
    <w:rsid w:val="009D771C"/>
    <w:rsid w:val="009E0703"/>
    <w:rsid w:val="009E0EAC"/>
    <w:rsid w:val="009E505A"/>
    <w:rsid w:val="009E7BDC"/>
    <w:rsid w:val="009F05AC"/>
    <w:rsid w:val="009F0752"/>
    <w:rsid w:val="009F1B1A"/>
    <w:rsid w:val="009F1F86"/>
    <w:rsid w:val="009F3131"/>
    <w:rsid w:val="009F6D7B"/>
    <w:rsid w:val="00A01B37"/>
    <w:rsid w:val="00A024D0"/>
    <w:rsid w:val="00A04B83"/>
    <w:rsid w:val="00A05553"/>
    <w:rsid w:val="00A05BE4"/>
    <w:rsid w:val="00A10F18"/>
    <w:rsid w:val="00A111E3"/>
    <w:rsid w:val="00A124B2"/>
    <w:rsid w:val="00A1317A"/>
    <w:rsid w:val="00A14596"/>
    <w:rsid w:val="00A15DB2"/>
    <w:rsid w:val="00A16752"/>
    <w:rsid w:val="00A20A81"/>
    <w:rsid w:val="00A21C25"/>
    <w:rsid w:val="00A22294"/>
    <w:rsid w:val="00A231D9"/>
    <w:rsid w:val="00A242AE"/>
    <w:rsid w:val="00A252C6"/>
    <w:rsid w:val="00A263FB"/>
    <w:rsid w:val="00A31C97"/>
    <w:rsid w:val="00A32049"/>
    <w:rsid w:val="00A3314C"/>
    <w:rsid w:val="00A339B8"/>
    <w:rsid w:val="00A34B22"/>
    <w:rsid w:val="00A42544"/>
    <w:rsid w:val="00A42CF4"/>
    <w:rsid w:val="00A449D3"/>
    <w:rsid w:val="00A45ED4"/>
    <w:rsid w:val="00A468D1"/>
    <w:rsid w:val="00A50DFC"/>
    <w:rsid w:val="00A51A21"/>
    <w:rsid w:val="00A52591"/>
    <w:rsid w:val="00A52A55"/>
    <w:rsid w:val="00A52A98"/>
    <w:rsid w:val="00A5534C"/>
    <w:rsid w:val="00A5589A"/>
    <w:rsid w:val="00A60054"/>
    <w:rsid w:val="00A6151A"/>
    <w:rsid w:val="00A62E7E"/>
    <w:rsid w:val="00A64959"/>
    <w:rsid w:val="00A64C0E"/>
    <w:rsid w:val="00A65A99"/>
    <w:rsid w:val="00A662F0"/>
    <w:rsid w:val="00A66377"/>
    <w:rsid w:val="00A669AC"/>
    <w:rsid w:val="00A70F4B"/>
    <w:rsid w:val="00A72C9E"/>
    <w:rsid w:val="00A73513"/>
    <w:rsid w:val="00A73FCB"/>
    <w:rsid w:val="00A74267"/>
    <w:rsid w:val="00A75184"/>
    <w:rsid w:val="00A7703C"/>
    <w:rsid w:val="00A77EA7"/>
    <w:rsid w:val="00A82973"/>
    <w:rsid w:val="00A82A0E"/>
    <w:rsid w:val="00A83200"/>
    <w:rsid w:val="00A84425"/>
    <w:rsid w:val="00A852E5"/>
    <w:rsid w:val="00A86B51"/>
    <w:rsid w:val="00A86E27"/>
    <w:rsid w:val="00A87B93"/>
    <w:rsid w:val="00A90DB7"/>
    <w:rsid w:val="00A9127F"/>
    <w:rsid w:val="00A91AD9"/>
    <w:rsid w:val="00A92BBF"/>
    <w:rsid w:val="00A93425"/>
    <w:rsid w:val="00A97754"/>
    <w:rsid w:val="00AA0219"/>
    <w:rsid w:val="00AA22E6"/>
    <w:rsid w:val="00AA26BC"/>
    <w:rsid w:val="00AA2B0B"/>
    <w:rsid w:val="00AA4EF3"/>
    <w:rsid w:val="00AA69F0"/>
    <w:rsid w:val="00AB0E53"/>
    <w:rsid w:val="00AB1840"/>
    <w:rsid w:val="00AB2C06"/>
    <w:rsid w:val="00AB33BE"/>
    <w:rsid w:val="00AB579C"/>
    <w:rsid w:val="00AB66C5"/>
    <w:rsid w:val="00AB77E8"/>
    <w:rsid w:val="00AC0714"/>
    <w:rsid w:val="00AC1053"/>
    <w:rsid w:val="00AC5A4B"/>
    <w:rsid w:val="00AC723D"/>
    <w:rsid w:val="00AD2793"/>
    <w:rsid w:val="00AD2902"/>
    <w:rsid w:val="00AD7265"/>
    <w:rsid w:val="00AD7AD5"/>
    <w:rsid w:val="00AD7C45"/>
    <w:rsid w:val="00AE025A"/>
    <w:rsid w:val="00AE08EA"/>
    <w:rsid w:val="00AE1F9C"/>
    <w:rsid w:val="00AE2BBA"/>
    <w:rsid w:val="00AE34BE"/>
    <w:rsid w:val="00AE3F02"/>
    <w:rsid w:val="00AE4B01"/>
    <w:rsid w:val="00AE4DAA"/>
    <w:rsid w:val="00AE5BDA"/>
    <w:rsid w:val="00AF11E2"/>
    <w:rsid w:val="00AF3D07"/>
    <w:rsid w:val="00AF5823"/>
    <w:rsid w:val="00AF6651"/>
    <w:rsid w:val="00AF782D"/>
    <w:rsid w:val="00B0181B"/>
    <w:rsid w:val="00B01BFB"/>
    <w:rsid w:val="00B0263A"/>
    <w:rsid w:val="00B043A0"/>
    <w:rsid w:val="00B05F47"/>
    <w:rsid w:val="00B06A35"/>
    <w:rsid w:val="00B1197A"/>
    <w:rsid w:val="00B121A1"/>
    <w:rsid w:val="00B122BF"/>
    <w:rsid w:val="00B12E7E"/>
    <w:rsid w:val="00B1369A"/>
    <w:rsid w:val="00B14C59"/>
    <w:rsid w:val="00B15215"/>
    <w:rsid w:val="00B156BE"/>
    <w:rsid w:val="00B2290A"/>
    <w:rsid w:val="00B24217"/>
    <w:rsid w:val="00B25B3A"/>
    <w:rsid w:val="00B26139"/>
    <w:rsid w:val="00B32D03"/>
    <w:rsid w:val="00B33892"/>
    <w:rsid w:val="00B33F5C"/>
    <w:rsid w:val="00B34D73"/>
    <w:rsid w:val="00B378B3"/>
    <w:rsid w:val="00B37A76"/>
    <w:rsid w:val="00B37F28"/>
    <w:rsid w:val="00B40DBA"/>
    <w:rsid w:val="00B43AB1"/>
    <w:rsid w:val="00B43FF3"/>
    <w:rsid w:val="00B44639"/>
    <w:rsid w:val="00B44CCF"/>
    <w:rsid w:val="00B45521"/>
    <w:rsid w:val="00B463E4"/>
    <w:rsid w:val="00B474B8"/>
    <w:rsid w:val="00B504E9"/>
    <w:rsid w:val="00B530E0"/>
    <w:rsid w:val="00B53A96"/>
    <w:rsid w:val="00B5436C"/>
    <w:rsid w:val="00B61B87"/>
    <w:rsid w:val="00B62BA3"/>
    <w:rsid w:val="00B65110"/>
    <w:rsid w:val="00B659B8"/>
    <w:rsid w:val="00B6670E"/>
    <w:rsid w:val="00B67FA5"/>
    <w:rsid w:val="00B749C8"/>
    <w:rsid w:val="00B74D3B"/>
    <w:rsid w:val="00B80641"/>
    <w:rsid w:val="00B807BB"/>
    <w:rsid w:val="00B80E7D"/>
    <w:rsid w:val="00B85EE7"/>
    <w:rsid w:val="00B90372"/>
    <w:rsid w:val="00B90D36"/>
    <w:rsid w:val="00B9299C"/>
    <w:rsid w:val="00B934FB"/>
    <w:rsid w:val="00B937B6"/>
    <w:rsid w:val="00B95380"/>
    <w:rsid w:val="00B9539B"/>
    <w:rsid w:val="00B9582F"/>
    <w:rsid w:val="00B959C9"/>
    <w:rsid w:val="00B96B5C"/>
    <w:rsid w:val="00BA02D4"/>
    <w:rsid w:val="00BA2E63"/>
    <w:rsid w:val="00BA7CE8"/>
    <w:rsid w:val="00BB27CC"/>
    <w:rsid w:val="00BB2E7C"/>
    <w:rsid w:val="00BB3A41"/>
    <w:rsid w:val="00BB3BDF"/>
    <w:rsid w:val="00BB3D2B"/>
    <w:rsid w:val="00BB408A"/>
    <w:rsid w:val="00BB4959"/>
    <w:rsid w:val="00BB6377"/>
    <w:rsid w:val="00BB7FFB"/>
    <w:rsid w:val="00BC04CE"/>
    <w:rsid w:val="00BC4420"/>
    <w:rsid w:val="00BC4B21"/>
    <w:rsid w:val="00BC546B"/>
    <w:rsid w:val="00BC71CF"/>
    <w:rsid w:val="00BD274C"/>
    <w:rsid w:val="00BD34B0"/>
    <w:rsid w:val="00BD373C"/>
    <w:rsid w:val="00BD38D9"/>
    <w:rsid w:val="00BD4623"/>
    <w:rsid w:val="00BD4B26"/>
    <w:rsid w:val="00BD5E95"/>
    <w:rsid w:val="00BD778B"/>
    <w:rsid w:val="00BD7E9C"/>
    <w:rsid w:val="00BE1988"/>
    <w:rsid w:val="00BE2A39"/>
    <w:rsid w:val="00BE559A"/>
    <w:rsid w:val="00BE5E71"/>
    <w:rsid w:val="00BE613D"/>
    <w:rsid w:val="00BE784E"/>
    <w:rsid w:val="00BE7901"/>
    <w:rsid w:val="00BE7D76"/>
    <w:rsid w:val="00BF063D"/>
    <w:rsid w:val="00BF19A9"/>
    <w:rsid w:val="00BF3272"/>
    <w:rsid w:val="00BF3A7D"/>
    <w:rsid w:val="00BF49AF"/>
    <w:rsid w:val="00C02FB8"/>
    <w:rsid w:val="00C038B8"/>
    <w:rsid w:val="00C03C2A"/>
    <w:rsid w:val="00C04569"/>
    <w:rsid w:val="00C1194E"/>
    <w:rsid w:val="00C12E2E"/>
    <w:rsid w:val="00C13456"/>
    <w:rsid w:val="00C14A53"/>
    <w:rsid w:val="00C15217"/>
    <w:rsid w:val="00C15480"/>
    <w:rsid w:val="00C155B1"/>
    <w:rsid w:val="00C156B1"/>
    <w:rsid w:val="00C156F9"/>
    <w:rsid w:val="00C166BE"/>
    <w:rsid w:val="00C20AB9"/>
    <w:rsid w:val="00C218A2"/>
    <w:rsid w:val="00C23F15"/>
    <w:rsid w:val="00C2470D"/>
    <w:rsid w:val="00C27B0F"/>
    <w:rsid w:val="00C300AF"/>
    <w:rsid w:val="00C30A51"/>
    <w:rsid w:val="00C323EE"/>
    <w:rsid w:val="00C33B7B"/>
    <w:rsid w:val="00C352DA"/>
    <w:rsid w:val="00C3542F"/>
    <w:rsid w:val="00C3590D"/>
    <w:rsid w:val="00C35ED8"/>
    <w:rsid w:val="00C369E5"/>
    <w:rsid w:val="00C372AB"/>
    <w:rsid w:val="00C46B22"/>
    <w:rsid w:val="00C47008"/>
    <w:rsid w:val="00C5103E"/>
    <w:rsid w:val="00C52209"/>
    <w:rsid w:val="00C53197"/>
    <w:rsid w:val="00C54307"/>
    <w:rsid w:val="00C547E8"/>
    <w:rsid w:val="00C5494E"/>
    <w:rsid w:val="00C6271F"/>
    <w:rsid w:val="00C64F2E"/>
    <w:rsid w:val="00C65F6A"/>
    <w:rsid w:val="00C66E3E"/>
    <w:rsid w:val="00C7211B"/>
    <w:rsid w:val="00C73B97"/>
    <w:rsid w:val="00C7451E"/>
    <w:rsid w:val="00C75253"/>
    <w:rsid w:val="00C76526"/>
    <w:rsid w:val="00C81712"/>
    <w:rsid w:val="00C82719"/>
    <w:rsid w:val="00C83DB0"/>
    <w:rsid w:val="00C848D6"/>
    <w:rsid w:val="00C85B3A"/>
    <w:rsid w:val="00C86373"/>
    <w:rsid w:val="00C86F0D"/>
    <w:rsid w:val="00C902FD"/>
    <w:rsid w:val="00C9060D"/>
    <w:rsid w:val="00C90799"/>
    <w:rsid w:val="00C90A62"/>
    <w:rsid w:val="00C91C8E"/>
    <w:rsid w:val="00C9352D"/>
    <w:rsid w:val="00C940C3"/>
    <w:rsid w:val="00C94640"/>
    <w:rsid w:val="00C96078"/>
    <w:rsid w:val="00C97156"/>
    <w:rsid w:val="00CA0E0E"/>
    <w:rsid w:val="00CA1F57"/>
    <w:rsid w:val="00CA3448"/>
    <w:rsid w:val="00CA384C"/>
    <w:rsid w:val="00CA3C7C"/>
    <w:rsid w:val="00CA3FB2"/>
    <w:rsid w:val="00CA47EA"/>
    <w:rsid w:val="00CA5DCD"/>
    <w:rsid w:val="00CB0A93"/>
    <w:rsid w:val="00CB5A0C"/>
    <w:rsid w:val="00CB7C43"/>
    <w:rsid w:val="00CC0E63"/>
    <w:rsid w:val="00CC12E3"/>
    <w:rsid w:val="00CC16F3"/>
    <w:rsid w:val="00CC1CE3"/>
    <w:rsid w:val="00CC23C5"/>
    <w:rsid w:val="00CC2582"/>
    <w:rsid w:val="00CC43B3"/>
    <w:rsid w:val="00CC6088"/>
    <w:rsid w:val="00CC75DD"/>
    <w:rsid w:val="00CD0339"/>
    <w:rsid w:val="00CD05AD"/>
    <w:rsid w:val="00CD0F05"/>
    <w:rsid w:val="00CD2820"/>
    <w:rsid w:val="00CD3F3D"/>
    <w:rsid w:val="00CD418B"/>
    <w:rsid w:val="00CD4806"/>
    <w:rsid w:val="00CD50C9"/>
    <w:rsid w:val="00CD55F0"/>
    <w:rsid w:val="00CD6729"/>
    <w:rsid w:val="00CE016A"/>
    <w:rsid w:val="00CE03AB"/>
    <w:rsid w:val="00CE0EA6"/>
    <w:rsid w:val="00CE2B37"/>
    <w:rsid w:val="00CE5698"/>
    <w:rsid w:val="00CF19FC"/>
    <w:rsid w:val="00CF2FE9"/>
    <w:rsid w:val="00CF3062"/>
    <w:rsid w:val="00CF3D63"/>
    <w:rsid w:val="00CF4E01"/>
    <w:rsid w:val="00CF71A1"/>
    <w:rsid w:val="00D01160"/>
    <w:rsid w:val="00D02017"/>
    <w:rsid w:val="00D023EB"/>
    <w:rsid w:val="00D0284A"/>
    <w:rsid w:val="00D032BA"/>
    <w:rsid w:val="00D04CC4"/>
    <w:rsid w:val="00D0545D"/>
    <w:rsid w:val="00D06293"/>
    <w:rsid w:val="00D066BE"/>
    <w:rsid w:val="00D0710A"/>
    <w:rsid w:val="00D10614"/>
    <w:rsid w:val="00D119FE"/>
    <w:rsid w:val="00D11F85"/>
    <w:rsid w:val="00D13C6C"/>
    <w:rsid w:val="00D158B7"/>
    <w:rsid w:val="00D158EF"/>
    <w:rsid w:val="00D159B8"/>
    <w:rsid w:val="00D15BFF"/>
    <w:rsid w:val="00D170A0"/>
    <w:rsid w:val="00D174C8"/>
    <w:rsid w:val="00D222F0"/>
    <w:rsid w:val="00D2347A"/>
    <w:rsid w:val="00D23FF9"/>
    <w:rsid w:val="00D25A6B"/>
    <w:rsid w:val="00D266D5"/>
    <w:rsid w:val="00D3122D"/>
    <w:rsid w:val="00D315FF"/>
    <w:rsid w:val="00D35A98"/>
    <w:rsid w:val="00D36C64"/>
    <w:rsid w:val="00D37E34"/>
    <w:rsid w:val="00D41CFB"/>
    <w:rsid w:val="00D47B6C"/>
    <w:rsid w:val="00D47BB4"/>
    <w:rsid w:val="00D56AD1"/>
    <w:rsid w:val="00D57588"/>
    <w:rsid w:val="00D6006E"/>
    <w:rsid w:val="00D60EDB"/>
    <w:rsid w:val="00D61F24"/>
    <w:rsid w:val="00D6338F"/>
    <w:rsid w:val="00D635AD"/>
    <w:rsid w:val="00D63EAC"/>
    <w:rsid w:val="00D64B78"/>
    <w:rsid w:val="00D6626F"/>
    <w:rsid w:val="00D6740A"/>
    <w:rsid w:val="00D7142B"/>
    <w:rsid w:val="00D7158F"/>
    <w:rsid w:val="00D71A47"/>
    <w:rsid w:val="00D729B3"/>
    <w:rsid w:val="00D731EC"/>
    <w:rsid w:val="00D734F7"/>
    <w:rsid w:val="00D7497B"/>
    <w:rsid w:val="00D75837"/>
    <w:rsid w:val="00D76522"/>
    <w:rsid w:val="00D820E5"/>
    <w:rsid w:val="00D8238B"/>
    <w:rsid w:val="00D86542"/>
    <w:rsid w:val="00D86EEC"/>
    <w:rsid w:val="00D9286A"/>
    <w:rsid w:val="00D93E36"/>
    <w:rsid w:val="00DA35FF"/>
    <w:rsid w:val="00DA3D03"/>
    <w:rsid w:val="00DA49E3"/>
    <w:rsid w:val="00DA59B4"/>
    <w:rsid w:val="00DA62A6"/>
    <w:rsid w:val="00DA651D"/>
    <w:rsid w:val="00DA7D16"/>
    <w:rsid w:val="00DA7E6A"/>
    <w:rsid w:val="00DB0680"/>
    <w:rsid w:val="00DB0E3A"/>
    <w:rsid w:val="00DB2DB1"/>
    <w:rsid w:val="00DB41B2"/>
    <w:rsid w:val="00DB5ED3"/>
    <w:rsid w:val="00DB6907"/>
    <w:rsid w:val="00DB7704"/>
    <w:rsid w:val="00DC01A9"/>
    <w:rsid w:val="00DC0AE2"/>
    <w:rsid w:val="00DC17E4"/>
    <w:rsid w:val="00DC2319"/>
    <w:rsid w:val="00DC2E2C"/>
    <w:rsid w:val="00DC335D"/>
    <w:rsid w:val="00DC39C5"/>
    <w:rsid w:val="00DD0842"/>
    <w:rsid w:val="00DD2998"/>
    <w:rsid w:val="00DD2D45"/>
    <w:rsid w:val="00DD44E2"/>
    <w:rsid w:val="00DD6E2F"/>
    <w:rsid w:val="00DD7054"/>
    <w:rsid w:val="00DD7E7E"/>
    <w:rsid w:val="00DE17A2"/>
    <w:rsid w:val="00DE1B32"/>
    <w:rsid w:val="00DE2A1A"/>
    <w:rsid w:val="00DE450A"/>
    <w:rsid w:val="00DE56B9"/>
    <w:rsid w:val="00DE6FDD"/>
    <w:rsid w:val="00DF20A9"/>
    <w:rsid w:val="00DF2643"/>
    <w:rsid w:val="00DF3752"/>
    <w:rsid w:val="00DF438E"/>
    <w:rsid w:val="00DF49DD"/>
    <w:rsid w:val="00DF4B0B"/>
    <w:rsid w:val="00DF6388"/>
    <w:rsid w:val="00DF7EFC"/>
    <w:rsid w:val="00DF7F01"/>
    <w:rsid w:val="00E01BB1"/>
    <w:rsid w:val="00E035B8"/>
    <w:rsid w:val="00E0362D"/>
    <w:rsid w:val="00E07EC6"/>
    <w:rsid w:val="00E124E1"/>
    <w:rsid w:val="00E12934"/>
    <w:rsid w:val="00E133BB"/>
    <w:rsid w:val="00E13983"/>
    <w:rsid w:val="00E145F4"/>
    <w:rsid w:val="00E153FB"/>
    <w:rsid w:val="00E1540F"/>
    <w:rsid w:val="00E16C0E"/>
    <w:rsid w:val="00E20CA8"/>
    <w:rsid w:val="00E228FB"/>
    <w:rsid w:val="00E230EF"/>
    <w:rsid w:val="00E24D06"/>
    <w:rsid w:val="00E254A5"/>
    <w:rsid w:val="00E25514"/>
    <w:rsid w:val="00E26390"/>
    <w:rsid w:val="00E31265"/>
    <w:rsid w:val="00E31693"/>
    <w:rsid w:val="00E3212D"/>
    <w:rsid w:val="00E33030"/>
    <w:rsid w:val="00E33CAF"/>
    <w:rsid w:val="00E368C2"/>
    <w:rsid w:val="00E36955"/>
    <w:rsid w:val="00E3698A"/>
    <w:rsid w:val="00E37AB7"/>
    <w:rsid w:val="00E37B1B"/>
    <w:rsid w:val="00E37B9D"/>
    <w:rsid w:val="00E40DB9"/>
    <w:rsid w:val="00E40F73"/>
    <w:rsid w:val="00E417D8"/>
    <w:rsid w:val="00E4303D"/>
    <w:rsid w:val="00E447B5"/>
    <w:rsid w:val="00E4537F"/>
    <w:rsid w:val="00E45444"/>
    <w:rsid w:val="00E46750"/>
    <w:rsid w:val="00E50979"/>
    <w:rsid w:val="00E50A97"/>
    <w:rsid w:val="00E5143E"/>
    <w:rsid w:val="00E529B2"/>
    <w:rsid w:val="00E52DC3"/>
    <w:rsid w:val="00E53AFA"/>
    <w:rsid w:val="00E54D3F"/>
    <w:rsid w:val="00E56B32"/>
    <w:rsid w:val="00E5785E"/>
    <w:rsid w:val="00E57E09"/>
    <w:rsid w:val="00E602EF"/>
    <w:rsid w:val="00E60F72"/>
    <w:rsid w:val="00E6350C"/>
    <w:rsid w:val="00E648C9"/>
    <w:rsid w:val="00E6718B"/>
    <w:rsid w:val="00E707A0"/>
    <w:rsid w:val="00E732AC"/>
    <w:rsid w:val="00E73650"/>
    <w:rsid w:val="00E75344"/>
    <w:rsid w:val="00E7584A"/>
    <w:rsid w:val="00E75E07"/>
    <w:rsid w:val="00E7613F"/>
    <w:rsid w:val="00E76FF7"/>
    <w:rsid w:val="00E77F91"/>
    <w:rsid w:val="00E8108A"/>
    <w:rsid w:val="00E843F0"/>
    <w:rsid w:val="00E87754"/>
    <w:rsid w:val="00E90AF8"/>
    <w:rsid w:val="00E9495A"/>
    <w:rsid w:val="00E951B8"/>
    <w:rsid w:val="00E9530F"/>
    <w:rsid w:val="00E953DB"/>
    <w:rsid w:val="00E969CE"/>
    <w:rsid w:val="00E96CAD"/>
    <w:rsid w:val="00E97F19"/>
    <w:rsid w:val="00EA1EFD"/>
    <w:rsid w:val="00EA200C"/>
    <w:rsid w:val="00EA2104"/>
    <w:rsid w:val="00EA3270"/>
    <w:rsid w:val="00EA3875"/>
    <w:rsid w:val="00EA46AB"/>
    <w:rsid w:val="00EA470D"/>
    <w:rsid w:val="00EA52C6"/>
    <w:rsid w:val="00EA5332"/>
    <w:rsid w:val="00EA5999"/>
    <w:rsid w:val="00EA633E"/>
    <w:rsid w:val="00EA78C5"/>
    <w:rsid w:val="00EA79EC"/>
    <w:rsid w:val="00EB06D5"/>
    <w:rsid w:val="00EB3088"/>
    <w:rsid w:val="00EB327B"/>
    <w:rsid w:val="00EB37A6"/>
    <w:rsid w:val="00EB4E22"/>
    <w:rsid w:val="00EB5460"/>
    <w:rsid w:val="00EB5B20"/>
    <w:rsid w:val="00EB5D76"/>
    <w:rsid w:val="00EC5FB4"/>
    <w:rsid w:val="00EC7517"/>
    <w:rsid w:val="00EC78B1"/>
    <w:rsid w:val="00EC7C00"/>
    <w:rsid w:val="00ED206D"/>
    <w:rsid w:val="00ED56EC"/>
    <w:rsid w:val="00ED5716"/>
    <w:rsid w:val="00ED5D89"/>
    <w:rsid w:val="00ED5E60"/>
    <w:rsid w:val="00ED5EA4"/>
    <w:rsid w:val="00ED64ED"/>
    <w:rsid w:val="00ED68F1"/>
    <w:rsid w:val="00ED7752"/>
    <w:rsid w:val="00ED7E88"/>
    <w:rsid w:val="00EE01DB"/>
    <w:rsid w:val="00EE086C"/>
    <w:rsid w:val="00EE0FB9"/>
    <w:rsid w:val="00EE345B"/>
    <w:rsid w:val="00EE545E"/>
    <w:rsid w:val="00EE6B9F"/>
    <w:rsid w:val="00EE735F"/>
    <w:rsid w:val="00EE78E7"/>
    <w:rsid w:val="00EF1532"/>
    <w:rsid w:val="00EF189D"/>
    <w:rsid w:val="00EF20E2"/>
    <w:rsid w:val="00EF478E"/>
    <w:rsid w:val="00EF6928"/>
    <w:rsid w:val="00EF73B8"/>
    <w:rsid w:val="00EF7801"/>
    <w:rsid w:val="00F01991"/>
    <w:rsid w:val="00F04868"/>
    <w:rsid w:val="00F05802"/>
    <w:rsid w:val="00F06E06"/>
    <w:rsid w:val="00F07954"/>
    <w:rsid w:val="00F07DDA"/>
    <w:rsid w:val="00F1048D"/>
    <w:rsid w:val="00F1062C"/>
    <w:rsid w:val="00F10FED"/>
    <w:rsid w:val="00F123C8"/>
    <w:rsid w:val="00F12F27"/>
    <w:rsid w:val="00F14A48"/>
    <w:rsid w:val="00F16409"/>
    <w:rsid w:val="00F1660F"/>
    <w:rsid w:val="00F16AA9"/>
    <w:rsid w:val="00F174C7"/>
    <w:rsid w:val="00F20F49"/>
    <w:rsid w:val="00F21DEC"/>
    <w:rsid w:val="00F22C97"/>
    <w:rsid w:val="00F2341C"/>
    <w:rsid w:val="00F27687"/>
    <w:rsid w:val="00F27DA6"/>
    <w:rsid w:val="00F30E30"/>
    <w:rsid w:val="00F30EE1"/>
    <w:rsid w:val="00F31AA0"/>
    <w:rsid w:val="00F31C7A"/>
    <w:rsid w:val="00F31EF8"/>
    <w:rsid w:val="00F3347F"/>
    <w:rsid w:val="00F35E13"/>
    <w:rsid w:val="00F37FB7"/>
    <w:rsid w:val="00F40C3B"/>
    <w:rsid w:val="00F418EE"/>
    <w:rsid w:val="00F44229"/>
    <w:rsid w:val="00F44B26"/>
    <w:rsid w:val="00F45121"/>
    <w:rsid w:val="00F476A9"/>
    <w:rsid w:val="00F50340"/>
    <w:rsid w:val="00F53665"/>
    <w:rsid w:val="00F53A78"/>
    <w:rsid w:val="00F543AF"/>
    <w:rsid w:val="00F546DE"/>
    <w:rsid w:val="00F567A0"/>
    <w:rsid w:val="00F5700E"/>
    <w:rsid w:val="00F60996"/>
    <w:rsid w:val="00F615D4"/>
    <w:rsid w:val="00F626D0"/>
    <w:rsid w:val="00F6329B"/>
    <w:rsid w:val="00F6507C"/>
    <w:rsid w:val="00F651FF"/>
    <w:rsid w:val="00F652C9"/>
    <w:rsid w:val="00F6543B"/>
    <w:rsid w:val="00F67858"/>
    <w:rsid w:val="00F7130B"/>
    <w:rsid w:val="00F713E2"/>
    <w:rsid w:val="00F71440"/>
    <w:rsid w:val="00F739CB"/>
    <w:rsid w:val="00F75DF9"/>
    <w:rsid w:val="00F7687B"/>
    <w:rsid w:val="00F7705F"/>
    <w:rsid w:val="00F81463"/>
    <w:rsid w:val="00F81E48"/>
    <w:rsid w:val="00F85330"/>
    <w:rsid w:val="00F861F5"/>
    <w:rsid w:val="00F87462"/>
    <w:rsid w:val="00F90926"/>
    <w:rsid w:val="00F91A4E"/>
    <w:rsid w:val="00F91D51"/>
    <w:rsid w:val="00F93536"/>
    <w:rsid w:val="00F94E4A"/>
    <w:rsid w:val="00F9551F"/>
    <w:rsid w:val="00F95CAF"/>
    <w:rsid w:val="00F96963"/>
    <w:rsid w:val="00FA0ED0"/>
    <w:rsid w:val="00FA22A8"/>
    <w:rsid w:val="00FA308C"/>
    <w:rsid w:val="00FA3E6A"/>
    <w:rsid w:val="00FA3F3D"/>
    <w:rsid w:val="00FA48B5"/>
    <w:rsid w:val="00FA4B4D"/>
    <w:rsid w:val="00FA6074"/>
    <w:rsid w:val="00FB02B8"/>
    <w:rsid w:val="00FB03D4"/>
    <w:rsid w:val="00FB041B"/>
    <w:rsid w:val="00FB3E05"/>
    <w:rsid w:val="00FC1694"/>
    <w:rsid w:val="00FC3BA0"/>
    <w:rsid w:val="00FC3F1B"/>
    <w:rsid w:val="00FC4554"/>
    <w:rsid w:val="00FC545C"/>
    <w:rsid w:val="00FC65F2"/>
    <w:rsid w:val="00FC6D90"/>
    <w:rsid w:val="00FC726F"/>
    <w:rsid w:val="00FC79DD"/>
    <w:rsid w:val="00FD0348"/>
    <w:rsid w:val="00FD0880"/>
    <w:rsid w:val="00FD0C59"/>
    <w:rsid w:val="00FD10D8"/>
    <w:rsid w:val="00FD1FFA"/>
    <w:rsid w:val="00FD2796"/>
    <w:rsid w:val="00FD48BB"/>
    <w:rsid w:val="00FD6639"/>
    <w:rsid w:val="00FD71B7"/>
    <w:rsid w:val="00FD7A9A"/>
    <w:rsid w:val="00FD7E39"/>
    <w:rsid w:val="00FE0320"/>
    <w:rsid w:val="00FE0B0E"/>
    <w:rsid w:val="00FE1EF4"/>
    <w:rsid w:val="00FE1F3A"/>
    <w:rsid w:val="00FF15F7"/>
    <w:rsid w:val="00FF1A67"/>
    <w:rsid w:val="00FF3A96"/>
    <w:rsid w:val="00FF5CF1"/>
    <w:rsid w:val="00FF6F00"/>
    <w:rsid w:val="00FF761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7A67D63"/>
  <w15:chartTrackingRefBased/>
  <w15:docId w15:val="{42FF8741-1872-4185-A327-AD9B1949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New" w:eastAsia="Courier New" w:hAnsi="Courier New" w:cs="Courier New"/>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73"/>
    <w:pPr>
      <w:suppressAutoHyphens/>
    </w:pPr>
    <w:rPr>
      <w:rFonts w:ascii="Microsoft YaHei" w:hAnsi="Microsoft YaHei" w:cs="Mangal"/>
      <w:noProof/>
      <w:lang w:val="en-US" w:eastAsia="ar-SA"/>
    </w:rPr>
  </w:style>
  <w:style w:type="paragraph" w:styleId="Heading1">
    <w:name w:val="heading 1"/>
    <w:basedOn w:val="Normal"/>
    <w:next w:val="Normal"/>
    <w:uiPriority w:val="9"/>
    <w:qFormat/>
    <w:pPr>
      <w:keepNext/>
      <w:spacing w:before="240" w:after="60"/>
      <w:outlineLvl w:val="0"/>
    </w:pPr>
    <w:rPr>
      <w:b/>
      <w:kern w:val="1"/>
      <w:sz w:val="28"/>
    </w:rPr>
  </w:style>
  <w:style w:type="paragraph" w:styleId="Heading2">
    <w:name w:val="heading 2"/>
    <w:basedOn w:val="Normal"/>
    <w:next w:val="Normal"/>
    <w:uiPriority w:val="9"/>
    <w:qFormat/>
    <w:pPr>
      <w:keepNext/>
      <w:keepLines/>
      <w:spacing w:before="200"/>
      <w:outlineLvl w:val="1"/>
    </w:pPr>
    <w:rPr>
      <w:rFonts w:ascii="Verdana" w:hAnsi="Verdana" w:cs="Courier New"/>
      <w:b/>
      <w:bCs/>
      <w:color w:val="4F81BD"/>
      <w:sz w:val="26"/>
      <w:szCs w:val="26"/>
    </w:rPr>
  </w:style>
  <w:style w:type="paragraph" w:styleId="Heading3">
    <w:name w:val="heading 3"/>
    <w:basedOn w:val="Normal"/>
    <w:next w:val="Normal"/>
    <w:uiPriority w:val="9"/>
    <w:qFormat/>
    <w:pPr>
      <w:keepNext/>
      <w:keepLines/>
      <w:spacing w:before="200"/>
      <w:outlineLvl w:val="2"/>
    </w:pPr>
    <w:rPr>
      <w:rFonts w:ascii="Verdana" w:hAnsi="Verdana" w:cs="Courier New"/>
      <w:b/>
      <w:bCs/>
      <w:color w:val="4F81BD"/>
    </w:rPr>
  </w:style>
  <w:style w:type="paragraph" w:styleId="Heading4">
    <w:name w:val="heading 4"/>
    <w:basedOn w:val="Normal"/>
    <w:next w:val="Normal"/>
    <w:uiPriority w:val="9"/>
    <w:qFormat/>
    <w:pPr>
      <w:keepNext/>
      <w:keepLines/>
      <w:spacing w:before="200"/>
      <w:outlineLvl w:val="3"/>
    </w:pPr>
    <w:rPr>
      <w:rFonts w:ascii="Verdana" w:hAnsi="Verdana" w:cs="Courier New"/>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Symbol" w:hAnsi="Symbol" w:cs="Symbol"/>
    </w:rPr>
  </w:style>
  <w:style w:type="character" w:customStyle="1" w:styleId="WW8Num4z1">
    <w:name w:val="WW8Num4z1"/>
    <w:rPr>
      <w:rFonts w:ascii="Tahoma" w:hAnsi="Tahoma" w:cs="Tahoma"/>
    </w:rPr>
  </w:style>
  <w:style w:type="character" w:customStyle="1" w:styleId="WW8Num4z3">
    <w:name w:val="WW8Num4z3"/>
    <w:rPr>
      <w:rFonts w:ascii="Calibri Light" w:hAnsi="Calibri Light" w:cs="Calibri Light"/>
    </w:rPr>
  </w:style>
  <w:style w:type="character" w:customStyle="1" w:styleId="WW8Num11z0">
    <w:name w:val="WW8Num11z0"/>
    <w:rPr>
      <w:rFonts w:ascii="Symbol" w:hAnsi="Symbol" w:cs="Symbol"/>
    </w:rPr>
  </w:style>
  <w:style w:type="character" w:customStyle="1" w:styleId="WW8Num11z1">
    <w:name w:val="WW8Num11z1"/>
    <w:rPr>
      <w:rFonts w:ascii="Tahoma" w:hAnsi="Tahoma" w:cs="Tahoma"/>
    </w:rPr>
  </w:style>
  <w:style w:type="character" w:customStyle="1" w:styleId="WW8Num11z3">
    <w:name w:val="WW8Num11z3"/>
    <w:rPr>
      <w:rFonts w:ascii="Calibri Light" w:hAnsi="Calibri Light" w:cs="Calibri Light"/>
    </w:rPr>
  </w:style>
  <w:style w:type="character" w:customStyle="1" w:styleId="WW8Num13z0">
    <w:name w:val="WW8Num13z0"/>
    <w:rPr>
      <w:rFonts w:ascii="Symbol" w:hAnsi="Symbol" w:cs="Symbol"/>
    </w:rPr>
  </w:style>
  <w:style w:type="character" w:customStyle="1" w:styleId="WW8Num13z1">
    <w:name w:val="WW8Num13z1"/>
    <w:rPr>
      <w:rFonts w:ascii="Tahoma" w:hAnsi="Tahoma" w:cs="Tahoma"/>
    </w:rPr>
  </w:style>
  <w:style w:type="character" w:customStyle="1" w:styleId="WW8Num13z3">
    <w:name w:val="WW8Num13z3"/>
    <w:rPr>
      <w:rFonts w:ascii="Calibri Light" w:hAnsi="Calibri Light" w:cs="Calibri Light"/>
    </w:rPr>
  </w:style>
  <w:style w:type="character" w:customStyle="1" w:styleId="DefaultParagraphFont1">
    <w:name w:val="Default Paragraph Font1"/>
  </w:style>
  <w:style w:type="character" w:customStyle="1" w:styleId="Heading1Char">
    <w:name w:val="Heading 1 Char"/>
    <w:uiPriority w:val="9"/>
    <w:rPr>
      <w:rFonts w:ascii="Microsoft YaHei" w:eastAsia="Courier New" w:hAnsi="Microsoft YaHei" w:cs="Mangal"/>
      <w:b/>
      <w:kern w:val="1"/>
      <w:sz w:val="28"/>
      <w:szCs w:val="20"/>
      <w:lang w:val="en-GB"/>
    </w:rPr>
  </w:style>
  <w:style w:type="character" w:customStyle="1" w:styleId="HeaderChar">
    <w:name w:val="Header Char"/>
    <w:rPr>
      <w:rFonts w:ascii="Microsoft YaHei" w:eastAsia="Courier New" w:hAnsi="Microsoft YaHei" w:cs="Mangal"/>
      <w:sz w:val="20"/>
      <w:szCs w:val="20"/>
      <w:lang w:val="en-GB"/>
    </w:rPr>
  </w:style>
  <w:style w:type="character" w:customStyle="1" w:styleId="FooterChar">
    <w:name w:val="Footer Char"/>
    <w:uiPriority w:val="99"/>
    <w:rPr>
      <w:rFonts w:ascii="Microsoft YaHei" w:eastAsia="Courier New" w:hAnsi="Microsoft YaHei" w:cs="Mangal"/>
      <w:sz w:val="20"/>
      <w:szCs w:val="20"/>
      <w:lang w:val="en-GB"/>
    </w:rPr>
  </w:style>
  <w:style w:type="character" w:customStyle="1" w:styleId="SubtitleChar">
    <w:name w:val="Subtitle Char"/>
    <w:rPr>
      <w:rFonts w:ascii="Microsoft YaHei" w:eastAsia="Courier New" w:hAnsi="Microsoft YaHei" w:cs="Mangal"/>
      <w:i/>
      <w:sz w:val="16"/>
      <w:szCs w:val="20"/>
      <w:lang w:val="en-GB"/>
    </w:rPr>
  </w:style>
  <w:style w:type="character" w:customStyle="1" w:styleId="FootnoteTextChar">
    <w:name w:val="Footnote Text Char"/>
    <w:rPr>
      <w:rFonts w:ascii="Courier New" w:eastAsia="Courier New" w:hAnsi="Courier New" w:cs="Mangal"/>
      <w:sz w:val="20"/>
      <w:szCs w:val="20"/>
    </w:rPr>
  </w:style>
  <w:style w:type="character" w:customStyle="1" w:styleId="BodyText2Char">
    <w:name w:val="Body Text 2 Char"/>
    <w:rPr>
      <w:rFonts w:ascii="Microsoft YaHei" w:eastAsia="Courier New" w:hAnsi="Microsoft YaHei" w:cs="Mangal"/>
      <w:sz w:val="20"/>
      <w:szCs w:val="20"/>
      <w:lang w:val="en-GB"/>
    </w:rPr>
  </w:style>
  <w:style w:type="character" w:styleId="Hyperlink">
    <w:name w:val="Hyperlink"/>
    <w:rPr>
      <w:color w:val="0000FF"/>
      <w:u w:val="single"/>
    </w:rPr>
  </w:style>
  <w:style w:type="character" w:customStyle="1" w:styleId="Heading2Char">
    <w:name w:val="Heading 2 Char"/>
    <w:uiPriority w:val="9"/>
    <w:rPr>
      <w:rFonts w:ascii="Verdana" w:eastAsia="Courier New" w:hAnsi="Verdana" w:cs="Courier New"/>
      <w:b/>
      <w:bCs/>
      <w:color w:val="4F81BD"/>
      <w:sz w:val="26"/>
      <w:szCs w:val="26"/>
      <w:lang w:val="en-GB"/>
    </w:rPr>
  </w:style>
  <w:style w:type="character" w:customStyle="1" w:styleId="Heading3Char">
    <w:name w:val="Heading 3 Char"/>
    <w:uiPriority w:val="9"/>
    <w:rPr>
      <w:rFonts w:ascii="Verdana" w:eastAsia="Courier New" w:hAnsi="Verdana" w:cs="Courier New"/>
      <w:b/>
      <w:bCs/>
      <w:color w:val="4F81BD"/>
      <w:sz w:val="20"/>
      <w:szCs w:val="20"/>
      <w:lang w:val="en-GB"/>
    </w:rPr>
  </w:style>
  <w:style w:type="character" w:customStyle="1" w:styleId="Heading4Char">
    <w:name w:val="Heading 4 Char"/>
    <w:uiPriority w:val="9"/>
    <w:rPr>
      <w:rFonts w:ascii="Verdana" w:eastAsia="Courier New" w:hAnsi="Verdana" w:cs="Courier New"/>
      <w:b/>
      <w:bCs/>
      <w:i/>
      <w:iCs/>
      <w:color w:val="4F81BD"/>
      <w:sz w:val="20"/>
      <w:szCs w:val="20"/>
      <w:lang w:val="en-GB"/>
    </w:rPr>
  </w:style>
  <w:style w:type="paragraph" w:customStyle="1" w:styleId="Heading">
    <w:name w:val="Heading"/>
    <w:basedOn w:val="Normal"/>
    <w:next w:val="BodyText"/>
    <w:pPr>
      <w:keepNext/>
      <w:spacing w:before="240" w:after="120"/>
    </w:pPr>
    <w:rPr>
      <w:rFonts w:ascii="Cambria" w:eastAsia="Cambria Math" w:hAnsi="Cambria" w:cs="Yu Mincho Light"/>
      <w:sz w:val="28"/>
      <w:szCs w:val="28"/>
    </w:rPr>
  </w:style>
  <w:style w:type="paragraph" w:styleId="BodyText">
    <w:name w:val="Body Text"/>
    <w:basedOn w:val="Normal"/>
    <w:pPr>
      <w:spacing w:after="120"/>
    </w:pPr>
  </w:style>
  <w:style w:type="paragraph" w:styleId="List">
    <w:name w:val="List"/>
    <w:basedOn w:val="BodyText"/>
    <w:rPr>
      <w:rFonts w:cs="Yu Mincho Light"/>
    </w:rPr>
  </w:style>
  <w:style w:type="paragraph" w:styleId="Caption">
    <w:name w:val="caption"/>
    <w:basedOn w:val="Normal"/>
    <w:qFormat/>
    <w:pPr>
      <w:suppressLineNumbers/>
      <w:spacing w:before="120" w:after="120"/>
    </w:pPr>
    <w:rPr>
      <w:rFonts w:cs="Yu Mincho Light"/>
      <w:i/>
      <w:iCs/>
      <w:sz w:val="24"/>
      <w:szCs w:val="24"/>
    </w:rPr>
  </w:style>
  <w:style w:type="paragraph" w:customStyle="1" w:styleId="Index">
    <w:name w:val="Index"/>
    <w:basedOn w:val="Normal"/>
    <w:pPr>
      <w:suppressLineNumbers/>
    </w:pPr>
    <w:rPr>
      <w:rFonts w:cs="Yu Mincho Light"/>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HPInternal">
    <w:name w:val="HP_Internal"/>
    <w:basedOn w:val="Normal"/>
    <w:next w:val="Normal"/>
    <w:rPr>
      <w:i/>
      <w:sz w:val="18"/>
    </w:r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TitlePageHeader"/>
    <w:next w:val="TitlePageHeader"/>
    <w:pPr>
      <w:pBdr>
        <w:top w:val="single" w:sz="8" w:space="1" w:color="000000"/>
      </w:pBdr>
    </w:pPr>
  </w:style>
  <w:style w:type="paragraph" w:customStyle="1" w:styleId="Numberedlist21">
    <w:name w:val="Numbered list 2.1"/>
    <w:basedOn w:val="Heading1"/>
    <w:next w:val="Normal"/>
    <w:pPr>
      <w:tabs>
        <w:tab w:val="left" w:pos="720"/>
      </w:tabs>
      <w:ind w:left="720" w:hanging="720"/>
    </w:pPr>
  </w:style>
  <w:style w:type="paragraph" w:customStyle="1" w:styleId="Numberedlist22">
    <w:name w:val="Numbered list 2.2"/>
    <w:basedOn w:val="Heading2"/>
    <w:next w:val="Normal"/>
    <w:pPr>
      <w:keepLines w:val="0"/>
      <w:numPr>
        <w:ilvl w:val="1"/>
        <w:numId w:val="1"/>
      </w:numPr>
      <w:tabs>
        <w:tab w:val="left" w:pos="720"/>
      </w:tabs>
      <w:spacing w:before="240" w:after="60"/>
    </w:pPr>
    <w:rPr>
      <w:rFonts w:ascii="Microsoft YaHei" w:hAnsi="Microsoft YaHei" w:cs="Mangal"/>
      <w:bCs w:val="0"/>
      <w:color w:val="auto"/>
      <w:sz w:val="24"/>
      <w:szCs w:val="20"/>
    </w:rPr>
  </w:style>
  <w:style w:type="paragraph" w:customStyle="1" w:styleId="Numberedlist23">
    <w:name w:val="Numbered list 2.3"/>
    <w:basedOn w:val="Heading3"/>
    <w:next w:val="Normal"/>
    <w:pPr>
      <w:keepLines w:val="0"/>
      <w:numPr>
        <w:ilvl w:val="2"/>
        <w:numId w:val="1"/>
      </w:numPr>
      <w:tabs>
        <w:tab w:val="left" w:pos="1080"/>
      </w:tabs>
      <w:spacing w:before="240" w:after="60"/>
    </w:pPr>
    <w:rPr>
      <w:rFonts w:ascii="Microsoft YaHei" w:hAnsi="Microsoft YaHei" w:cs="Mangal"/>
      <w:bCs w:val="0"/>
      <w:color w:val="auto"/>
      <w:sz w:val="22"/>
    </w:rPr>
  </w:style>
  <w:style w:type="paragraph" w:customStyle="1" w:styleId="Numberedlist24">
    <w:name w:val="Numbered list 2.4"/>
    <w:basedOn w:val="Heading4"/>
    <w:next w:val="Normal"/>
    <w:pPr>
      <w:keepLines w:val="0"/>
      <w:numPr>
        <w:ilvl w:val="3"/>
        <w:numId w:val="1"/>
      </w:numPr>
      <w:tabs>
        <w:tab w:val="left" w:pos="1080"/>
        <w:tab w:val="left" w:pos="1440"/>
        <w:tab w:val="left" w:pos="1800"/>
      </w:tabs>
      <w:spacing w:before="240" w:after="60"/>
    </w:pPr>
    <w:rPr>
      <w:rFonts w:ascii="Microsoft YaHei" w:hAnsi="Microsoft YaHei" w:cs="Mangal"/>
      <w:bCs w:val="0"/>
      <w:i w:val="0"/>
      <w:iCs w:val="0"/>
      <w:color w:val="auto"/>
    </w:rPr>
  </w:style>
  <w:style w:type="paragraph" w:customStyle="1" w:styleId="TableSmall">
    <w:name w:val="Table_Small"/>
    <w:basedOn w:val="Table"/>
    <w:rPr>
      <w:sz w:val="16"/>
    </w:rPr>
  </w:style>
  <w:style w:type="paragraph" w:customStyle="1" w:styleId="TableSmHeading">
    <w:name w:val="Table_Sm_Heading"/>
    <w:basedOn w:val="Normal"/>
    <w:pPr>
      <w:keepNext/>
      <w:keepLines/>
      <w:spacing w:before="60" w:after="40"/>
    </w:pPr>
    <w:rPr>
      <w:b/>
      <w:sz w:val="16"/>
    </w:rPr>
  </w:style>
  <w:style w:type="paragraph" w:customStyle="1" w:styleId="TableSmHeadingCenter">
    <w:name w:val="Table_Sm_Heading_Center"/>
    <w:basedOn w:val="TableSmHeading"/>
    <w:pPr>
      <w:jc w:val="center"/>
    </w:pPr>
  </w:style>
  <w:style w:type="paragraph" w:customStyle="1" w:styleId="HPTableTitle">
    <w:name w:val="HP_Table_Title"/>
    <w:basedOn w:val="Normal"/>
    <w:next w:val="Normal"/>
    <w:pPr>
      <w:keepNext/>
      <w:keepLines/>
      <w:spacing w:before="240" w:after="60"/>
    </w:pPr>
    <w:rPr>
      <w:b/>
      <w:sz w:val="18"/>
    </w:rPr>
  </w:style>
  <w:style w:type="paragraph" w:styleId="Footer">
    <w:name w:val="footer"/>
    <w:basedOn w:val="Normal"/>
    <w:uiPriority w:val="99"/>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next w:val="BodyText"/>
    <w:qFormat/>
    <w:pPr>
      <w:spacing w:after="60"/>
      <w:jc w:val="center"/>
    </w:pPr>
    <w:rPr>
      <w:i/>
      <w:sz w:val="16"/>
    </w:rPr>
  </w:style>
  <w:style w:type="paragraph" w:styleId="FootnoteText">
    <w:name w:val="footnote text"/>
    <w:basedOn w:val="Normal"/>
    <w:pPr>
      <w:widowControl w:val="0"/>
    </w:pPr>
    <w:rPr>
      <w:rFonts w:ascii="Courier New" w:hAnsi="Courier New" w:cs="Courier New"/>
    </w:rPr>
  </w:style>
  <w:style w:type="paragraph" w:customStyle="1" w:styleId="NormalText">
    <w:name w:val="Normal Text"/>
    <w:basedOn w:val="Normal"/>
    <w:rPr>
      <w:rFonts w:ascii="Courier New" w:hAnsi="Courier New" w:cs="Courier New"/>
    </w:rPr>
  </w:style>
  <w:style w:type="paragraph" w:styleId="BodyText2">
    <w:name w:val="Body Text 2"/>
    <w:basedOn w:val="Normal"/>
    <w:pPr>
      <w:jc w:val="both"/>
    </w:pPr>
  </w:style>
  <w:style w:type="paragraph" w:customStyle="1" w:styleId="TableSmHeadingbogus">
    <w:name w:val="Table_Sm_Heading_bogus"/>
    <w:basedOn w:val="Normal"/>
    <w:pPr>
      <w:numPr>
        <w:numId w:val="3"/>
      </w:numPr>
    </w:pPr>
  </w:style>
  <w:style w:type="paragraph" w:styleId="ListParagraph">
    <w:name w:val="List Paragraph"/>
    <w:aliases w:val="lp1,Bullet List,FooterText,numbered,List Paragraph1,Paragraphe de liste1,Bulletr List Paragraph,列出段落,列出段落1,List Paragraph2,List Paragraph21,Listeafsnit1,Parágrafo da Lista1,Párrafo de lista1,リスト段落1,Bullet list,List Paragraph11,lp11,Steps"/>
    <w:basedOn w:val="Normal"/>
    <w:link w:val="ListParagraphChar"/>
    <w:uiPriority w:val="34"/>
    <w:qFormat/>
    <w:pPr>
      <w:ind w:left="720"/>
    </w:pPr>
    <w:rPr>
      <w:rFonts w:ascii="Courier New" w:hAnsi="Courier New" w:cs="Courier New"/>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labelwarning1">
    <w:name w:val="labelwarning1"/>
    <w:rsid w:val="00F53665"/>
    <w:rPr>
      <w:rFonts w:ascii="Wingdings" w:hAnsi="Wingdings" w:hint="default"/>
      <w:b/>
      <w:bCs/>
      <w:color w:val="CC0000"/>
      <w:sz w:val="17"/>
      <w:szCs w:val="17"/>
    </w:rPr>
  </w:style>
  <w:style w:type="paragraph" w:styleId="BalloonText">
    <w:name w:val="Balloon Text"/>
    <w:basedOn w:val="Normal"/>
    <w:link w:val="BalloonTextChar"/>
    <w:uiPriority w:val="99"/>
    <w:semiHidden/>
    <w:unhideWhenUsed/>
    <w:rsid w:val="006A5FBF"/>
    <w:rPr>
      <w:rFonts w:ascii="Futura Bk" w:hAnsi="Futura Bk" w:cs="Futura Bk"/>
      <w:sz w:val="16"/>
      <w:szCs w:val="16"/>
    </w:rPr>
  </w:style>
  <w:style w:type="character" w:customStyle="1" w:styleId="BalloonTextChar">
    <w:name w:val="Balloon Text Char"/>
    <w:link w:val="BalloonText"/>
    <w:uiPriority w:val="99"/>
    <w:semiHidden/>
    <w:rsid w:val="006A5FBF"/>
    <w:rPr>
      <w:rFonts w:ascii="Futura Bk" w:hAnsi="Futura Bk" w:cs="Futura Bk"/>
      <w:sz w:val="16"/>
      <w:szCs w:val="16"/>
      <w:lang w:val="en-GB" w:eastAsia="ar-SA"/>
    </w:rPr>
  </w:style>
  <w:style w:type="paragraph" w:customStyle="1" w:styleId="Bulletwithtext1">
    <w:name w:val="Bullet with text 1"/>
    <w:basedOn w:val="Normal"/>
    <w:rsid w:val="003F554A"/>
    <w:pPr>
      <w:numPr>
        <w:numId w:val="5"/>
      </w:numPr>
      <w:suppressAutoHyphens w:val="0"/>
    </w:pPr>
    <w:rPr>
      <w:lang w:eastAsia="en-US"/>
    </w:rPr>
  </w:style>
  <w:style w:type="paragraph" w:styleId="NormalWeb">
    <w:name w:val="Normal (Web)"/>
    <w:basedOn w:val="Normal"/>
    <w:uiPriority w:val="99"/>
    <w:semiHidden/>
    <w:unhideWhenUsed/>
    <w:rsid w:val="00361D63"/>
    <w:pPr>
      <w:suppressAutoHyphens w:val="0"/>
    </w:pPr>
    <w:rPr>
      <w:rFonts w:ascii="Courier New" w:eastAsia="Angsana New" w:hAnsi="Courier New" w:cs="Courier New"/>
      <w:sz w:val="24"/>
      <w:szCs w:val="24"/>
      <w:lang w:eastAsia="en-US"/>
    </w:rPr>
  </w:style>
  <w:style w:type="character" w:styleId="UnresolvedMention">
    <w:name w:val="Unresolved Mention"/>
    <w:uiPriority w:val="99"/>
    <w:semiHidden/>
    <w:unhideWhenUsed/>
    <w:rsid w:val="00E951B8"/>
    <w:rPr>
      <w:color w:val="808080"/>
      <w:shd w:val="clear" w:color="auto" w:fill="E6E6E6"/>
    </w:rPr>
  </w:style>
  <w:style w:type="character" w:customStyle="1" w:styleId="ListParagraphChar">
    <w:name w:val="List Paragraph Char"/>
    <w:aliases w:val="lp1 Char,Bullet List Char,FooterText Char,numbered Char,List Paragraph1 Char,Paragraphe de liste1 Char,Bulletr List Paragraph Char,列出段落 Char,列出段落1 Char,List Paragraph2 Char,List Paragraph21 Char,Listeafsnit1 Char,リスト段落1 Char"/>
    <w:link w:val="ListParagraph"/>
    <w:uiPriority w:val="34"/>
    <w:locked/>
    <w:rsid w:val="008D79CB"/>
    <w:rPr>
      <w:sz w:val="24"/>
      <w:szCs w:val="24"/>
      <w:lang w:val="en-US" w:eastAsia="ar-SA"/>
    </w:rPr>
  </w:style>
  <w:style w:type="character" w:styleId="FollowedHyperlink">
    <w:name w:val="FollowedHyperlink"/>
    <w:uiPriority w:val="99"/>
    <w:semiHidden/>
    <w:unhideWhenUsed/>
    <w:rsid w:val="00114D61"/>
    <w:rPr>
      <w:color w:val="954F72"/>
      <w:u w:val="single"/>
    </w:rPr>
  </w:style>
  <w:style w:type="paragraph" w:customStyle="1" w:styleId="Default">
    <w:name w:val="Default"/>
    <w:rsid w:val="004973FD"/>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8927">
      <w:bodyDiv w:val="1"/>
      <w:marLeft w:val="0"/>
      <w:marRight w:val="0"/>
      <w:marTop w:val="0"/>
      <w:marBottom w:val="0"/>
      <w:divBdr>
        <w:top w:val="none" w:sz="0" w:space="0" w:color="auto"/>
        <w:left w:val="none" w:sz="0" w:space="0" w:color="auto"/>
        <w:bottom w:val="none" w:sz="0" w:space="0" w:color="auto"/>
        <w:right w:val="none" w:sz="0" w:space="0" w:color="auto"/>
      </w:divBdr>
    </w:div>
    <w:div w:id="378940927">
      <w:bodyDiv w:val="1"/>
      <w:marLeft w:val="0"/>
      <w:marRight w:val="0"/>
      <w:marTop w:val="0"/>
      <w:marBottom w:val="0"/>
      <w:divBdr>
        <w:top w:val="none" w:sz="0" w:space="0" w:color="auto"/>
        <w:left w:val="none" w:sz="0" w:space="0" w:color="auto"/>
        <w:bottom w:val="none" w:sz="0" w:space="0" w:color="auto"/>
        <w:right w:val="none" w:sz="0" w:space="0" w:color="auto"/>
      </w:divBdr>
    </w:div>
    <w:div w:id="474104521">
      <w:bodyDiv w:val="1"/>
      <w:marLeft w:val="0"/>
      <w:marRight w:val="0"/>
      <w:marTop w:val="0"/>
      <w:marBottom w:val="0"/>
      <w:divBdr>
        <w:top w:val="none" w:sz="0" w:space="0" w:color="auto"/>
        <w:left w:val="none" w:sz="0" w:space="0" w:color="auto"/>
        <w:bottom w:val="none" w:sz="0" w:space="0" w:color="auto"/>
        <w:right w:val="none" w:sz="0" w:space="0" w:color="auto"/>
      </w:divBdr>
    </w:div>
    <w:div w:id="841747445">
      <w:bodyDiv w:val="1"/>
      <w:marLeft w:val="0"/>
      <w:marRight w:val="0"/>
      <w:marTop w:val="0"/>
      <w:marBottom w:val="0"/>
      <w:divBdr>
        <w:top w:val="none" w:sz="0" w:space="0" w:color="auto"/>
        <w:left w:val="none" w:sz="0" w:space="0" w:color="auto"/>
        <w:bottom w:val="none" w:sz="0" w:space="0" w:color="auto"/>
        <w:right w:val="none" w:sz="0" w:space="0" w:color="auto"/>
      </w:divBdr>
    </w:div>
    <w:div w:id="875704360">
      <w:bodyDiv w:val="1"/>
      <w:marLeft w:val="0"/>
      <w:marRight w:val="0"/>
      <w:marTop w:val="0"/>
      <w:marBottom w:val="0"/>
      <w:divBdr>
        <w:top w:val="none" w:sz="0" w:space="0" w:color="auto"/>
        <w:left w:val="none" w:sz="0" w:space="0" w:color="auto"/>
        <w:bottom w:val="none" w:sz="0" w:space="0" w:color="auto"/>
        <w:right w:val="none" w:sz="0" w:space="0" w:color="auto"/>
      </w:divBdr>
    </w:div>
    <w:div w:id="1290631097">
      <w:bodyDiv w:val="1"/>
      <w:marLeft w:val="0"/>
      <w:marRight w:val="0"/>
      <w:marTop w:val="0"/>
      <w:marBottom w:val="0"/>
      <w:divBdr>
        <w:top w:val="none" w:sz="0" w:space="0" w:color="auto"/>
        <w:left w:val="none" w:sz="0" w:space="0" w:color="auto"/>
        <w:bottom w:val="none" w:sz="0" w:space="0" w:color="auto"/>
        <w:right w:val="none" w:sz="0" w:space="0" w:color="auto"/>
      </w:divBdr>
    </w:div>
    <w:div w:id="1387686010">
      <w:bodyDiv w:val="1"/>
      <w:marLeft w:val="0"/>
      <w:marRight w:val="0"/>
      <w:marTop w:val="0"/>
      <w:marBottom w:val="0"/>
      <w:divBdr>
        <w:top w:val="none" w:sz="0" w:space="0" w:color="auto"/>
        <w:left w:val="none" w:sz="0" w:space="0" w:color="auto"/>
        <w:bottom w:val="none" w:sz="0" w:space="0" w:color="auto"/>
        <w:right w:val="none" w:sz="0" w:space="0" w:color="auto"/>
      </w:divBdr>
    </w:div>
    <w:div w:id="1509784181">
      <w:bodyDiv w:val="1"/>
      <w:marLeft w:val="0"/>
      <w:marRight w:val="0"/>
      <w:marTop w:val="0"/>
      <w:marBottom w:val="0"/>
      <w:divBdr>
        <w:top w:val="none" w:sz="0" w:space="0" w:color="auto"/>
        <w:left w:val="none" w:sz="0" w:space="0" w:color="auto"/>
        <w:bottom w:val="none" w:sz="0" w:space="0" w:color="auto"/>
        <w:right w:val="none" w:sz="0" w:space="0" w:color="auto"/>
      </w:divBdr>
    </w:div>
    <w:div w:id="1516338774">
      <w:bodyDiv w:val="1"/>
      <w:marLeft w:val="0"/>
      <w:marRight w:val="0"/>
      <w:marTop w:val="0"/>
      <w:marBottom w:val="0"/>
      <w:divBdr>
        <w:top w:val="none" w:sz="0" w:space="0" w:color="auto"/>
        <w:left w:val="none" w:sz="0" w:space="0" w:color="auto"/>
        <w:bottom w:val="none" w:sz="0" w:space="0" w:color="auto"/>
        <w:right w:val="none" w:sz="0" w:space="0" w:color="auto"/>
      </w:divBdr>
    </w:div>
    <w:div w:id="1749229745">
      <w:bodyDiv w:val="1"/>
      <w:marLeft w:val="0"/>
      <w:marRight w:val="0"/>
      <w:marTop w:val="0"/>
      <w:marBottom w:val="0"/>
      <w:divBdr>
        <w:top w:val="none" w:sz="0" w:space="0" w:color="auto"/>
        <w:left w:val="none" w:sz="0" w:space="0" w:color="auto"/>
        <w:bottom w:val="none" w:sz="0" w:space="0" w:color="auto"/>
        <w:right w:val="none" w:sz="0" w:space="0" w:color="auto"/>
      </w:divBdr>
    </w:div>
    <w:div w:id="20132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F72DB681DA8A40861945948DCC9733" ma:contentTypeVersion="12" ma:contentTypeDescription="Create a new document." ma:contentTypeScope="" ma:versionID="9644106f442a4921a9a5eba2d5a50ed8">
  <xsd:schema xmlns:xsd="http://www.w3.org/2001/XMLSchema" xmlns:xs="http://www.w3.org/2001/XMLSchema" xmlns:p="http://schemas.microsoft.com/office/2006/metadata/properties" xmlns:ns2="13409a9a-c271-4348-a5ca-19f2f99020f7" xmlns:ns3="795ac6b4-547c-449e-aeb9-c6f539d19abb" targetNamespace="http://schemas.microsoft.com/office/2006/metadata/properties" ma:root="true" ma:fieldsID="065da63b4158699e8b74f8a455cfae7e" ns2:_="" ns3:_="">
    <xsd:import namespace="13409a9a-c271-4348-a5ca-19f2f99020f7"/>
    <xsd:import namespace="795ac6b4-547c-449e-aeb9-c6f539d19ab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09a9a-c271-4348-a5ca-19f2f9902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95ac6b4-547c-449e-aeb9-c6f539d19a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F7B0D-877D-4138-8B3B-C8D8939C6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09a9a-c271-4348-a5ca-19f2f99020f7"/>
    <ds:schemaRef ds:uri="795ac6b4-547c-449e-aeb9-c6f539d19a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65170B-0C66-445A-8875-00216934661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6A905D-C408-4DA2-9FB1-C09B96F22C0E}">
  <ds:schemaRefs>
    <ds:schemaRef ds:uri="http://schemas.microsoft.com/sharepoint/v3/contenttype/forms"/>
  </ds:schemaRefs>
</ds:datastoreItem>
</file>

<file path=customXml/itemProps4.xml><?xml version="1.0" encoding="utf-8"?>
<ds:datastoreItem xmlns:ds="http://schemas.openxmlformats.org/officeDocument/2006/customXml" ds:itemID="{86CC811F-37F6-4C54-99D5-BCA3CC240B0F}">
  <ds:schemaRefs>
    <ds:schemaRef ds:uri="http://schemas.microsoft.com/office/2006/metadata/longProperties"/>
  </ds:schemaRefs>
</ds:datastoreItem>
</file>

<file path=customXml/itemProps5.xml><?xml version="1.0" encoding="utf-8"?>
<ds:datastoreItem xmlns:ds="http://schemas.openxmlformats.org/officeDocument/2006/customXml" ds:itemID="{95DA072C-B933-4622-9B7B-5C627F1A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mk.prily.purinigtyas</dc:creator>
  <cp:keywords/>
  <dc:description/>
  <cp:lastModifiedBy>Tirta Kusuma Yudha</cp:lastModifiedBy>
  <cp:revision>4</cp:revision>
  <cp:lastPrinted>2025-05-24T15:30:00Z</cp:lastPrinted>
  <dcterms:created xsi:type="dcterms:W3CDTF">2025-05-25T06:43:00Z</dcterms:created>
  <dcterms:modified xsi:type="dcterms:W3CDTF">2025-05-25T11:46:00Z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Dwi Annisanur Salamah</vt:lpwstr>
  </property>
  <property fmtid="{D5CDD505-2E9C-101B-9397-08002B2CF9AE}" pid="4" name="Order">
    <vt:lpwstr>13737300.0000000</vt:lpwstr>
  </property>
  <property fmtid="{D5CDD505-2E9C-101B-9397-08002B2CF9AE}" pid="5" name="xd_ProgID">
    <vt:lpwstr/>
  </property>
  <property fmtid="{D5CDD505-2E9C-101B-9397-08002B2CF9AE}" pid="6" name="SharedWithUsers">
    <vt:lpwstr/>
  </property>
  <property fmtid="{D5CDD505-2E9C-101B-9397-08002B2CF9AE}" pid="7" name="_ExtendedDescription">
    <vt:lpwstr/>
  </property>
  <property fmtid="{D5CDD505-2E9C-101B-9397-08002B2CF9AE}" pid="8" name="display_urn:schemas-microsoft-com:office:office#Author">
    <vt:lpwstr>Dwi Annisanur Salamah</vt:lpwstr>
  </property>
  <property fmtid="{D5CDD505-2E9C-101B-9397-08002B2CF9AE}" pid="9" name="ComplianceAssetId">
    <vt:lpwstr/>
  </property>
  <property fmtid="{D5CDD505-2E9C-101B-9397-08002B2CF9AE}" pid="10" name="TemplateUrl">
    <vt:lpwstr/>
  </property>
  <property fmtid="{D5CDD505-2E9C-101B-9397-08002B2CF9AE}" pid="11" name="TriggerFlowInfo">
    <vt:lpwstr/>
  </property>
  <property fmtid="{D5CDD505-2E9C-101B-9397-08002B2CF9AE}" pid="12" name="MediaLengthInSeconds">
    <vt:lpwstr/>
  </property>
  <property fmtid="{D5CDD505-2E9C-101B-9397-08002B2CF9AE}" pid="13" name="GrammarlyDocumentId">
    <vt:lpwstr>5e24439bdcff0c7582268582324d53e588f876d9cba411af1482b2be103ec64c</vt:lpwstr>
  </property>
</Properties>
</file>